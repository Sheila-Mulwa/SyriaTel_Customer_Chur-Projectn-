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99F" w:rsidRDefault="00DF799F">
      <w:pPr>
        <w:spacing w:line="200" w:lineRule="exact"/>
      </w:pPr>
    </w:p>
    <w:p w:rsidR="00DF799F" w:rsidRDefault="00DF799F">
      <w:pPr>
        <w:spacing w:before="13" w:line="240" w:lineRule="exact"/>
        <w:rPr>
          <w:sz w:val="24"/>
          <w:szCs w:val="24"/>
        </w:rPr>
      </w:pPr>
    </w:p>
    <w:p w:rsidR="00DF799F" w:rsidRDefault="001F7B72">
      <w:pPr>
        <w:spacing w:line="880" w:lineRule="exact"/>
        <w:ind w:left="201" w:right="201"/>
        <w:jc w:val="center"/>
        <w:rPr>
          <w:sz w:val="80"/>
          <w:szCs w:val="80"/>
        </w:rPr>
      </w:pPr>
      <w:r>
        <w:rPr>
          <w:b/>
          <w:w w:val="88"/>
          <w:position w:val="-1"/>
          <w:sz w:val="80"/>
          <w:szCs w:val="80"/>
        </w:rPr>
        <w:t>SYRIAT</w:t>
      </w:r>
      <w:r>
        <w:rPr>
          <w:b/>
          <w:spacing w:val="-1"/>
          <w:w w:val="88"/>
          <w:position w:val="-1"/>
          <w:sz w:val="80"/>
          <w:szCs w:val="80"/>
        </w:rPr>
        <w:t>E</w:t>
      </w:r>
      <w:r>
        <w:rPr>
          <w:b/>
          <w:w w:val="88"/>
          <w:position w:val="-1"/>
          <w:sz w:val="80"/>
          <w:szCs w:val="80"/>
        </w:rPr>
        <w:t>L</w:t>
      </w:r>
      <w:r>
        <w:rPr>
          <w:b/>
          <w:spacing w:val="37"/>
          <w:w w:val="88"/>
          <w:position w:val="-1"/>
          <w:sz w:val="80"/>
          <w:szCs w:val="80"/>
        </w:rPr>
        <w:t xml:space="preserve"> </w:t>
      </w:r>
      <w:r>
        <w:rPr>
          <w:b/>
          <w:w w:val="95"/>
          <w:position w:val="-1"/>
          <w:sz w:val="80"/>
          <w:szCs w:val="80"/>
        </w:rPr>
        <w:t>CUSTOMER</w:t>
      </w:r>
    </w:p>
    <w:p w:rsidR="00DF799F" w:rsidRDefault="00DF799F">
      <w:pPr>
        <w:spacing w:before="5" w:line="100" w:lineRule="exact"/>
        <w:rPr>
          <w:sz w:val="11"/>
          <w:szCs w:val="11"/>
        </w:rPr>
      </w:pPr>
    </w:p>
    <w:p w:rsidR="00DF799F" w:rsidRDefault="001F7B72">
      <w:pPr>
        <w:ind w:left="376" w:right="374"/>
        <w:jc w:val="center"/>
        <w:rPr>
          <w:sz w:val="80"/>
          <w:szCs w:val="80"/>
        </w:rPr>
      </w:pPr>
      <w:r>
        <w:rPr>
          <w:b/>
          <w:w w:val="97"/>
          <w:sz w:val="80"/>
          <w:szCs w:val="80"/>
        </w:rPr>
        <w:t>CHURN</w:t>
      </w:r>
      <w:r>
        <w:rPr>
          <w:b/>
          <w:spacing w:val="2"/>
          <w:w w:val="97"/>
          <w:sz w:val="80"/>
          <w:szCs w:val="80"/>
        </w:rPr>
        <w:t xml:space="preserve"> </w:t>
      </w:r>
      <w:r>
        <w:rPr>
          <w:b/>
          <w:w w:val="93"/>
          <w:sz w:val="80"/>
          <w:szCs w:val="80"/>
        </w:rPr>
        <w:t>PRED</w:t>
      </w:r>
      <w:r>
        <w:rPr>
          <w:b/>
          <w:spacing w:val="-3"/>
          <w:w w:val="93"/>
          <w:sz w:val="80"/>
          <w:szCs w:val="80"/>
        </w:rPr>
        <w:t>I</w:t>
      </w:r>
      <w:r>
        <w:rPr>
          <w:b/>
          <w:w w:val="87"/>
          <w:sz w:val="80"/>
          <w:szCs w:val="80"/>
        </w:rPr>
        <w:t>CT</w:t>
      </w:r>
      <w:r>
        <w:rPr>
          <w:b/>
          <w:spacing w:val="-2"/>
          <w:w w:val="87"/>
          <w:sz w:val="80"/>
          <w:szCs w:val="80"/>
        </w:rPr>
        <w:t>I</w:t>
      </w:r>
      <w:r>
        <w:rPr>
          <w:b/>
          <w:w w:val="105"/>
          <w:sz w:val="80"/>
          <w:szCs w:val="80"/>
        </w:rPr>
        <w:t>ON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5" w:line="200" w:lineRule="exact"/>
      </w:pPr>
    </w:p>
    <w:p w:rsidR="00DF799F" w:rsidRDefault="001F7B72">
      <w:pPr>
        <w:ind w:left="1556" w:right="1563"/>
        <w:jc w:val="center"/>
        <w:rPr>
          <w:sz w:val="48"/>
          <w:szCs w:val="48"/>
        </w:rPr>
      </w:pPr>
      <w:r>
        <w:rPr>
          <w:color w:val="585858"/>
          <w:sz w:val="48"/>
          <w:szCs w:val="48"/>
        </w:rPr>
        <w:t>D</w:t>
      </w:r>
      <w:r w:rsidR="00AA5AE5">
        <w:rPr>
          <w:color w:val="585858"/>
          <w:sz w:val="48"/>
          <w:szCs w:val="48"/>
        </w:rPr>
        <w:t>ata Science</w:t>
      </w:r>
      <w:r w:rsidR="00AA5AE5">
        <w:rPr>
          <w:color w:val="585858"/>
          <w:spacing w:val="63"/>
          <w:sz w:val="48"/>
          <w:szCs w:val="48"/>
        </w:rPr>
        <w:t>-</w:t>
      </w:r>
      <w:r>
        <w:rPr>
          <w:color w:val="585858"/>
          <w:spacing w:val="-3"/>
          <w:sz w:val="48"/>
          <w:szCs w:val="48"/>
        </w:rPr>
        <w:t>P</w:t>
      </w:r>
      <w:r>
        <w:rPr>
          <w:color w:val="585858"/>
          <w:spacing w:val="1"/>
          <w:sz w:val="48"/>
          <w:szCs w:val="48"/>
        </w:rPr>
        <w:t>h</w:t>
      </w:r>
      <w:r>
        <w:rPr>
          <w:color w:val="585858"/>
          <w:sz w:val="48"/>
          <w:szCs w:val="48"/>
        </w:rPr>
        <w:t xml:space="preserve">ase </w:t>
      </w:r>
      <w:r>
        <w:rPr>
          <w:color w:val="585858"/>
          <w:spacing w:val="18"/>
          <w:sz w:val="48"/>
          <w:szCs w:val="48"/>
        </w:rPr>
        <w:t xml:space="preserve"> </w:t>
      </w:r>
      <w:r>
        <w:rPr>
          <w:color w:val="585858"/>
          <w:sz w:val="48"/>
          <w:szCs w:val="48"/>
        </w:rPr>
        <w:t>3</w:t>
      </w:r>
      <w:r>
        <w:rPr>
          <w:color w:val="585858"/>
          <w:spacing w:val="36"/>
          <w:sz w:val="48"/>
          <w:szCs w:val="48"/>
        </w:rPr>
        <w:t xml:space="preserve"> </w:t>
      </w:r>
      <w:r>
        <w:rPr>
          <w:color w:val="585858"/>
          <w:spacing w:val="1"/>
          <w:w w:val="80"/>
          <w:sz w:val="48"/>
          <w:szCs w:val="48"/>
        </w:rPr>
        <w:t>(</w:t>
      </w:r>
      <w:r>
        <w:rPr>
          <w:color w:val="585858"/>
          <w:spacing w:val="1"/>
          <w:w w:val="108"/>
          <w:sz w:val="48"/>
          <w:szCs w:val="48"/>
        </w:rPr>
        <w:t>P</w:t>
      </w:r>
      <w:r>
        <w:rPr>
          <w:color w:val="585858"/>
          <w:w w:val="111"/>
          <w:sz w:val="48"/>
          <w:szCs w:val="48"/>
        </w:rPr>
        <w:t>r</w:t>
      </w:r>
      <w:r>
        <w:rPr>
          <w:color w:val="585858"/>
          <w:spacing w:val="-2"/>
          <w:w w:val="111"/>
          <w:sz w:val="48"/>
          <w:szCs w:val="48"/>
        </w:rPr>
        <w:t>o</w:t>
      </w:r>
      <w:r>
        <w:rPr>
          <w:color w:val="585858"/>
          <w:w w:val="106"/>
          <w:sz w:val="48"/>
          <w:szCs w:val="48"/>
        </w:rPr>
        <w:t>j</w:t>
      </w:r>
      <w:r>
        <w:rPr>
          <w:color w:val="585858"/>
          <w:spacing w:val="-4"/>
          <w:w w:val="106"/>
          <w:sz w:val="48"/>
          <w:szCs w:val="48"/>
        </w:rPr>
        <w:t>e</w:t>
      </w:r>
      <w:r>
        <w:rPr>
          <w:color w:val="585858"/>
          <w:w w:val="116"/>
          <w:sz w:val="48"/>
          <w:szCs w:val="48"/>
        </w:rPr>
        <w:t>c</w:t>
      </w:r>
      <w:r>
        <w:rPr>
          <w:color w:val="585858"/>
          <w:spacing w:val="-1"/>
          <w:w w:val="116"/>
          <w:sz w:val="48"/>
          <w:szCs w:val="48"/>
        </w:rPr>
        <w:t>t</w:t>
      </w:r>
      <w:r>
        <w:rPr>
          <w:color w:val="585858"/>
          <w:w w:val="80"/>
          <w:sz w:val="48"/>
          <w:szCs w:val="48"/>
        </w:rPr>
        <w:t>)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10" w:line="240" w:lineRule="exact"/>
        <w:rPr>
          <w:sz w:val="24"/>
          <w:szCs w:val="24"/>
        </w:rPr>
      </w:pPr>
    </w:p>
    <w:p w:rsidR="00DF799F" w:rsidRDefault="00D17996">
      <w:pPr>
        <w:ind w:left="2797" w:right="2796"/>
        <w:jc w:val="center"/>
        <w:rPr>
          <w:spacing w:val="-2"/>
          <w:w w:val="110"/>
          <w:sz w:val="40"/>
          <w:szCs w:val="40"/>
        </w:rPr>
      </w:pPr>
      <w:r>
        <w:rPr>
          <w:spacing w:val="-2"/>
          <w:w w:val="110"/>
          <w:sz w:val="40"/>
          <w:szCs w:val="40"/>
        </w:rPr>
        <w:t>Sheila Mulwa</w:t>
      </w:r>
    </w:p>
    <w:p w:rsidR="00D17996" w:rsidRDefault="00D17996">
      <w:pPr>
        <w:ind w:left="2797" w:right="2796"/>
        <w:jc w:val="center"/>
        <w:rPr>
          <w:sz w:val="40"/>
          <w:szCs w:val="40"/>
        </w:rPr>
        <w:sectPr w:rsidR="00D17996">
          <w:pgSz w:w="12240" w:h="15840"/>
          <w:pgMar w:top="1480" w:right="1720" w:bottom="280" w:left="1720" w:header="720" w:footer="720" w:gutter="0"/>
          <w:cols w:space="720"/>
        </w:sectPr>
      </w:pPr>
    </w:p>
    <w:p w:rsidR="00DF799F" w:rsidRDefault="00DF799F">
      <w:pPr>
        <w:spacing w:line="200" w:lineRule="exact"/>
      </w:pPr>
    </w:p>
    <w:p w:rsidR="00DF799F" w:rsidRDefault="00DF799F">
      <w:pPr>
        <w:spacing w:before="16" w:line="220" w:lineRule="exact"/>
        <w:rPr>
          <w:sz w:val="22"/>
          <w:szCs w:val="22"/>
        </w:rPr>
      </w:pPr>
    </w:p>
    <w:p w:rsidR="00DF799F" w:rsidRDefault="001F7B72">
      <w:pPr>
        <w:spacing w:before="26"/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1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w w:val="103"/>
          <w:sz w:val="30"/>
          <w:szCs w:val="30"/>
        </w:rPr>
        <w:t>O</w:t>
      </w:r>
      <w:r>
        <w:rPr>
          <w:b/>
          <w:spacing w:val="1"/>
          <w:w w:val="105"/>
          <w:sz w:val="30"/>
          <w:szCs w:val="30"/>
        </w:rPr>
        <w:t>v</w:t>
      </w:r>
      <w:r>
        <w:rPr>
          <w:b/>
          <w:w w:val="102"/>
          <w:sz w:val="30"/>
          <w:szCs w:val="30"/>
        </w:rPr>
        <w:t>e</w:t>
      </w:r>
      <w:r>
        <w:rPr>
          <w:b/>
          <w:spacing w:val="-2"/>
          <w:w w:val="102"/>
          <w:sz w:val="30"/>
          <w:szCs w:val="30"/>
        </w:rPr>
        <w:t>r</w:t>
      </w:r>
      <w:r>
        <w:rPr>
          <w:b/>
          <w:spacing w:val="1"/>
          <w:w w:val="105"/>
          <w:sz w:val="30"/>
          <w:szCs w:val="30"/>
        </w:rPr>
        <w:t>v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114"/>
          <w:sz w:val="30"/>
          <w:szCs w:val="30"/>
        </w:rPr>
        <w:t>ew</w:t>
      </w:r>
    </w:p>
    <w:p w:rsidR="00DF799F" w:rsidRDefault="001F7B72">
      <w:pPr>
        <w:spacing w:before="44" w:line="375" w:lineRule="auto"/>
        <w:ind w:left="101" w:right="311"/>
        <w:rPr>
          <w:sz w:val="22"/>
          <w:szCs w:val="22"/>
        </w:rPr>
      </w:pPr>
      <w:r>
        <w:rPr>
          <w:spacing w:val="-2"/>
          <w:w w:val="110"/>
          <w:sz w:val="22"/>
          <w:szCs w:val="22"/>
        </w:rPr>
        <w:t>C</w:t>
      </w:r>
      <w:r>
        <w:rPr>
          <w:spacing w:val="2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me</w:t>
      </w:r>
      <w:r>
        <w:rPr>
          <w:w w:val="110"/>
          <w:sz w:val="22"/>
          <w:szCs w:val="22"/>
        </w:rPr>
        <w:t>r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c</w:t>
      </w:r>
      <w:r>
        <w:rPr>
          <w:spacing w:val="-4"/>
          <w:w w:val="109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ge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bu</w:t>
      </w:r>
      <w:r>
        <w:rPr>
          <w:w w:val="110"/>
          <w:sz w:val="22"/>
          <w:szCs w:val="22"/>
        </w:rPr>
        <w:t>s</w:t>
      </w:r>
      <w:r>
        <w:rPr>
          <w:spacing w:val="2"/>
          <w:w w:val="110"/>
          <w:sz w:val="22"/>
          <w:szCs w:val="22"/>
        </w:rPr>
        <w:t>in</w:t>
      </w:r>
      <w:r>
        <w:rPr>
          <w:spacing w:val="-1"/>
          <w:w w:val="110"/>
          <w:sz w:val="22"/>
          <w:szCs w:val="22"/>
        </w:rPr>
        <w:t>e</w:t>
      </w:r>
      <w:r>
        <w:rPr>
          <w:spacing w:val="-5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s,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5"/>
          <w:sz w:val="22"/>
          <w:szCs w:val="22"/>
        </w:rPr>
        <w:t>r</w:t>
      </w:r>
      <w:r>
        <w:rPr>
          <w:spacing w:val="1"/>
          <w:w w:val="105"/>
          <w:sz w:val="22"/>
          <w:szCs w:val="22"/>
        </w:rPr>
        <w:t>y</w:t>
      </w:r>
      <w:r>
        <w:rPr>
          <w:w w:val="94"/>
          <w:sz w:val="22"/>
          <w:szCs w:val="22"/>
        </w:rPr>
        <w:t xml:space="preserve">. </w:t>
      </w:r>
      <w:r>
        <w:rPr>
          <w:spacing w:val="-2"/>
          <w:w w:val="101"/>
          <w:sz w:val="22"/>
          <w:szCs w:val="22"/>
        </w:rPr>
        <w:t>U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15"/>
          <w:sz w:val="22"/>
          <w:szCs w:val="22"/>
        </w:rPr>
        <w:t>rs</w:t>
      </w:r>
      <w:r>
        <w:rPr>
          <w:spacing w:val="1"/>
          <w:w w:val="115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f</w:t>
      </w:r>
      <w:r>
        <w:rPr>
          <w:w w:val="115"/>
          <w:sz w:val="22"/>
          <w:szCs w:val="22"/>
        </w:rPr>
        <w:t>ac</w:t>
      </w:r>
      <w:r>
        <w:rPr>
          <w:spacing w:val="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ors</w:t>
      </w:r>
      <w:r>
        <w:rPr>
          <w:spacing w:val="-29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at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 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7"/>
          <w:w w:val="114"/>
          <w:sz w:val="22"/>
          <w:szCs w:val="22"/>
        </w:rPr>
        <w:t>m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2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-4"/>
          <w:w w:val="109"/>
          <w:sz w:val="22"/>
          <w:szCs w:val="22"/>
        </w:rPr>
        <w:t>a</w:t>
      </w:r>
      <w:r>
        <w:rPr>
          <w:w w:val="111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3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2"/>
          <w:sz w:val="22"/>
          <w:szCs w:val="22"/>
        </w:rPr>
        <w:t>op</w:t>
      </w:r>
      <w:r>
        <w:rPr>
          <w:spacing w:val="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ra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g</w:t>
      </w:r>
      <w:r>
        <w:rPr>
          <w:spacing w:val="3"/>
          <w:w w:val="113"/>
          <w:sz w:val="22"/>
          <w:szCs w:val="22"/>
        </w:rPr>
        <w:t>i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-2"/>
          <w:w w:val="113"/>
          <w:sz w:val="22"/>
          <w:szCs w:val="22"/>
        </w:rPr>
        <w:t>i</w:t>
      </w:r>
      <w:r>
        <w:rPr>
          <w:w w:val="113"/>
          <w:sz w:val="22"/>
          <w:szCs w:val="22"/>
        </w:rPr>
        <w:t>n</w:t>
      </w:r>
      <w:r>
        <w:rPr>
          <w:spacing w:val="-13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</w:t>
      </w:r>
      <w:r>
        <w:rPr>
          <w:spacing w:val="-7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rs</w:t>
      </w:r>
      <w:r>
        <w:rPr>
          <w:spacing w:val="-2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du</w:t>
      </w:r>
      <w:r>
        <w:rPr>
          <w:w w:val="112"/>
          <w:sz w:val="22"/>
          <w:szCs w:val="22"/>
        </w:rPr>
        <w:t>ce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</w:t>
      </w:r>
      <w:r>
        <w:rPr>
          <w:spacing w:val="8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v</w:t>
      </w:r>
      <w:r>
        <w:rPr>
          <w:spacing w:val="-1"/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nu</w:t>
      </w:r>
      <w:r>
        <w:rPr>
          <w:w w:val="112"/>
          <w:sz w:val="22"/>
          <w:szCs w:val="22"/>
        </w:rPr>
        <w:t>e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oss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s.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5"/>
          <w:sz w:val="22"/>
          <w:szCs w:val="22"/>
        </w:rPr>
        <w:t>ro</w:t>
      </w:r>
      <w:r>
        <w:rPr>
          <w:spacing w:val="2"/>
          <w:w w:val="105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</w:p>
    <w:p w:rsidR="00DF799F" w:rsidRDefault="001F7B72">
      <w:pPr>
        <w:spacing w:before="5" w:line="374" w:lineRule="auto"/>
        <w:ind w:left="101" w:right="135"/>
        <w:rPr>
          <w:sz w:val="22"/>
          <w:szCs w:val="22"/>
        </w:rPr>
      </w:pPr>
      <w:r>
        <w:rPr>
          <w:spacing w:val="-2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oc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z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9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pacing w:val="-5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as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7"/>
          <w:w w:val="1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indu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pacing w:val="-5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ac</w:t>
      </w:r>
      <w:r>
        <w:rPr>
          <w:spacing w:val="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ors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6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z w:val="30"/>
          <w:szCs w:val="30"/>
        </w:rPr>
        <w:t>P</w:t>
      </w:r>
      <w:r>
        <w:rPr>
          <w:b/>
          <w:spacing w:val="-3"/>
          <w:sz w:val="30"/>
          <w:szCs w:val="30"/>
        </w:rPr>
        <w:t>r</w:t>
      </w:r>
      <w:r>
        <w:rPr>
          <w:b/>
          <w:spacing w:val="2"/>
          <w:sz w:val="30"/>
          <w:szCs w:val="30"/>
        </w:rPr>
        <w:t>o</w:t>
      </w:r>
      <w:r>
        <w:rPr>
          <w:b/>
          <w:sz w:val="30"/>
          <w:szCs w:val="30"/>
        </w:rPr>
        <w:t>blem</w:t>
      </w:r>
      <w:r>
        <w:rPr>
          <w:b/>
          <w:spacing w:val="19"/>
          <w:sz w:val="30"/>
          <w:szCs w:val="30"/>
        </w:rPr>
        <w:t xml:space="preserve"> </w:t>
      </w:r>
      <w:r>
        <w:rPr>
          <w:b/>
          <w:w w:val="103"/>
          <w:sz w:val="30"/>
          <w:szCs w:val="30"/>
        </w:rPr>
        <w:t>S</w:t>
      </w:r>
      <w:r>
        <w:rPr>
          <w:b/>
          <w:spacing w:val="-1"/>
          <w:w w:val="103"/>
          <w:sz w:val="30"/>
          <w:szCs w:val="30"/>
        </w:rPr>
        <w:t>t</w:t>
      </w:r>
      <w:r>
        <w:rPr>
          <w:b/>
          <w:spacing w:val="-2"/>
          <w:w w:val="101"/>
          <w:sz w:val="30"/>
          <w:szCs w:val="30"/>
        </w:rPr>
        <w:t>a</w:t>
      </w:r>
      <w:r>
        <w:rPr>
          <w:b/>
          <w:spacing w:val="-1"/>
          <w:w w:val="111"/>
          <w:sz w:val="30"/>
          <w:szCs w:val="30"/>
        </w:rPr>
        <w:t>t</w:t>
      </w:r>
      <w:r>
        <w:rPr>
          <w:b/>
          <w:w w:val="107"/>
          <w:sz w:val="30"/>
          <w:szCs w:val="30"/>
        </w:rPr>
        <w:t>e</w:t>
      </w:r>
      <w:r>
        <w:rPr>
          <w:b/>
          <w:spacing w:val="-1"/>
          <w:w w:val="107"/>
          <w:sz w:val="30"/>
          <w:szCs w:val="30"/>
        </w:rPr>
        <w:t>m</w:t>
      </w:r>
      <w:r>
        <w:rPr>
          <w:b/>
          <w:w w:val="110"/>
          <w:sz w:val="30"/>
          <w:szCs w:val="30"/>
        </w:rPr>
        <w:t>ent</w:t>
      </w:r>
    </w:p>
    <w:p w:rsidR="00DF799F" w:rsidRDefault="001F7B72">
      <w:pPr>
        <w:spacing w:before="39" w:line="376" w:lineRule="auto"/>
        <w:ind w:left="101" w:right="7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un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co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gh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pacing w:val="-3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3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rs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sco</w:t>
      </w:r>
      <w:r>
        <w:rPr>
          <w:spacing w:val="2"/>
          <w:w w:val="111"/>
          <w:sz w:val="22"/>
          <w:szCs w:val="22"/>
        </w:rPr>
        <w:t>n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111"/>
          <w:sz w:val="22"/>
          <w:szCs w:val="22"/>
        </w:rPr>
        <w:t>u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</w:t>
      </w:r>
      <w:r>
        <w:rPr>
          <w:spacing w:val="-3"/>
          <w:w w:val="109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spacing w:val="-4"/>
          <w:w w:val="129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08"/>
          <w:sz w:val="22"/>
          <w:szCs w:val="22"/>
        </w:rPr>
        <w:t>ors.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y</w:t>
      </w:r>
      <w:r>
        <w:rPr>
          <w:spacing w:val="-24"/>
          <w:w w:val="11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n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 xml:space="preserve">s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dd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ss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pacing w:val="-5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y 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z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4"/>
          <w:sz w:val="22"/>
          <w:szCs w:val="22"/>
        </w:rPr>
        <w:t>as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S</w:t>
      </w:r>
      <w:r>
        <w:rPr>
          <w:spacing w:val="2"/>
          <w:sz w:val="22"/>
          <w:szCs w:val="22"/>
        </w:rPr>
        <w:t>y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o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ac</w:t>
      </w:r>
      <w:r>
        <w:rPr>
          <w:spacing w:val="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ors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assoc</w:t>
      </w:r>
      <w:r>
        <w:rPr>
          <w:spacing w:val="7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-3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g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pacing w:val="-5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cr</w:t>
      </w:r>
      <w:r>
        <w:rPr>
          <w:spacing w:val="-1"/>
          <w:w w:val="112"/>
          <w:sz w:val="22"/>
          <w:szCs w:val="22"/>
        </w:rPr>
        <w:t>e</w:t>
      </w:r>
      <w:r>
        <w:rPr>
          <w:w w:val="111"/>
          <w:sz w:val="22"/>
          <w:szCs w:val="22"/>
        </w:rPr>
        <w:t>a</w:t>
      </w:r>
      <w:r>
        <w:rPr>
          <w:spacing w:val="-5"/>
          <w:w w:val="111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9"/>
          <w:sz w:val="22"/>
          <w:szCs w:val="22"/>
        </w:rPr>
        <w:t>ro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1"/>
          <w:w w:val="103"/>
          <w:sz w:val="22"/>
          <w:szCs w:val="22"/>
        </w:rPr>
        <w:t>y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3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w w:val="94"/>
          <w:sz w:val="30"/>
          <w:szCs w:val="30"/>
        </w:rPr>
        <w:t>P</w:t>
      </w:r>
      <w:r>
        <w:rPr>
          <w:b/>
          <w:spacing w:val="-3"/>
          <w:w w:val="94"/>
          <w:sz w:val="30"/>
          <w:szCs w:val="30"/>
        </w:rPr>
        <w:t>r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spacing w:val="-1"/>
          <w:w w:val="76"/>
          <w:sz w:val="30"/>
          <w:szCs w:val="30"/>
        </w:rPr>
        <w:t>j</w:t>
      </w:r>
      <w:r>
        <w:rPr>
          <w:b/>
          <w:w w:val="113"/>
          <w:sz w:val="30"/>
          <w:szCs w:val="30"/>
        </w:rPr>
        <w:t>ect</w:t>
      </w:r>
      <w:r>
        <w:rPr>
          <w:b/>
          <w:spacing w:val="-2"/>
          <w:sz w:val="30"/>
          <w:szCs w:val="30"/>
        </w:rPr>
        <w:t xml:space="preserve"> </w:t>
      </w:r>
      <w:r>
        <w:rPr>
          <w:b/>
          <w:spacing w:val="1"/>
          <w:w w:val="85"/>
          <w:sz w:val="30"/>
          <w:szCs w:val="30"/>
        </w:rPr>
        <w:t>J</w:t>
      </w:r>
      <w:r>
        <w:rPr>
          <w:b/>
          <w:w w:val="106"/>
          <w:sz w:val="30"/>
          <w:szCs w:val="30"/>
        </w:rPr>
        <w:t>u</w:t>
      </w:r>
      <w:r>
        <w:rPr>
          <w:b/>
          <w:spacing w:val="-1"/>
          <w:w w:val="106"/>
          <w:sz w:val="30"/>
          <w:szCs w:val="30"/>
        </w:rPr>
        <w:t>s</w:t>
      </w:r>
      <w:r>
        <w:rPr>
          <w:b/>
          <w:spacing w:val="-1"/>
          <w:w w:val="111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2"/>
          <w:w w:val="107"/>
          <w:sz w:val="30"/>
          <w:szCs w:val="30"/>
        </w:rPr>
        <w:t>f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104"/>
          <w:sz w:val="30"/>
          <w:szCs w:val="30"/>
        </w:rPr>
        <w:t>c</w:t>
      </w:r>
      <w:r>
        <w:rPr>
          <w:b/>
          <w:spacing w:val="-2"/>
          <w:w w:val="104"/>
          <w:sz w:val="30"/>
          <w:szCs w:val="30"/>
        </w:rPr>
        <w:t>a</w:t>
      </w:r>
      <w:r>
        <w:rPr>
          <w:b/>
          <w:spacing w:val="-1"/>
          <w:w w:val="111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w w:val="101"/>
          <w:sz w:val="30"/>
          <w:szCs w:val="30"/>
        </w:rPr>
        <w:t>n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229"/>
        <w:rPr>
          <w:sz w:val="22"/>
          <w:szCs w:val="22"/>
        </w:rPr>
      </w:pPr>
      <w:r>
        <w:rPr>
          <w:spacing w:val="-2"/>
          <w:w w:val="110"/>
          <w:sz w:val="22"/>
          <w:szCs w:val="22"/>
        </w:rPr>
        <w:t>C</w:t>
      </w:r>
      <w:r>
        <w:rPr>
          <w:spacing w:val="2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me</w:t>
      </w:r>
      <w:r>
        <w:rPr>
          <w:w w:val="110"/>
          <w:sz w:val="22"/>
          <w:szCs w:val="22"/>
        </w:rPr>
        <w:t>r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-2"/>
          <w:w w:val="107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10"/>
          <w:sz w:val="22"/>
          <w:szCs w:val="22"/>
        </w:rPr>
        <w:t>ca</w:t>
      </w:r>
      <w:r>
        <w:rPr>
          <w:spacing w:val="3"/>
          <w:w w:val="110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act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6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-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</w:t>
      </w:r>
      <w:r>
        <w:rPr>
          <w:spacing w:val="-1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p</w:t>
      </w:r>
      <w:r>
        <w:rPr>
          <w:w w:val="110"/>
          <w:sz w:val="22"/>
          <w:szCs w:val="22"/>
        </w:rPr>
        <w:t>a</w:t>
      </w:r>
      <w:r>
        <w:rPr>
          <w:spacing w:val="3"/>
          <w:w w:val="110"/>
          <w:sz w:val="22"/>
          <w:szCs w:val="22"/>
        </w:rPr>
        <w:t>n</w:t>
      </w:r>
      <w:r>
        <w:rPr>
          <w:spacing w:val="1"/>
          <w:w w:val="110"/>
          <w:sz w:val="22"/>
          <w:szCs w:val="22"/>
        </w:rPr>
        <w:t>y</w:t>
      </w:r>
      <w:r>
        <w:rPr>
          <w:w w:val="110"/>
          <w:sz w:val="22"/>
          <w:szCs w:val="22"/>
        </w:rPr>
        <w:t>'s</w:t>
      </w:r>
      <w:r>
        <w:rPr>
          <w:spacing w:val="-1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</w:t>
      </w:r>
      <w:r>
        <w:rPr>
          <w:spacing w:val="-1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v</w:t>
      </w:r>
      <w:r>
        <w:rPr>
          <w:spacing w:val="-1"/>
          <w:w w:val="110"/>
          <w:sz w:val="22"/>
          <w:szCs w:val="22"/>
        </w:rPr>
        <w:t>e</w:t>
      </w:r>
      <w:r>
        <w:rPr>
          <w:spacing w:val="2"/>
          <w:w w:val="110"/>
          <w:sz w:val="22"/>
          <w:szCs w:val="22"/>
        </w:rPr>
        <w:t>nu</w:t>
      </w:r>
      <w:r>
        <w:rPr>
          <w:w w:val="110"/>
          <w:sz w:val="22"/>
          <w:szCs w:val="22"/>
        </w:rPr>
        <w:t>e</w:t>
      </w:r>
      <w:r>
        <w:rPr>
          <w:spacing w:val="1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07"/>
          <w:sz w:val="22"/>
          <w:szCs w:val="22"/>
        </w:rPr>
        <w:t>ar</w:t>
      </w:r>
      <w:r>
        <w:rPr>
          <w:spacing w:val="-1"/>
          <w:w w:val="107"/>
          <w:sz w:val="22"/>
          <w:szCs w:val="22"/>
        </w:rPr>
        <w:t>k</w:t>
      </w:r>
      <w:r>
        <w:rPr>
          <w:spacing w:val="-1"/>
          <w:w w:val="119"/>
          <w:sz w:val="22"/>
          <w:szCs w:val="22"/>
        </w:rPr>
        <w:t>e</w:t>
      </w:r>
      <w:r>
        <w:rPr>
          <w:w w:val="129"/>
          <w:sz w:val="22"/>
          <w:szCs w:val="22"/>
        </w:rPr>
        <w:t xml:space="preserve">t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B</w:t>
      </w:r>
      <w:r>
        <w:rPr>
          <w:sz w:val="22"/>
          <w:szCs w:val="22"/>
        </w:rPr>
        <w:t xml:space="preserve">y </w:t>
      </w:r>
      <w:r>
        <w:rPr>
          <w:w w:val="109"/>
          <w:sz w:val="22"/>
          <w:szCs w:val="22"/>
        </w:rPr>
        <w:t>acc</w:t>
      </w:r>
      <w:r>
        <w:rPr>
          <w:spacing w:val="3"/>
          <w:w w:val="109"/>
          <w:sz w:val="22"/>
          <w:szCs w:val="22"/>
        </w:rPr>
        <w:t>u</w:t>
      </w:r>
      <w:r>
        <w:rPr>
          <w:w w:val="115"/>
          <w:sz w:val="22"/>
          <w:szCs w:val="22"/>
        </w:rPr>
        <w:t>ra</w:t>
      </w:r>
      <w:r>
        <w:rPr>
          <w:spacing w:val="1"/>
          <w:w w:val="115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pacing w:val="-4"/>
          <w:w w:val="111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e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y</w:t>
      </w:r>
      <w:r>
        <w:rPr>
          <w:spacing w:val="-2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k</w:t>
      </w:r>
      <w:r>
        <w:rPr>
          <w:w w:val="113"/>
          <w:sz w:val="22"/>
          <w:szCs w:val="22"/>
        </w:rPr>
        <w:t>e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1"/>
          <w:w w:val="111"/>
          <w:sz w:val="22"/>
          <w:szCs w:val="22"/>
        </w:rPr>
        <w:t>a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as</w:t>
      </w:r>
      <w:r>
        <w:rPr>
          <w:spacing w:val="3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o </w:t>
      </w:r>
      <w:r>
        <w:rPr>
          <w:w w:val="110"/>
          <w:sz w:val="22"/>
          <w:szCs w:val="22"/>
        </w:rPr>
        <w:t>r</w:t>
      </w:r>
      <w:r>
        <w:rPr>
          <w:spacing w:val="-1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</w:t>
      </w:r>
      <w:r>
        <w:rPr>
          <w:spacing w:val="3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n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2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me</w:t>
      </w:r>
      <w:r>
        <w:rPr>
          <w:w w:val="110"/>
          <w:sz w:val="22"/>
          <w:szCs w:val="22"/>
        </w:rPr>
        <w:t>rs,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sa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8"/>
          <w:sz w:val="22"/>
          <w:szCs w:val="22"/>
        </w:rPr>
        <w:t>s</w:t>
      </w:r>
      <w:r>
        <w:rPr>
          <w:spacing w:val="-2"/>
          <w:w w:val="108"/>
          <w:sz w:val="22"/>
          <w:szCs w:val="22"/>
        </w:rPr>
        <w:t>f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cr</w:t>
      </w:r>
      <w:r>
        <w:rPr>
          <w:spacing w:val="-1"/>
          <w:w w:val="112"/>
          <w:sz w:val="22"/>
          <w:szCs w:val="22"/>
        </w:rPr>
        <w:t>e</w:t>
      </w:r>
      <w:r>
        <w:rPr>
          <w:w w:val="114"/>
          <w:sz w:val="22"/>
          <w:szCs w:val="22"/>
        </w:rPr>
        <w:t>ase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9"/>
          <w:sz w:val="22"/>
          <w:szCs w:val="22"/>
        </w:rPr>
        <w:t>ro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2"/>
          <w:sz w:val="22"/>
          <w:szCs w:val="22"/>
        </w:rPr>
        <w:t>a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10"/>
          <w:w w:val="103"/>
          <w:sz w:val="22"/>
          <w:szCs w:val="22"/>
        </w:rPr>
        <w:t>y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6" w:line="260" w:lineRule="exact"/>
        <w:rPr>
          <w:sz w:val="26"/>
          <w:szCs w:val="26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4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z w:val="30"/>
          <w:szCs w:val="30"/>
        </w:rPr>
        <w:t>Spec</w:t>
      </w:r>
      <w:r>
        <w:rPr>
          <w:b/>
          <w:spacing w:val="-1"/>
          <w:sz w:val="30"/>
          <w:szCs w:val="30"/>
        </w:rPr>
        <w:t>i</w:t>
      </w:r>
      <w:r>
        <w:rPr>
          <w:b/>
          <w:spacing w:val="2"/>
          <w:sz w:val="30"/>
          <w:szCs w:val="30"/>
        </w:rPr>
        <w:t>f</w:t>
      </w:r>
      <w:r>
        <w:rPr>
          <w:b/>
          <w:spacing w:val="-1"/>
          <w:sz w:val="30"/>
          <w:szCs w:val="30"/>
        </w:rPr>
        <w:t>i</w:t>
      </w:r>
      <w:r>
        <w:rPr>
          <w:b/>
          <w:sz w:val="30"/>
          <w:szCs w:val="30"/>
        </w:rPr>
        <w:t>c</w:t>
      </w:r>
      <w:r>
        <w:rPr>
          <w:b/>
          <w:spacing w:val="33"/>
          <w:sz w:val="30"/>
          <w:szCs w:val="30"/>
        </w:rPr>
        <w:t xml:space="preserve"> </w:t>
      </w:r>
      <w:r>
        <w:rPr>
          <w:b/>
          <w:spacing w:val="2"/>
          <w:w w:val="103"/>
          <w:sz w:val="30"/>
          <w:szCs w:val="30"/>
        </w:rPr>
        <w:t>O</w:t>
      </w:r>
      <w:r>
        <w:rPr>
          <w:b/>
          <w:w w:val="92"/>
          <w:sz w:val="30"/>
          <w:szCs w:val="30"/>
        </w:rPr>
        <w:t>b</w:t>
      </w:r>
      <w:r>
        <w:rPr>
          <w:b/>
          <w:spacing w:val="-1"/>
          <w:w w:val="92"/>
          <w:sz w:val="30"/>
          <w:szCs w:val="30"/>
        </w:rPr>
        <w:t>j</w:t>
      </w:r>
      <w:r>
        <w:rPr>
          <w:b/>
          <w:w w:val="113"/>
          <w:sz w:val="30"/>
          <w:szCs w:val="30"/>
        </w:rPr>
        <w:t>ec</w:t>
      </w:r>
      <w:r>
        <w:rPr>
          <w:b/>
          <w:spacing w:val="-1"/>
          <w:w w:val="113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1"/>
          <w:w w:val="105"/>
          <w:sz w:val="30"/>
          <w:szCs w:val="30"/>
        </w:rPr>
        <w:t>v</w:t>
      </w:r>
      <w:r>
        <w:rPr>
          <w:b/>
          <w:w w:val="117"/>
          <w:sz w:val="30"/>
          <w:szCs w:val="30"/>
        </w:rPr>
        <w:t>es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2"/>
          <w:w w:val="111"/>
          <w:sz w:val="22"/>
          <w:szCs w:val="22"/>
        </w:rPr>
        <w:t>j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ct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w w:val="103"/>
          <w:sz w:val="22"/>
          <w:szCs w:val="22"/>
        </w:rPr>
        <w:t>o</w:t>
      </w:r>
      <w:r>
        <w:rPr>
          <w:spacing w:val="-2"/>
          <w:w w:val="103"/>
          <w:sz w:val="22"/>
          <w:szCs w:val="22"/>
        </w:rPr>
        <w:t>l</w:t>
      </w:r>
      <w:r>
        <w:rPr>
          <w:spacing w:val="-2"/>
          <w:w w:val="85"/>
          <w:sz w:val="22"/>
          <w:szCs w:val="22"/>
        </w:rPr>
        <w:t>l</w:t>
      </w:r>
      <w:r>
        <w:rPr>
          <w:w w:val="110"/>
          <w:sz w:val="22"/>
          <w:szCs w:val="22"/>
        </w:rPr>
        <w:t>o</w:t>
      </w:r>
      <w:r>
        <w:rPr>
          <w:spacing w:val="2"/>
          <w:w w:val="110"/>
          <w:sz w:val="22"/>
          <w:szCs w:val="22"/>
        </w:rPr>
        <w:t>w</w:t>
      </w:r>
      <w:r>
        <w:rPr>
          <w:w w:val="102"/>
          <w:sz w:val="22"/>
          <w:szCs w:val="22"/>
        </w:rPr>
        <w:t>s:</w:t>
      </w:r>
    </w:p>
    <w:p w:rsidR="00DF799F" w:rsidRDefault="00DF799F">
      <w:pPr>
        <w:spacing w:before="7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-2"/>
          <w:w w:val="84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f</w:t>
      </w:r>
      <w:r>
        <w:rPr>
          <w:w w:val="115"/>
          <w:sz w:val="22"/>
          <w:szCs w:val="22"/>
        </w:rPr>
        <w:t>ac</w:t>
      </w:r>
      <w:r>
        <w:rPr>
          <w:spacing w:val="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ors</w:t>
      </w:r>
      <w:r>
        <w:rPr>
          <w:spacing w:val="-29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at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ad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 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op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acc</w:t>
      </w:r>
      <w:r>
        <w:rPr>
          <w:spacing w:val="3"/>
          <w:w w:val="109"/>
          <w:sz w:val="22"/>
          <w:szCs w:val="22"/>
        </w:rPr>
        <w:t>u</w:t>
      </w:r>
      <w:r>
        <w:rPr>
          <w:w w:val="115"/>
          <w:sz w:val="22"/>
          <w:szCs w:val="22"/>
        </w:rPr>
        <w:t>ra</w:t>
      </w:r>
      <w:r>
        <w:rPr>
          <w:spacing w:val="1"/>
          <w:w w:val="115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ch</w:t>
      </w:r>
      <w:r>
        <w:rPr>
          <w:spacing w:val="37"/>
          <w:sz w:val="22"/>
          <w:szCs w:val="22"/>
        </w:rPr>
        <w:t xml:space="preserve"> </w:t>
      </w:r>
      <w:r>
        <w:rPr>
          <w:spacing w:val="-6"/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2" w:line="140" w:lineRule="exact"/>
        <w:rPr>
          <w:sz w:val="15"/>
          <w:szCs w:val="15"/>
        </w:rPr>
      </w:pPr>
    </w:p>
    <w:p w:rsidR="00DF799F" w:rsidRDefault="001F7B72">
      <w:pPr>
        <w:ind w:left="461"/>
        <w:rPr>
          <w:sz w:val="22"/>
          <w:szCs w:val="22"/>
        </w:rPr>
        <w:sectPr w:rsidR="00DF799F">
          <w:headerReference w:type="default" r:id="rId7"/>
          <w:pgSz w:w="12240" w:h="15840"/>
          <w:pgMar w:top="2180" w:right="1340" w:bottom="280" w:left="1340" w:header="1524" w:footer="0" w:gutter="0"/>
          <w:cols w:space="720"/>
        </w:sect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1"/>
          <w:w w:val="111"/>
          <w:sz w:val="22"/>
          <w:szCs w:val="22"/>
        </w:rPr>
        <w:t>a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tep</w:t>
      </w:r>
      <w:r>
        <w:rPr>
          <w:w w:val="113"/>
          <w:sz w:val="22"/>
          <w:szCs w:val="22"/>
        </w:rPr>
        <w:t>s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3"/>
          <w:w w:val="113"/>
          <w:sz w:val="22"/>
          <w:szCs w:val="22"/>
        </w:rPr>
        <w:t>i</w:t>
      </w:r>
      <w:r>
        <w:rPr>
          <w:w w:val="113"/>
          <w:sz w:val="22"/>
          <w:szCs w:val="22"/>
        </w:rPr>
        <w:t>n</w:t>
      </w:r>
      <w:r>
        <w:rPr>
          <w:spacing w:val="-14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spacing w:val="-6"/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0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1F7B72">
      <w:pPr>
        <w:spacing w:before="75"/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lastRenderedPageBreak/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5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R</w:t>
      </w:r>
      <w:r>
        <w:rPr>
          <w:b/>
          <w:sz w:val="30"/>
          <w:szCs w:val="30"/>
        </w:rPr>
        <w:t>e</w:t>
      </w:r>
      <w:r>
        <w:rPr>
          <w:b/>
          <w:spacing w:val="-2"/>
          <w:sz w:val="30"/>
          <w:szCs w:val="30"/>
        </w:rPr>
        <w:t>s</w:t>
      </w:r>
      <w:r>
        <w:rPr>
          <w:b/>
          <w:sz w:val="30"/>
          <w:szCs w:val="30"/>
        </w:rPr>
        <w:t>e</w:t>
      </w:r>
      <w:r>
        <w:rPr>
          <w:b/>
          <w:spacing w:val="-3"/>
          <w:sz w:val="30"/>
          <w:szCs w:val="30"/>
        </w:rPr>
        <w:t>a</w:t>
      </w:r>
      <w:r>
        <w:rPr>
          <w:b/>
          <w:spacing w:val="-2"/>
          <w:sz w:val="30"/>
          <w:szCs w:val="30"/>
        </w:rPr>
        <w:t>r</w:t>
      </w:r>
      <w:r>
        <w:rPr>
          <w:b/>
          <w:sz w:val="30"/>
          <w:szCs w:val="30"/>
        </w:rPr>
        <w:t>ch</w:t>
      </w:r>
      <w:r>
        <w:rPr>
          <w:b/>
          <w:spacing w:val="38"/>
          <w:sz w:val="30"/>
          <w:szCs w:val="30"/>
        </w:rPr>
        <w:t xml:space="preserve"> </w:t>
      </w:r>
      <w:r>
        <w:rPr>
          <w:b/>
          <w:spacing w:val="2"/>
          <w:w w:val="103"/>
          <w:sz w:val="30"/>
          <w:szCs w:val="30"/>
        </w:rPr>
        <w:t>Q</w:t>
      </w:r>
      <w:r>
        <w:rPr>
          <w:b/>
          <w:w w:val="110"/>
          <w:sz w:val="30"/>
          <w:szCs w:val="30"/>
        </w:rPr>
        <w:t>ue</w:t>
      </w:r>
      <w:r>
        <w:rPr>
          <w:b/>
          <w:spacing w:val="-1"/>
          <w:w w:val="110"/>
          <w:sz w:val="30"/>
          <w:szCs w:val="30"/>
        </w:rPr>
        <w:t>s</w:t>
      </w:r>
      <w:r>
        <w:rPr>
          <w:b/>
          <w:spacing w:val="-1"/>
          <w:w w:val="111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w w:val="106"/>
          <w:sz w:val="30"/>
          <w:szCs w:val="30"/>
        </w:rPr>
        <w:t>ns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ro</w:t>
      </w:r>
      <w:r>
        <w:rPr>
          <w:spacing w:val="2"/>
          <w:w w:val="114"/>
          <w:sz w:val="22"/>
          <w:szCs w:val="22"/>
        </w:rPr>
        <w:t>j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ct</w:t>
      </w:r>
      <w:r>
        <w:rPr>
          <w:spacing w:val="-23"/>
          <w:w w:val="114"/>
          <w:sz w:val="22"/>
          <w:szCs w:val="22"/>
        </w:rPr>
        <w:t xml:space="preserve"> 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3"/>
          <w:sz w:val="22"/>
          <w:szCs w:val="22"/>
        </w:rPr>
        <w:t>s,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win</w:t>
      </w:r>
      <w:r>
        <w:rPr>
          <w:sz w:val="22"/>
          <w:szCs w:val="22"/>
        </w:rPr>
        <w:t>g</w:t>
      </w:r>
      <w:r>
        <w:rPr>
          <w:spacing w:val="3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arch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q</w:t>
      </w:r>
      <w:r>
        <w:rPr>
          <w:spacing w:val="2"/>
          <w:w w:val="111"/>
          <w:sz w:val="22"/>
          <w:szCs w:val="22"/>
        </w:rPr>
        <w:t>u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dd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ss</w:t>
      </w:r>
      <w:r>
        <w:rPr>
          <w:spacing w:val="-2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w w:val="90"/>
          <w:sz w:val="22"/>
          <w:szCs w:val="22"/>
        </w:rPr>
        <w:t>:</w:t>
      </w:r>
    </w:p>
    <w:p w:rsidR="00DF799F" w:rsidRDefault="00DF799F">
      <w:pPr>
        <w:spacing w:before="7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ors</w:t>
      </w:r>
      <w:r>
        <w:rPr>
          <w:spacing w:val="-22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 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</w:t>
      </w:r>
      <w:r>
        <w:rPr>
          <w:spacing w:val="-7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2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5"/>
          <w:w w:val="109"/>
          <w:sz w:val="22"/>
          <w:szCs w:val="22"/>
        </w:rPr>
        <w:t>r</w:t>
      </w:r>
      <w:r>
        <w:rPr>
          <w:spacing w:val="1"/>
          <w:w w:val="103"/>
          <w:sz w:val="22"/>
          <w:szCs w:val="22"/>
        </w:rPr>
        <w:t>y</w:t>
      </w:r>
      <w:r>
        <w:rPr>
          <w:w w:val="101"/>
          <w:sz w:val="22"/>
          <w:szCs w:val="22"/>
        </w:rPr>
        <w:t>?</w:t>
      </w:r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06"/>
          <w:sz w:val="22"/>
          <w:szCs w:val="22"/>
        </w:rPr>
        <w:t>a?</w:t>
      </w:r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h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n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49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a</w:t>
      </w:r>
      <w:r>
        <w:rPr>
          <w:spacing w:val="-1"/>
          <w:w w:val="107"/>
          <w:sz w:val="22"/>
          <w:szCs w:val="22"/>
        </w:rPr>
        <w:t>l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o</w:t>
      </w:r>
      <w:r>
        <w:rPr>
          <w:w w:val="107"/>
          <w:sz w:val="22"/>
          <w:szCs w:val="22"/>
        </w:rPr>
        <w:t>r</w:t>
      </w:r>
      <w:r>
        <w:rPr>
          <w:spacing w:val="-3"/>
          <w:w w:val="107"/>
          <w:sz w:val="22"/>
          <w:szCs w:val="22"/>
        </w:rPr>
        <w:t>i</w:t>
      </w:r>
      <w:r>
        <w:rPr>
          <w:spacing w:val="1"/>
          <w:w w:val="107"/>
          <w:sz w:val="22"/>
          <w:szCs w:val="22"/>
        </w:rPr>
        <w:t>t</w:t>
      </w:r>
      <w:r>
        <w:rPr>
          <w:spacing w:val="2"/>
          <w:w w:val="107"/>
          <w:sz w:val="22"/>
          <w:szCs w:val="22"/>
        </w:rPr>
        <w:t>h</w:t>
      </w:r>
      <w:r>
        <w:rPr>
          <w:spacing w:val="-1"/>
          <w:w w:val="107"/>
          <w:sz w:val="22"/>
          <w:szCs w:val="22"/>
        </w:rPr>
        <w:t>m</w:t>
      </w:r>
      <w:r>
        <w:rPr>
          <w:w w:val="107"/>
          <w:sz w:val="22"/>
          <w:szCs w:val="22"/>
        </w:rPr>
        <w:t>s</w:t>
      </w:r>
      <w:r>
        <w:rPr>
          <w:spacing w:val="-4"/>
          <w:w w:val="107"/>
          <w:sz w:val="22"/>
          <w:szCs w:val="22"/>
        </w:rPr>
        <w:t xml:space="preserve"> </w:t>
      </w:r>
      <w:r>
        <w:rPr>
          <w:spacing w:val="1"/>
          <w:w w:val="107"/>
          <w:sz w:val="22"/>
          <w:szCs w:val="22"/>
        </w:rPr>
        <w:t>p</w:t>
      </w:r>
      <w:r>
        <w:rPr>
          <w:spacing w:val="-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w w:val="107"/>
          <w:sz w:val="22"/>
          <w:szCs w:val="22"/>
        </w:rPr>
        <w:t>orm</w:t>
      </w:r>
      <w:r>
        <w:rPr>
          <w:spacing w:val="16"/>
          <w:w w:val="10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?</w:t>
      </w:r>
    </w:p>
    <w:p w:rsidR="00DF799F" w:rsidRDefault="00DF799F">
      <w:pPr>
        <w:spacing w:before="8" w:line="140" w:lineRule="exact"/>
        <w:rPr>
          <w:sz w:val="14"/>
          <w:szCs w:val="14"/>
        </w:rPr>
      </w:pPr>
    </w:p>
    <w:p w:rsidR="00DF799F" w:rsidRDefault="001F7B72">
      <w:pPr>
        <w:tabs>
          <w:tab w:val="left" w:pos="820"/>
        </w:tabs>
        <w:spacing w:line="374" w:lineRule="auto"/>
        <w:ind w:left="821" w:right="515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-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a</w:t>
      </w:r>
      <w:r>
        <w:rPr>
          <w:spacing w:val="3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y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6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2"/>
          <w:sz w:val="22"/>
          <w:szCs w:val="22"/>
        </w:rPr>
        <w:t>op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 xml:space="preserve">e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10"/>
          <w:sz w:val="22"/>
          <w:szCs w:val="22"/>
        </w:rPr>
        <w:t>r</w:t>
      </w:r>
      <w:r>
        <w:rPr>
          <w:spacing w:val="-4"/>
          <w:w w:val="110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97"/>
          <w:sz w:val="22"/>
          <w:szCs w:val="22"/>
        </w:rPr>
        <w:t>g</w:t>
      </w:r>
      <w:r>
        <w:rPr>
          <w:spacing w:val="3"/>
          <w:w w:val="97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s?</w:t>
      </w:r>
    </w:p>
    <w:p w:rsidR="00DF799F" w:rsidRDefault="00DF799F">
      <w:pPr>
        <w:spacing w:before="6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6</w:t>
      </w:r>
      <w:r>
        <w:rPr>
          <w:b/>
          <w:spacing w:val="43"/>
          <w:sz w:val="30"/>
          <w:szCs w:val="30"/>
        </w:rPr>
        <w:t xml:space="preserve"> </w:t>
      </w:r>
      <w:r>
        <w:rPr>
          <w:b/>
          <w:sz w:val="30"/>
          <w:szCs w:val="30"/>
        </w:rPr>
        <w:t>S</w:t>
      </w:r>
      <w:r>
        <w:rPr>
          <w:b/>
          <w:spacing w:val="1"/>
          <w:sz w:val="30"/>
          <w:szCs w:val="30"/>
        </w:rPr>
        <w:t>u</w:t>
      </w:r>
      <w:r>
        <w:rPr>
          <w:b/>
          <w:sz w:val="30"/>
          <w:szCs w:val="30"/>
        </w:rPr>
        <w:t>cce</w:t>
      </w:r>
      <w:r>
        <w:rPr>
          <w:b/>
          <w:spacing w:val="-1"/>
          <w:sz w:val="30"/>
          <w:szCs w:val="30"/>
        </w:rPr>
        <w:t>s</w:t>
      </w:r>
      <w:r>
        <w:rPr>
          <w:b/>
          <w:sz w:val="30"/>
          <w:szCs w:val="30"/>
        </w:rPr>
        <w:t>s</w:t>
      </w:r>
      <w:r>
        <w:rPr>
          <w:b/>
          <w:spacing w:val="74"/>
          <w:sz w:val="30"/>
          <w:szCs w:val="30"/>
        </w:rPr>
        <w:t xml:space="preserve"> </w:t>
      </w:r>
      <w:r>
        <w:rPr>
          <w:b/>
          <w:spacing w:val="1"/>
          <w:sz w:val="30"/>
          <w:szCs w:val="30"/>
        </w:rPr>
        <w:t>C</w:t>
      </w:r>
      <w:r>
        <w:rPr>
          <w:b/>
          <w:spacing w:val="-2"/>
          <w:sz w:val="30"/>
          <w:szCs w:val="30"/>
        </w:rPr>
        <w:t>r</w:t>
      </w:r>
      <w:r>
        <w:rPr>
          <w:b/>
          <w:spacing w:val="-1"/>
          <w:sz w:val="30"/>
          <w:szCs w:val="30"/>
        </w:rPr>
        <w:t>it</w:t>
      </w:r>
      <w:r>
        <w:rPr>
          <w:b/>
          <w:sz w:val="30"/>
          <w:szCs w:val="30"/>
        </w:rPr>
        <w:t>e</w:t>
      </w:r>
      <w:r>
        <w:rPr>
          <w:b/>
          <w:spacing w:val="-2"/>
          <w:sz w:val="30"/>
          <w:szCs w:val="30"/>
        </w:rPr>
        <w:t>r</w:t>
      </w:r>
      <w:r>
        <w:rPr>
          <w:b/>
          <w:spacing w:val="-1"/>
          <w:sz w:val="30"/>
          <w:szCs w:val="30"/>
        </w:rPr>
        <w:t>i</w:t>
      </w:r>
      <w:r>
        <w:rPr>
          <w:b/>
          <w:sz w:val="30"/>
          <w:szCs w:val="30"/>
        </w:rPr>
        <w:t>a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cc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ss</w:t>
      </w:r>
      <w:r>
        <w:rPr>
          <w:spacing w:val="8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cr</w:t>
      </w:r>
      <w:r>
        <w:rPr>
          <w:spacing w:val="2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a</w:t>
      </w:r>
      <w:r>
        <w:rPr>
          <w:spacing w:val="-9"/>
          <w:w w:val="10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2"/>
          <w:w w:val="111"/>
          <w:sz w:val="22"/>
          <w:szCs w:val="22"/>
        </w:rPr>
        <w:t>j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ct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99"/>
          <w:sz w:val="22"/>
          <w:szCs w:val="22"/>
        </w:rPr>
        <w:t>c</w:t>
      </w:r>
      <w:r>
        <w:rPr>
          <w:spacing w:val="-2"/>
          <w:w w:val="99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90"/>
          <w:sz w:val="22"/>
          <w:szCs w:val="22"/>
        </w:rPr>
        <w:t>:</w:t>
      </w:r>
    </w:p>
    <w:p w:rsidR="00DF799F" w:rsidRDefault="00DF799F">
      <w:pPr>
        <w:spacing w:before="7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3"/>
          <w:w w:val="105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ro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st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hi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0</w:t>
      </w:r>
      <w:r>
        <w:rPr>
          <w:spacing w:val="-2"/>
          <w:w w:val="94"/>
          <w:sz w:val="22"/>
          <w:szCs w:val="22"/>
        </w:rPr>
        <w:t>.</w:t>
      </w:r>
      <w:r>
        <w:rPr>
          <w:w w:val="115"/>
          <w:sz w:val="22"/>
          <w:szCs w:val="22"/>
        </w:rPr>
        <w:t>8</w:t>
      </w:r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-2"/>
          <w:w w:val="84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1"/>
          <w:w w:val="103"/>
          <w:sz w:val="22"/>
          <w:szCs w:val="22"/>
        </w:rPr>
        <w:t>y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ors</w:t>
      </w:r>
      <w:r>
        <w:rPr>
          <w:spacing w:val="-22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c</w:t>
      </w:r>
      <w:r>
        <w:rPr>
          <w:spacing w:val="-4"/>
          <w:w w:val="109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2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</w:t>
      </w:r>
      <w:r>
        <w:rPr>
          <w:spacing w:val="-3"/>
          <w:w w:val="113"/>
          <w:sz w:val="22"/>
          <w:szCs w:val="22"/>
        </w:rPr>
        <w:t>i</w:t>
      </w:r>
      <w:r>
        <w:rPr>
          <w:spacing w:val="2"/>
          <w:w w:val="113"/>
          <w:sz w:val="22"/>
          <w:szCs w:val="22"/>
        </w:rPr>
        <w:t>b</w:t>
      </w:r>
      <w:r>
        <w:rPr>
          <w:spacing w:val="-3"/>
          <w:w w:val="113"/>
          <w:sz w:val="22"/>
          <w:szCs w:val="22"/>
        </w:rPr>
        <w:t>u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e</w:t>
      </w:r>
      <w:r>
        <w:rPr>
          <w:spacing w:val="-11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</w:t>
      </w:r>
      <w:r>
        <w:rPr>
          <w:spacing w:val="-19"/>
          <w:w w:val="11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tabs>
          <w:tab w:val="left" w:pos="820"/>
        </w:tabs>
        <w:spacing w:line="374" w:lineRule="auto"/>
        <w:ind w:left="821" w:right="73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2"/>
          <w:sz w:val="22"/>
          <w:szCs w:val="22"/>
        </w:rPr>
        <w:t>vid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5"/>
          <w:w w:val="111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05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8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-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a</w:t>
      </w:r>
      <w:r>
        <w:rPr>
          <w:spacing w:val="3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y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0" w:line="375" w:lineRule="auto"/>
        <w:ind w:left="821" w:right="609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3"/>
          <w:w w:val="105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15"/>
          <w:sz w:val="22"/>
          <w:szCs w:val="22"/>
        </w:rPr>
        <w:t>ra</w:t>
      </w:r>
      <w:r>
        <w:rPr>
          <w:spacing w:val="-3"/>
          <w:w w:val="115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 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1"/>
          <w:w w:val="111"/>
          <w:sz w:val="22"/>
          <w:szCs w:val="22"/>
        </w:rPr>
        <w:t>a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 s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ra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g</w:t>
      </w:r>
      <w:r>
        <w:rPr>
          <w:spacing w:val="3"/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-3"/>
          <w:sz w:val="22"/>
          <w:szCs w:val="22"/>
        </w:rPr>
        <w:t>d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v</w:t>
      </w:r>
      <w:r>
        <w:rPr>
          <w:spacing w:val="-1"/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nu</w:t>
      </w:r>
      <w:r>
        <w:rPr>
          <w:w w:val="112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oss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 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spacing w:val="-6"/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7"/>
          <w:w w:val="1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5" w:line="260" w:lineRule="exact"/>
        <w:rPr>
          <w:sz w:val="26"/>
          <w:szCs w:val="26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1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7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w w:val="94"/>
          <w:sz w:val="30"/>
          <w:szCs w:val="30"/>
        </w:rPr>
        <w:t>P</w:t>
      </w:r>
      <w:r>
        <w:rPr>
          <w:b/>
          <w:spacing w:val="-3"/>
          <w:w w:val="94"/>
          <w:sz w:val="30"/>
          <w:szCs w:val="30"/>
        </w:rPr>
        <w:t>r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spacing w:val="-1"/>
          <w:w w:val="76"/>
          <w:sz w:val="30"/>
          <w:szCs w:val="30"/>
        </w:rPr>
        <w:t>j</w:t>
      </w:r>
      <w:r>
        <w:rPr>
          <w:b/>
          <w:w w:val="113"/>
          <w:sz w:val="30"/>
          <w:szCs w:val="30"/>
        </w:rPr>
        <w:t>ect</w:t>
      </w:r>
      <w:r>
        <w:rPr>
          <w:b/>
          <w:spacing w:val="-2"/>
          <w:sz w:val="30"/>
          <w:szCs w:val="30"/>
        </w:rPr>
        <w:t xml:space="preserve"> </w:t>
      </w:r>
      <w:r>
        <w:rPr>
          <w:b/>
          <w:sz w:val="30"/>
          <w:szCs w:val="30"/>
        </w:rPr>
        <w:t>Pl</w:t>
      </w:r>
      <w:r>
        <w:rPr>
          <w:b/>
          <w:spacing w:val="-2"/>
          <w:sz w:val="30"/>
          <w:szCs w:val="30"/>
        </w:rPr>
        <w:t>a</w:t>
      </w:r>
      <w:r>
        <w:rPr>
          <w:b/>
          <w:sz w:val="30"/>
          <w:szCs w:val="30"/>
        </w:rPr>
        <w:t>n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2"/>
          <w:w w:val="111"/>
          <w:sz w:val="22"/>
          <w:szCs w:val="22"/>
        </w:rPr>
        <w:t>j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ct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win</w:t>
      </w:r>
      <w:r>
        <w:rPr>
          <w:sz w:val="22"/>
          <w:szCs w:val="22"/>
        </w:rPr>
        <w:t>g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>ss</w:t>
      </w:r>
      <w:r>
        <w:rPr>
          <w:spacing w:val="-2"/>
          <w:w w:val="114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w w:val="102"/>
          <w:sz w:val="22"/>
          <w:szCs w:val="22"/>
        </w:rPr>
        <w:t>s:</w:t>
      </w:r>
    </w:p>
    <w:p w:rsidR="00DF799F" w:rsidRDefault="00DF799F">
      <w:pPr>
        <w:spacing w:before="7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 </w:t>
      </w:r>
      <w:r>
        <w:rPr>
          <w:spacing w:val="26"/>
          <w:w w:val="1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w w:val="101"/>
          <w:sz w:val="22"/>
          <w:szCs w:val="22"/>
        </w:rPr>
        <w:t>G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05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2"/>
          <w:sz w:val="22"/>
          <w:szCs w:val="22"/>
        </w:rPr>
        <w:t>b</w:t>
      </w:r>
      <w:r>
        <w:rPr>
          <w:spacing w:val="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o</w:t>
      </w:r>
      <w:r>
        <w:rPr>
          <w:spacing w:val="-5"/>
          <w:w w:val="112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08"/>
          <w:sz w:val="22"/>
          <w:szCs w:val="22"/>
        </w:rPr>
        <w:t>ory</w:t>
      </w:r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 </w:t>
      </w:r>
      <w:r>
        <w:rPr>
          <w:spacing w:val="26"/>
          <w:w w:val="131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5"/>
          <w:sz w:val="22"/>
          <w:szCs w:val="22"/>
        </w:rPr>
        <w:t>ro</w:t>
      </w:r>
      <w:r>
        <w:rPr>
          <w:spacing w:val="2"/>
          <w:w w:val="105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</w:p>
    <w:p w:rsidR="00DF799F" w:rsidRDefault="00DF799F">
      <w:pPr>
        <w:spacing w:before="8" w:line="140" w:lineRule="exact"/>
        <w:rPr>
          <w:sz w:val="14"/>
          <w:szCs w:val="14"/>
        </w:rPr>
      </w:pPr>
    </w:p>
    <w:p w:rsidR="00DF799F" w:rsidRDefault="001F7B72">
      <w:pPr>
        <w:tabs>
          <w:tab w:val="left" w:pos="820"/>
        </w:tabs>
        <w:spacing w:line="374" w:lineRule="auto"/>
        <w:ind w:left="821" w:right="761" w:hanging="360"/>
        <w:rPr>
          <w:sz w:val="22"/>
          <w:szCs w:val="22"/>
        </w:rPr>
        <w:sectPr w:rsidR="00DF799F">
          <w:headerReference w:type="default" r:id="rId8"/>
          <w:pgSz w:w="12240" w:h="15840"/>
          <w:pgMar w:top="1360" w:right="1380" w:bottom="280" w:left="1340" w:header="0" w:footer="0" w:gutter="0"/>
          <w:cols w:space="720"/>
        </w:sect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C</w:t>
      </w:r>
      <w:r>
        <w:rPr>
          <w:w w:val="111"/>
          <w:sz w:val="22"/>
          <w:szCs w:val="22"/>
        </w:rPr>
        <w:t>ross</w:t>
      </w:r>
      <w:r>
        <w:rPr>
          <w:spacing w:val="-2"/>
          <w:w w:val="111"/>
          <w:sz w:val="22"/>
          <w:szCs w:val="22"/>
        </w:rPr>
        <w:t>-</w:t>
      </w:r>
      <w:r>
        <w:rPr>
          <w:spacing w:val="-2"/>
          <w:w w:val="84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5"/>
          <w:sz w:val="22"/>
          <w:szCs w:val="22"/>
        </w:rPr>
        <w:t>ry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</w:t>
      </w:r>
      <w:r>
        <w:rPr>
          <w:spacing w:val="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</w:t>
      </w:r>
      <w:r>
        <w:rPr>
          <w:spacing w:val="-2"/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>d</w:t>
      </w:r>
      <w:r>
        <w:rPr>
          <w:w w:val="110"/>
          <w:sz w:val="22"/>
          <w:szCs w:val="22"/>
        </w:rPr>
        <w:t xml:space="preserve">ard </w:t>
      </w:r>
      <w:r>
        <w:rPr>
          <w:spacing w:val="-2"/>
          <w:w w:val="110"/>
          <w:sz w:val="22"/>
          <w:szCs w:val="22"/>
        </w:rPr>
        <w:t>P</w:t>
      </w:r>
      <w:r>
        <w:rPr>
          <w:w w:val="110"/>
          <w:sz w:val="22"/>
          <w:szCs w:val="22"/>
        </w:rPr>
        <w:t>roc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ss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80"/>
          <w:sz w:val="22"/>
          <w:szCs w:val="22"/>
        </w:rPr>
        <w:t>(</w:t>
      </w:r>
      <w:r>
        <w:rPr>
          <w:spacing w:val="-7"/>
          <w:sz w:val="22"/>
          <w:szCs w:val="22"/>
        </w:rPr>
        <w:t>C</w:t>
      </w:r>
      <w:r>
        <w:rPr>
          <w:spacing w:val="2"/>
          <w:w w:val="94"/>
          <w:sz w:val="22"/>
          <w:szCs w:val="22"/>
        </w:rPr>
        <w:t>R</w:t>
      </w:r>
      <w:r>
        <w:rPr>
          <w:spacing w:val="-2"/>
          <w:w w:val="84"/>
          <w:sz w:val="22"/>
          <w:szCs w:val="22"/>
        </w:rPr>
        <w:t>I</w:t>
      </w:r>
      <w:r>
        <w:rPr>
          <w:w w:val="102"/>
          <w:sz w:val="22"/>
          <w:szCs w:val="22"/>
        </w:rPr>
        <w:t>S</w:t>
      </w:r>
      <w:r>
        <w:rPr>
          <w:spacing w:val="4"/>
          <w:w w:val="102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-</w:t>
      </w:r>
      <w:r>
        <w:rPr>
          <w:spacing w:val="3"/>
          <w:w w:val="105"/>
          <w:sz w:val="22"/>
          <w:szCs w:val="22"/>
        </w:rPr>
        <w:t>D</w:t>
      </w:r>
      <w:r>
        <w:rPr>
          <w:w w:val="97"/>
          <w:sz w:val="22"/>
          <w:szCs w:val="22"/>
        </w:rPr>
        <w:t>M)</w:t>
      </w:r>
      <w:r>
        <w:rPr>
          <w:spacing w:val="2"/>
          <w:sz w:val="22"/>
          <w:szCs w:val="22"/>
        </w:rPr>
        <w:t xml:space="preserve"> wi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1"/>
          <w:w w:val="112"/>
          <w:sz w:val="22"/>
          <w:szCs w:val="22"/>
        </w:rPr>
        <w:t>p</w:t>
      </w:r>
      <w:r>
        <w:rPr>
          <w:w w:val="105"/>
          <w:sz w:val="22"/>
          <w:szCs w:val="22"/>
        </w:rPr>
        <w:t>ro</w:t>
      </w:r>
      <w:r>
        <w:rPr>
          <w:spacing w:val="2"/>
          <w:w w:val="105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200" w:lineRule="exact"/>
      </w:pPr>
    </w:p>
    <w:p w:rsidR="00DF799F" w:rsidRDefault="00DF799F">
      <w:pPr>
        <w:spacing w:before="11" w:line="220" w:lineRule="exact"/>
        <w:rPr>
          <w:sz w:val="22"/>
          <w:szCs w:val="22"/>
        </w:rPr>
      </w:pPr>
    </w:p>
    <w:p w:rsidR="00DF799F" w:rsidRDefault="001F7B72">
      <w:pPr>
        <w:spacing w:before="26"/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2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1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w w:val="103"/>
          <w:sz w:val="30"/>
          <w:szCs w:val="30"/>
        </w:rPr>
        <w:t>O</w:t>
      </w:r>
      <w:r>
        <w:rPr>
          <w:b/>
          <w:spacing w:val="1"/>
          <w:w w:val="105"/>
          <w:sz w:val="30"/>
          <w:szCs w:val="30"/>
        </w:rPr>
        <w:t>v</w:t>
      </w:r>
      <w:r>
        <w:rPr>
          <w:b/>
          <w:w w:val="102"/>
          <w:sz w:val="30"/>
          <w:szCs w:val="30"/>
        </w:rPr>
        <w:t>e</w:t>
      </w:r>
      <w:r>
        <w:rPr>
          <w:b/>
          <w:spacing w:val="-2"/>
          <w:w w:val="102"/>
          <w:sz w:val="30"/>
          <w:szCs w:val="30"/>
        </w:rPr>
        <w:t>r</w:t>
      </w:r>
      <w:r>
        <w:rPr>
          <w:b/>
          <w:spacing w:val="1"/>
          <w:w w:val="105"/>
          <w:sz w:val="30"/>
          <w:szCs w:val="30"/>
        </w:rPr>
        <w:t>v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114"/>
          <w:sz w:val="30"/>
          <w:szCs w:val="30"/>
        </w:rPr>
        <w:t>ew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5" w:lineRule="auto"/>
        <w:ind w:left="101" w:right="380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ork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spacing w:val="-6"/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as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6"/>
          <w:w w:val="1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com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indu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so</w:t>
      </w:r>
      <w:r>
        <w:rPr>
          <w:spacing w:val="2"/>
          <w:w w:val="112"/>
          <w:sz w:val="22"/>
          <w:szCs w:val="22"/>
        </w:rPr>
        <w:t>u</w:t>
      </w:r>
      <w:r>
        <w:rPr>
          <w:spacing w:val="11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l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as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t</w:t>
      </w:r>
      <w:r>
        <w:rPr>
          <w:spacing w:val="13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2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3"/>
          <w:w w:val="113"/>
          <w:sz w:val="22"/>
          <w:szCs w:val="22"/>
        </w:rPr>
        <w:t>i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</w:t>
      </w:r>
      <w:r>
        <w:rPr>
          <w:spacing w:val="-26"/>
          <w:w w:val="113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2"/>
          <w:w w:val="105"/>
          <w:sz w:val="22"/>
          <w:szCs w:val="22"/>
        </w:rPr>
        <w:t>f</w:t>
      </w:r>
      <w:r>
        <w:rPr>
          <w:w w:val="108"/>
          <w:sz w:val="22"/>
          <w:szCs w:val="22"/>
        </w:rPr>
        <w:t>or</w:t>
      </w:r>
      <w:r>
        <w:rPr>
          <w:spacing w:val="-1"/>
          <w:w w:val="108"/>
          <w:sz w:val="22"/>
          <w:szCs w:val="22"/>
        </w:rPr>
        <w:t>m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t c</w:t>
      </w:r>
      <w:r>
        <w:rPr>
          <w:spacing w:val="2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s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me</w:t>
      </w:r>
      <w:r>
        <w:rPr>
          <w:w w:val="112"/>
          <w:sz w:val="22"/>
          <w:szCs w:val="22"/>
        </w:rPr>
        <w:t>rs,</w:t>
      </w:r>
      <w:r>
        <w:rPr>
          <w:spacing w:val="-24"/>
          <w:w w:val="1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sa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spacing w:val="-6"/>
          <w:w w:val="113"/>
          <w:sz w:val="22"/>
          <w:szCs w:val="22"/>
        </w:rPr>
        <w:t>r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s,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pacing w:val="2"/>
          <w:w w:val="113"/>
          <w:sz w:val="22"/>
          <w:szCs w:val="22"/>
        </w:rPr>
        <w:t>wh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spacing w:val="-7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y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-3"/>
          <w:w w:val="111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w w:val="119"/>
          <w:sz w:val="22"/>
          <w:szCs w:val="22"/>
        </w:rPr>
        <w:t>o</w:t>
      </w:r>
      <w:r>
        <w:rPr>
          <w:spacing w:val="1"/>
          <w:w w:val="11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6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2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D</w:t>
      </w:r>
      <w:r>
        <w:rPr>
          <w:b/>
          <w:spacing w:val="-2"/>
          <w:sz w:val="30"/>
          <w:szCs w:val="30"/>
        </w:rPr>
        <w:t>at</w:t>
      </w:r>
      <w:r>
        <w:rPr>
          <w:b/>
          <w:sz w:val="30"/>
          <w:szCs w:val="30"/>
        </w:rPr>
        <w:t>a</w:t>
      </w:r>
      <w:r>
        <w:rPr>
          <w:b/>
          <w:spacing w:val="22"/>
          <w:sz w:val="30"/>
          <w:szCs w:val="30"/>
        </w:rPr>
        <w:t xml:space="preserve"> </w:t>
      </w:r>
      <w:r>
        <w:rPr>
          <w:b/>
          <w:spacing w:val="2"/>
          <w:w w:val="105"/>
          <w:sz w:val="30"/>
          <w:szCs w:val="30"/>
        </w:rPr>
        <w:t>D</w:t>
      </w:r>
      <w:r>
        <w:rPr>
          <w:b/>
          <w:w w:val="117"/>
          <w:sz w:val="30"/>
          <w:szCs w:val="30"/>
        </w:rPr>
        <w:t>e</w:t>
      </w:r>
      <w:r>
        <w:rPr>
          <w:b/>
          <w:spacing w:val="-2"/>
          <w:w w:val="117"/>
          <w:sz w:val="30"/>
          <w:szCs w:val="30"/>
        </w:rPr>
        <w:t>s</w:t>
      </w:r>
      <w:r>
        <w:rPr>
          <w:b/>
          <w:w w:val="96"/>
          <w:sz w:val="30"/>
          <w:szCs w:val="30"/>
        </w:rPr>
        <w:t>c</w:t>
      </w:r>
      <w:r>
        <w:rPr>
          <w:b/>
          <w:spacing w:val="-1"/>
          <w:w w:val="96"/>
          <w:sz w:val="30"/>
          <w:szCs w:val="30"/>
        </w:rPr>
        <w:t>r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105"/>
          <w:sz w:val="30"/>
          <w:szCs w:val="30"/>
        </w:rPr>
        <w:t>p</w:t>
      </w:r>
      <w:r>
        <w:rPr>
          <w:b/>
          <w:spacing w:val="-2"/>
          <w:w w:val="105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w w:val="101"/>
          <w:sz w:val="30"/>
          <w:szCs w:val="30"/>
        </w:rPr>
        <w:t>n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216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as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7"/>
          <w:w w:val="1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3</w:t>
      </w:r>
      <w:r>
        <w:rPr>
          <w:spacing w:val="-5"/>
          <w:sz w:val="22"/>
          <w:szCs w:val="22"/>
        </w:rPr>
        <w:t>,</w:t>
      </w:r>
      <w:r>
        <w:rPr>
          <w:spacing w:val="2"/>
          <w:sz w:val="22"/>
          <w:szCs w:val="22"/>
        </w:rPr>
        <w:t>3</w:t>
      </w:r>
      <w:r>
        <w:rPr>
          <w:spacing w:val="-3"/>
          <w:sz w:val="22"/>
          <w:szCs w:val="22"/>
        </w:rPr>
        <w:t>3</w:t>
      </w:r>
      <w:r>
        <w:rPr>
          <w:sz w:val="22"/>
          <w:szCs w:val="22"/>
        </w:rPr>
        <w:t xml:space="preserve">3 </w:t>
      </w:r>
      <w:r>
        <w:rPr>
          <w:spacing w:val="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cor</w:t>
      </w:r>
      <w:r>
        <w:rPr>
          <w:spacing w:val="2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s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>1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s.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se</w:t>
      </w:r>
      <w:r>
        <w:rPr>
          <w:spacing w:val="-7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s,</w:t>
      </w:r>
      <w:r>
        <w:rPr>
          <w:spacing w:val="4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ca</w:t>
      </w:r>
      <w:r>
        <w:rPr>
          <w:spacing w:val="2"/>
          <w:w w:val="107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o</w:t>
      </w:r>
      <w:r>
        <w:rPr>
          <w:w w:val="107"/>
          <w:sz w:val="22"/>
          <w:szCs w:val="22"/>
        </w:rPr>
        <w:t>r</w:t>
      </w:r>
      <w:r>
        <w:rPr>
          <w:spacing w:val="2"/>
          <w:w w:val="107"/>
          <w:sz w:val="22"/>
          <w:szCs w:val="22"/>
        </w:rPr>
        <w:t>i</w:t>
      </w:r>
      <w:r>
        <w:rPr>
          <w:w w:val="107"/>
          <w:sz w:val="22"/>
          <w:szCs w:val="22"/>
        </w:rPr>
        <w:t>ca</w:t>
      </w:r>
      <w:r>
        <w:rPr>
          <w:spacing w:val="-1"/>
          <w:w w:val="107"/>
          <w:sz w:val="22"/>
          <w:szCs w:val="22"/>
        </w:rPr>
        <w:t>l</w:t>
      </w:r>
      <w:r>
        <w:rPr>
          <w:w w:val="107"/>
          <w:sz w:val="22"/>
          <w:szCs w:val="22"/>
        </w:rPr>
        <w:t xml:space="preserve">,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>7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nu</w:t>
      </w:r>
      <w:r>
        <w:rPr>
          <w:spacing w:val="-1"/>
          <w:w w:val="105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w w:val="104"/>
          <w:sz w:val="22"/>
          <w:szCs w:val="22"/>
        </w:rPr>
        <w:t>ca</w:t>
      </w:r>
      <w:r>
        <w:rPr>
          <w:spacing w:val="-1"/>
          <w:w w:val="104"/>
          <w:sz w:val="22"/>
          <w:szCs w:val="22"/>
        </w:rPr>
        <w:t>l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6" w:line="160" w:lineRule="exact"/>
        <w:rPr>
          <w:sz w:val="16"/>
          <w:szCs w:val="16"/>
        </w:rPr>
      </w:pPr>
    </w:p>
    <w:p w:rsidR="00DF799F" w:rsidRDefault="001F7B72">
      <w:pPr>
        <w:ind w:left="101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t>C</w:t>
      </w:r>
      <w:r>
        <w:rPr>
          <w:b/>
          <w:i/>
          <w:sz w:val="22"/>
          <w:szCs w:val="22"/>
        </w:rPr>
        <w:t>at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-1"/>
          <w:sz w:val="22"/>
          <w:szCs w:val="22"/>
        </w:rPr>
        <w:t>g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cal</w:t>
      </w:r>
      <w:r>
        <w:rPr>
          <w:b/>
          <w:i/>
          <w:spacing w:val="6"/>
          <w:sz w:val="22"/>
          <w:szCs w:val="22"/>
        </w:rPr>
        <w:t xml:space="preserve"> </w:t>
      </w:r>
      <w:r>
        <w:rPr>
          <w:b/>
          <w:i/>
          <w:spacing w:val="-2"/>
          <w:w w:val="79"/>
          <w:sz w:val="22"/>
          <w:szCs w:val="22"/>
        </w:rPr>
        <w:t>F</w:t>
      </w:r>
      <w:r>
        <w:rPr>
          <w:b/>
          <w:i/>
          <w:spacing w:val="-2"/>
          <w:w w:val="109"/>
          <w:sz w:val="22"/>
          <w:szCs w:val="22"/>
        </w:rPr>
        <w:t>e</w:t>
      </w:r>
      <w:r>
        <w:rPr>
          <w:b/>
          <w:i/>
          <w:w w:val="107"/>
          <w:sz w:val="22"/>
          <w:szCs w:val="22"/>
        </w:rPr>
        <w:t>at</w:t>
      </w:r>
      <w:r>
        <w:rPr>
          <w:b/>
          <w:i/>
          <w:spacing w:val="1"/>
          <w:w w:val="107"/>
          <w:sz w:val="22"/>
          <w:szCs w:val="22"/>
        </w:rPr>
        <w:t>u</w:t>
      </w:r>
      <w:r>
        <w:rPr>
          <w:b/>
          <w:i/>
          <w:spacing w:val="2"/>
          <w:w w:val="90"/>
          <w:sz w:val="22"/>
          <w:szCs w:val="22"/>
        </w:rPr>
        <w:t>r</w:t>
      </w:r>
      <w:r>
        <w:rPr>
          <w:b/>
          <w:i/>
          <w:spacing w:val="-2"/>
          <w:w w:val="109"/>
          <w:sz w:val="22"/>
          <w:szCs w:val="22"/>
        </w:rPr>
        <w:t>e</w:t>
      </w:r>
      <w:r>
        <w:rPr>
          <w:b/>
          <w:i/>
          <w:spacing w:val="1"/>
          <w:w w:val="104"/>
          <w:sz w:val="22"/>
          <w:szCs w:val="22"/>
        </w:rPr>
        <w:t>s</w:t>
      </w:r>
      <w:r>
        <w:rPr>
          <w:b/>
          <w:i/>
          <w:w w:val="77"/>
          <w:sz w:val="22"/>
          <w:szCs w:val="22"/>
        </w:rPr>
        <w:t>:</w:t>
      </w:r>
    </w:p>
    <w:p w:rsidR="00DF799F" w:rsidRDefault="00DF799F">
      <w:pPr>
        <w:spacing w:before="7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state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e</w:t>
      </w:r>
      <w:r>
        <w:rPr>
          <w:spacing w:val="8"/>
          <w:w w:val="114"/>
          <w:sz w:val="22"/>
          <w:szCs w:val="22"/>
        </w:rPr>
        <w:t xml:space="preserve"> </w:t>
      </w:r>
      <w:r>
        <w:rPr>
          <w:spacing w:val="2"/>
          <w:w w:val="114"/>
          <w:sz w:val="22"/>
          <w:szCs w:val="22"/>
        </w:rPr>
        <w:t>wh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re</w:t>
      </w:r>
      <w:r>
        <w:rPr>
          <w:spacing w:val="-17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9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phon</w:t>
      </w:r>
      <w:r>
        <w:rPr>
          <w:rFonts w:ascii="Consolas" w:eastAsia="Consolas" w:hAnsi="Consolas" w:cs="Consolas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n</w:t>
      </w:r>
      <w:r>
        <w:rPr>
          <w:rFonts w:ascii="Consolas" w:eastAsia="Consolas" w:hAnsi="Consolas" w:cs="Consolas"/>
          <w:spacing w:val="-1"/>
          <w:sz w:val="22"/>
          <w:szCs w:val="22"/>
        </w:rPr>
        <w:t>umbe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e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9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intern</w:t>
      </w:r>
      <w:r>
        <w:rPr>
          <w:rFonts w:ascii="Consolas" w:eastAsia="Consolas" w:hAnsi="Consolas" w:cs="Consolas"/>
          <w:spacing w:val="4"/>
          <w:sz w:val="22"/>
          <w:szCs w:val="22"/>
        </w:rPr>
        <w:t>a</w:t>
      </w:r>
      <w:r>
        <w:rPr>
          <w:rFonts w:ascii="Consolas" w:eastAsia="Consolas" w:hAnsi="Consolas" w:cs="Consolas"/>
          <w:spacing w:val="-1"/>
          <w:sz w:val="22"/>
          <w:szCs w:val="22"/>
        </w:rPr>
        <w:t>tiona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3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pla</w:t>
      </w:r>
      <w:r>
        <w:rPr>
          <w:rFonts w:ascii="Consolas" w:eastAsia="Consolas" w:hAnsi="Consolas" w:cs="Consolas"/>
          <w:spacing w:val="2"/>
          <w:sz w:val="22"/>
          <w:szCs w:val="22"/>
        </w:rPr>
        <w:t>n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Wh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</w:t>
      </w:r>
      <w:r>
        <w:rPr>
          <w:spacing w:val="-19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80"/>
          <w:sz w:val="22"/>
          <w:szCs w:val="22"/>
        </w:rPr>
        <w:t>(</w:t>
      </w:r>
      <w:r>
        <w:rPr>
          <w:spacing w:val="-2"/>
          <w:w w:val="86"/>
          <w:sz w:val="22"/>
          <w:szCs w:val="22"/>
        </w:rPr>
        <w:t>Y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05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)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voic</w:t>
      </w:r>
      <w:r>
        <w:rPr>
          <w:rFonts w:ascii="Consolas" w:eastAsia="Consolas" w:hAnsi="Consolas" w:cs="Consolas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m</w:t>
      </w:r>
      <w:r>
        <w:rPr>
          <w:rFonts w:ascii="Consolas" w:eastAsia="Consolas" w:hAnsi="Consolas" w:cs="Consolas"/>
          <w:spacing w:val="-1"/>
          <w:sz w:val="22"/>
          <w:szCs w:val="22"/>
        </w:rPr>
        <w:t>ai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p</w:t>
      </w:r>
      <w:r>
        <w:rPr>
          <w:rFonts w:ascii="Consolas" w:eastAsia="Consolas" w:hAnsi="Consolas" w:cs="Consolas"/>
          <w:spacing w:val="4"/>
          <w:sz w:val="22"/>
          <w:szCs w:val="22"/>
        </w:rPr>
        <w:t>l</w:t>
      </w:r>
      <w:r>
        <w:rPr>
          <w:rFonts w:ascii="Consolas" w:eastAsia="Consolas" w:hAnsi="Consolas" w:cs="Consolas"/>
          <w:spacing w:val="-1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Wh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</w:t>
      </w:r>
      <w:r>
        <w:rPr>
          <w:spacing w:val="-19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80"/>
          <w:sz w:val="22"/>
          <w:szCs w:val="22"/>
        </w:rPr>
        <w:t>(</w:t>
      </w:r>
      <w:r>
        <w:rPr>
          <w:spacing w:val="-2"/>
          <w:w w:val="86"/>
          <w:sz w:val="22"/>
          <w:szCs w:val="22"/>
        </w:rPr>
        <w:t>Y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05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)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4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2"/>
          <w:szCs w:val="22"/>
        </w:rPr>
      </w:pPr>
      <w:r>
        <w:rPr>
          <w:b/>
          <w:i/>
          <w:spacing w:val="2"/>
          <w:sz w:val="22"/>
          <w:szCs w:val="22"/>
        </w:rPr>
        <w:t>N</w:t>
      </w:r>
      <w:r>
        <w:rPr>
          <w:b/>
          <w:i/>
          <w:spacing w:val="1"/>
          <w:sz w:val="22"/>
          <w:szCs w:val="22"/>
        </w:rPr>
        <w:t>u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-13"/>
          <w:sz w:val="22"/>
          <w:szCs w:val="22"/>
        </w:rPr>
        <w:t xml:space="preserve"> </w:t>
      </w:r>
      <w:r>
        <w:rPr>
          <w:b/>
          <w:i/>
          <w:spacing w:val="-2"/>
          <w:w w:val="79"/>
          <w:sz w:val="22"/>
          <w:szCs w:val="22"/>
        </w:rPr>
        <w:t>F</w:t>
      </w:r>
      <w:r>
        <w:rPr>
          <w:b/>
          <w:i/>
          <w:spacing w:val="-2"/>
          <w:w w:val="109"/>
          <w:sz w:val="22"/>
          <w:szCs w:val="22"/>
        </w:rPr>
        <w:t>e</w:t>
      </w:r>
      <w:r>
        <w:rPr>
          <w:b/>
          <w:i/>
          <w:w w:val="107"/>
          <w:sz w:val="22"/>
          <w:szCs w:val="22"/>
        </w:rPr>
        <w:t>at</w:t>
      </w:r>
      <w:r>
        <w:rPr>
          <w:b/>
          <w:i/>
          <w:spacing w:val="1"/>
          <w:w w:val="107"/>
          <w:sz w:val="22"/>
          <w:szCs w:val="22"/>
        </w:rPr>
        <w:t>u</w:t>
      </w:r>
      <w:r>
        <w:rPr>
          <w:b/>
          <w:i/>
          <w:spacing w:val="2"/>
          <w:w w:val="90"/>
          <w:sz w:val="22"/>
          <w:szCs w:val="22"/>
        </w:rPr>
        <w:t>r</w:t>
      </w:r>
      <w:r>
        <w:rPr>
          <w:b/>
          <w:i/>
          <w:spacing w:val="-2"/>
          <w:w w:val="109"/>
          <w:sz w:val="22"/>
          <w:szCs w:val="22"/>
        </w:rPr>
        <w:t>e</w:t>
      </w:r>
      <w:r>
        <w:rPr>
          <w:b/>
          <w:i/>
          <w:spacing w:val="1"/>
          <w:w w:val="104"/>
          <w:sz w:val="22"/>
          <w:szCs w:val="22"/>
        </w:rPr>
        <w:t>s</w:t>
      </w:r>
      <w:r>
        <w:rPr>
          <w:b/>
          <w:i/>
          <w:w w:val="77"/>
          <w:sz w:val="22"/>
          <w:szCs w:val="22"/>
        </w:rPr>
        <w:t>:</w:t>
      </w:r>
    </w:p>
    <w:p w:rsidR="00DF799F" w:rsidRDefault="00DF799F">
      <w:pPr>
        <w:spacing w:before="7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are</w:t>
      </w:r>
      <w:r>
        <w:rPr>
          <w:rFonts w:ascii="Consolas" w:eastAsia="Consolas" w:hAnsi="Consolas" w:cs="Consolas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</w:t>
      </w:r>
      <w:r>
        <w:rPr>
          <w:rFonts w:ascii="Consolas" w:eastAsia="Consolas" w:hAnsi="Consolas" w:cs="Consolas"/>
          <w:spacing w:val="4"/>
          <w:sz w:val="22"/>
          <w:szCs w:val="22"/>
        </w:rPr>
        <w:t>o</w:t>
      </w:r>
      <w:r>
        <w:rPr>
          <w:rFonts w:ascii="Consolas" w:eastAsia="Consolas" w:hAnsi="Consolas" w:cs="Consolas"/>
          <w:spacing w:val="-1"/>
          <w:sz w:val="22"/>
          <w:szCs w:val="22"/>
        </w:rPr>
        <w:t>d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assoc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-4"/>
          <w:w w:val="113"/>
          <w:sz w:val="22"/>
          <w:szCs w:val="22"/>
        </w:rPr>
        <w:t>t</w:t>
      </w:r>
      <w:r>
        <w:rPr>
          <w:spacing w:val="-6"/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r's</w:t>
      </w:r>
      <w:r>
        <w:rPr>
          <w:spacing w:val="-21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p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e</w:t>
      </w:r>
      <w:r>
        <w:rPr>
          <w:spacing w:val="-8"/>
          <w:w w:val="113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nu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2"/>
          <w:sz w:val="22"/>
          <w:szCs w:val="22"/>
        </w:rPr>
        <w:t>b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10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accoun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3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leng</w:t>
      </w:r>
      <w:r>
        <w:rPr>
          <w:rFonts w:ascii="Consolas" w:eastAsia="Consolas" w:hAnsi="Consolas" w:cs="Consolas"/>
          <w:spacing w:val="4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h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nu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ee</w:t>
      </w:r>
      <w:r>
        <w:rPr>
          <w:sz w:val="22"/>
          <w:szCs w:val="22"/>
        </w:rPr>
        <w:t xml:space="preserve">n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acco</w:t>
      </w:r>
      <w:r>
        <w:rPr>
          <w:spacing w:val="3"/>
          <w:w w:val="111"/>
          <w:sz w:val="22"/>
          <w:szCs w:val="22"/>
        </w:rPr>
        <w:t>u</w:t>
      </w:r>
      <w:r>
        <w:rPr>
          <w:spacing w:val="-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h</w:t>
      </w:r>
      <w:r>
        <w:rPr>
          <w:w w:val="103"/>
          <w:sz w:val="22"/>
          <w:szCs w:val="22"/>
        </w:rPr>
        <w:t>o</w:t>
      </w:r>
      <w:r>
        <w:rPr>
          <w:spacing w:val="-2"/>
          <w:w w:val="103"/>
          <w:sz w:val="22"/>
          <w:szCs w:val="22"/>
        </w:rPr>
        <w:t>l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4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numbe</w:t>
      </w:r>
      <w:r>
        <w:rPr>
          <w:rFonts w:ascii="Consolas" w:eastAsia="Consolas" w:hAnsi="Consolas" w:cs="Consolas"/>
          <w:sz w:val="22"/>
          <w:szCs w:val="22"/>
        </w:rPr>
        <w:t>r</w:t>
      </w:r>
      <w:r>
        <w:rPr>
          <w:rFonts w:ascii="Consolas" w:eastAsia="Consolas" w:hAnsi="Consolas" w:cs="Consolas"/>
          <w:spacing w:val="3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pacing w:val="-1"/>
          <w:sz w:val="22"/>
          <w:szCs w:val="22"/>
        </w:rPr>
        <w:t>vmai</w:t>
      </w:r>
      <w:r>
        <w:rPr>
          <w:rFonts w:ascii="Consolas" w:eastAsia="Consolas" w:hAnsi="Consolas" w:cs="Consolas"/>
          <w:sz w:val="22"/>
          <w:szCs w:val="22"/>
        </w:rPr>
        <w:t>l</w:t>
      </w:r>
      <w:proofErr w:type="spellEnd"/>
      <w:r>
        <w:rPr>
          <w:rFonts w:ascii="Consolas" w:eastAsia="Consolas" w:hAnsi="Consolas" w:cs="Consolas"/>
          <w:spacing w:val="3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mess</w:t>
      </w:r>
      <w:r>
        <w:rPr>
          <w:rFonts w:ascii="Consolas" w:eastAsia="Consolas" w:hAnsi="Consolas" w:cs="Consolas"/>
          <w:spacing w:val="4"/>
          <w:sz w:val="22"/>
          <w:szCs w:val="22"/>
        </w:rPr>
        <w:t>a</w:t>
      </w:r>
      <w:r>
        <w:rPr>
          <w:rFonts w:ascii="Consolas" w:eastAsia="Consolas" w:hAnsi="Consolas" w:cs="Consolas"/>
          <w:spacing w:val="-1"/>
          <w:sz w:val="22"/>
          <w:szCs w:val="22"/>
        </w:rPr>
        <w:t>ge</w:t>
      </w:r>
      <w:r>
        <w:rPr>
          <w:rFonts w:ascii="Consolas" w:eastAsia="Consolas" w:hAnsi="Consolas" w:cs="Consolas"/>
          <w:spacing w:val="3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nu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me</w:t>
      </w:r>
      <w:r>
        <w:rPr>
          <w:w w:val="110"/>
          <w:sz w:val="22"/>
          <w:szCs w:val="22"/>
        </w:rPr>
        <w:t>ssag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5"/>
          <w:w w:val="107"/>
          <w:sz w:val="22"/>
          <w:szCs w:val="22"/>
        </w:rPr>
        <w:t>c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9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d</w:t>
      </w:r>
      <w:r>
        <w:rPr>
          <w:rFonts w:ascii="Consolas" w:eastAsia="Consolas" w:hAnsi="Consolas" w:cs="Consolas"/>
          <w:spacing w:val="-1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>y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mi</w:t>
      </w:r>
      <w:r>
        <w:rPr>
          <w:rFonts w:ascii="Consolas" w:eastAsia="Consolas" w:hAnsi="Consolas" w:cs="Consolas"/>
          <w:spacing w:val="4"/>
          <w:sz w:val="22"/>
          <w:szCs w:val="22"/>
        </w:rPr>
        <w:t>n</w:t>
      </w:r>
      <w:r>
        <w:rPr>
          <w:rFonts w:ascii="Consolas" w:eastAsia="Consolas" w:hAnsi="Consolas" w:cs="Consolas"/>
          <w:spacing w:val="-1"/>
          <w:sz w:val="22"/>
          <w:szCs w:val="22"/>
        </w:rPr>
        <w:t>ute</w:t>
      </w:r>
      <w:r>
        <w:rPr>
          <w:rFonts w:ascii="Consolas" w:eastAsia="Consolas" w:hAnsi="Consolas" w:cs="Consolas"/>
          <w:spacing w:val="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y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9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d</w:t>
      </w:r>
      <w:r>
        <w:rPr>
          <w:rFonts w:ascii="Consolas" w:eastAsia="Consolas" w:hAnsi="Consolas" w:cs="Consolas"/>
          <w:spacing w:val="-1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>y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ca</w:t>
      </w:r>
      <w:r>
        <w:rPr>
          <w:rFonts w:ascii="Consolas" w:eastAsia="Consolas" w:hAnsi="Consolas" w:cs="Consolas"/>
          <w:spacing w:val="4"/>
          <w:sz w:val="22"/>
          <w:szCs w:val="22"/>
        </w:rPr>
        <w:t>l</w:t>
      </w:r>
      <w:r>
        <w:rPr>
          <w:rFonts w:ascii="Consolas" w:eastAsia="Consolas" w:hAnsi="Consolas" w:cs="Consolas"/>
          <w:spacing w:val="-1"/>
          <w:sz w:val="22"/>
          <w:szCs w:val="22"/>
        </w:rPr>
        <w:t>l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y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10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d</w:t>
      </w:r>
      <w:r>
        <w:rPr>
          <w:rFonts w:ascii="Consolas" w:eastAsia="Consolas" w:hAnsi="Consolas" w:cs="Consolas"/>
          <w:spacing w:val="-1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>y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ch</w:t>
      </w:r>
      <w:r>
        <w:rPr>
          <w:rFonts w:ascii="Consolas" w:eastAsia="Consolas" w:hAnsi="Consolas" w:cs="Consolas"/>
          <w:spacing w:val="4"/>
          <w:sz w:val="22"/>
          <w:szCs w:val="22"/>
        </w:rPr>
        <w:t>a</w:t>
      </w:r>
      <w:r>
        <w:rPr>
          <w:rFonts w:ascii="Consolas" w:eastAsia="Consolas" w:hAnsi="Consolas" w:cs="Consolas"/>
          <w:spacing w:val="-1"/>
          <w:sz w:val="22"/>
          <w:szCs w:val="22"/>
        </w:rPr>
        <w:t>rg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11"/>
          <w:w w:val="11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3"/>
          <w:sz w:val="22"/>
          <w:szCs w:val="22"/>
        </w:rPr>
        <w:t>rr</w:t>
      </w:r>
      <w:r>
        <w:rPr>
          <w:spacing w:val="-1"/>
          <w:w w:val="113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07"/>
          <w:sz w:val="22"/>
          <w:szCs w:val="22"/>
        </w:rPr>
        <w:t>a</w:t>
      </w:r>
      <w:r>
        <w:rPr>
          <w:spacing w:val="2"/>
          <w:w w:val="107"/>
          <w:sz w:val="22"/>
          <w:szCs w:val="22"/>
        </w:rPr>
        <w:t>y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w w:val="108"/>
          <w:sz w:val="22"/>
          <w:szCs w:val="22"/>
        </w:rPr>
        <w:t>sa</w:t>
      </w:r>
      <w:r>
        <w:rPr>
          <w:spacing w:val="1"/>
          <w:w w:val="108"/>
          <w:sz w:val="22"/>
          <w:szCs w:val="22"/>
        </w:rPr>
        <w:t>g</w:t>
      </w:r>
      <w:r>
        <w:rPr>
          <w:spacing w:val="-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4" w:line="140" w:lineRule="exact"/>
        <w:rPr>
          <w:sz w:val="14"/>
          <w:szCs w:val="14"/>
        </w:rPr>
      </w:pPr>
    </w:p>
    <w:p w:rsidR="00DF799F" w:rsidRDefault="001F7B72">
      <w:pPr>
        <w:tabs>
          <w:tab w:val="left" w:pos="820"/>
        </w:tabs>
        <w:spacing w:line="372" w:lineRule="auto"/>
        <w:ind w:left="821" w:right="879" w:hanging="360"/>
        <w:rPr>
          <w:sz w:val="22"/>
          <w:szCs w:val="22"/>
        </w:rPr>
      </w:pPr>
      <w:r>
        <w:rPr>
          <w:sz w:val="22"/>
          <w:szCs w:val="22"/>
        </w:rPr>
        <w:t>−</w:t>
      </w:r>
      <w:r>
        <w:rPr>
          <w:sz w:val="22"/>
          <w:szCs w:val="22"/>
        </w:rPr>
        <w:tab/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e</w:t>
      </w:r>
      <w:r>
        <w:rPr>
          <w:rFonts w:ascii="Consolas" w:eastAsia="Consolas" w:hAnsi="Consolas" w:cs="Consolas"/>
          <w:spacing w:val="-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mi</w:t>
      </w:r>
      <w:r>
        <w:rPr>
          <w:rFonts w:ascii="Consolas" w:eastAsia="Consolas" w:hAnsi="Consolas" w:cs="Consolas"/>
          <w:spacing w:val="4"/>
          <w:sz w:val="22"/>
          <w:szCs w:val="22"/>
        </w:rPr>
        <w:t>n</w:t>
      </w:r>
      <w:r>
        <w:rPr>
          <w:rFonts w:ascii="Consolas" w:eastAsia="Consolas" w:hAnsi="Consolas" w:cs="Consolas"/>
          <w:spacing w:val="-1"/>
          <w:sz w:val="22"/>
          <w:szCs w:val="22"/>
        </w:rPr>
        <w:t>ute</w:t>
      </w:r>
      <w:r>
        <w:rPr>
          <w:rFonts w:ascii="Consolas" w:eastAsia="Consolas" w:hAnsi="Consolas" w:cs="Consolas"/>
          <w:spacing w:val="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1F7B72">
      <w:pPr>
        <w:spacing w:before="12"/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e</w:t>
      </w:r>
      <w:r>
        <w:rPr>
          <w:rFonts w:ascii="Consolas" w:eastAsia="Consolas" w:hAnsi="Consolas" w:cs="Consolas"/>
          <w:spacing w:val="-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ca</w:t>
      </w:r>
      <w:r>
        <w:rPr>
          <w:rFonts w:ascii="Consolas" w:eastAsia="Consolas" w:hAnsi="Consolas" w:cs="Consolas"/>
          <w:spacing w:val="4"/>
          <w:sz w:val="22"/>
          <w:szCs w:val="22"/>
        </w:rPr>
        <w:t>l</w:t>
      </w:r>
      <w:r>
        <w:rPr>
          <w:rFonts w:ascii="Consolas" w:eastAsia="Consolas" w:hAnsi="Consolas" w:cs="Consolas"/>
          <w:spacing w:val="-1"/>
          <w:sz w:val="22"/>
          <w:szCs w:val="22"/>
        </w:rPr>
        <w:t>l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</w:t>
      </w:r>
      <w:r>
        <w:rPr>
          <w:spacing w:val="5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29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10" w:line="140" w:lineRule="exact"/>
        <w:rPr>
          <w:sz w:val="14"/>
          <w:szCs w:val="14"/>
        </w:rPr>
      </w:pPr>
    </w:p>
    <w:p w:rsidR="00DF799F" w:rsidRDefault="001F7B72">
      <w:pPr>
        <w:ind w:left="46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e</w:t>
      </w:r>
      <w:r>
        <w:rPr>
          <w:rFonts w:ascii="Consolas" w:eastAsia="Consolas" w:hAnsi="Consolas" w:cs="Consolas"/>
          <w:spacing w:val="-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ch</w:t>
      </w:r>
      <w:r>
        <w:rPr>
          <w:rFonts w:ascii="Consolas" w:eastAsia="Consolas" w:hAnsi="Consolas" w:cs="Consolas"/>
          <w:spacing w:val="4"/>
          <w:sz w:val="22"/>
          <w:szCs w:val="22"/>
        </w:rPr>
        <w:t>a</w:t>
      </w:r>
      <w:r>
        <w:rPr>
          <w:rFonts w:ascii="Consolas" w:eastAsia="Consolas" w:hAnsi="Consolas" w:cs="Consolas"/>
          <w:spacing w:val="-1"/>
          <w:sz w:val="22"/>
          <w:szCs w:val="22"/>
        </w:rPr>
        <w:t>rg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11"/>
          <w:w w:val="11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3"/>
          <w:sz w:val="22"/>
          <w:szCs w:val="22"/>
        </w:rPr>
        <w:t>rr</w:t>
      </w:r>
      <w:r>
        <w:rPr>
          <w:spacing w:val="-1"/>
          <w:w w:val="113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nin</w:t>
      </w:r>
      <w:r>
        <w:rPr>
          <w:sz w:val="22"/>
          <w:szCs w:val="22"/>
        </w:rPr>
        <w:t xml:space="preserve">g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w w:val="108"/>
          <w:sz w:val="22"/>
          <w:szCs w:val="22"/>
        </w:rPr>
        <w:t>sa</w:t>
      </w:r>
      <w:r>
        <w:rPr>
          <w:spacing w:val="1"/>
          <w:w w:val="108"/>
          <w:sz w:val="22"/>
          <w:szCs w:val="22"/>
        </w:rPr>
        <w:t>g</w:t>
      </w:r>
      <w:r>
        <w:rPr>
          <w:spacing w:val="-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4" w:line="140" w:lineRule="exact"/>
        <w:rPr>
          <w:sz w:val="14"/>
          <w:szCs w:val="14"/>
        </w:rPr>
      </w:pPr>
    </w:p>
    <w:p w:rsidR="00DF799F" w:rsidRDefault="001F7B72">
      <w:pPr>
        <w:tabs>
          <w:tab w:val="left" w:pos="820"/>
        </w:tabs>
        <w:spacing w:line="372" w:lineRule="auto"/>
        <w:ind w:left="821" w:right="638" w:hanging="360"/>
        <w:rPr>
          <w:sz w:val="22"/>
          <w:szCs w:val="22"/>
        </w:rPr>
      </w:pPr>
      <w:r>
        <w:rPr>
          <w:sz w:val="22"/>
          <w:szCs w:val="22"/>
        </w:rPr>
        <w:t>−</w:t>
      </w:r>
      <w:r>
        <w:rPr>
          <w:sz w:val="22"/>
          <w:szCs w:val="22"/>
        </w:rPr>
        <w:tab/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n</w:t>
      </w:r>
      <w:r>
        <w:rPr>
          <w:rFonts w:ascii="Consolas" w:eastAsia="Consolas" w:hAnsi="Consolas" w:cs="Consolas"/>
          <w:spacing w:val="-1"/>
          <w:sz w:val="22"/>
          <w:szCs w:val="22"/>
        </w:rPr>
        <w:t>igh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m</w:t>
      </w:r>
      <w:r>
        <w:rPr>
          <w:rFonts w:ascii="Consolas" w:eastAsia="Consolas" w:hAnsi="Consolas" w:cs="Consolas"/>
          <w:spacing w:val="-1"/>
          <w:sz w:val="22"/>
          <w:szCs w:val="22"/>
        </w:rPr>
        <w:t>inut</w:t>
      </w:r>
      <w:r>
        <w:rPr>
          <w:rFonts w:ascii="Consolas" w:eastAsia="Consolas" w:hAnsi="Consolas" w:cs="Consolas"/>
          <w:spacing w:val="4"/>
          <w:sz w:val="22"/>
          <w:szCs w:val="22"/>
        </w:rPr>
        <w:t>e</w:t>
      </w:r>
      <w:r>
        <w:rPr>
          <w:rFonts w:ascii="Consolas" w:eastAsia="Consolas" w:hAnsi="Consolas" w:cs="Consolas"/>
          <w:spacing w:val="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-2"/>
          <w:w w:val="107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1F7B72">
      <w:pPr>
        <w:spacing w:before="12"/>
        <w:ind w:left="461"/>
        <w:rPr>
          <w:sz w:val="22"/>
          <w:szCs w:val="22"/>
        </w:rPr>
        <w:sectPr w:rsidR="00DF799F">
          <w:headerReference w:type="default" r:id="rId9"/>
          <w:pgSz w:w="12240" w:h="15840"/>
          <w:pgMar w:top="2180" w:right="1340" w:bottom="280" w:left="1340" w:header="1524" w:footer="0" w:gutter="0"/>
          <w:cols w:space="720"/>
        </w:sect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n</w:t>
      </w:r>
      <w:r>
        <w:rPr>
          <w:rFonts w:ascii="Consolas" w:eastAsia="Consolas" w:hAnsi="Consolas" w:cs="Consolas"/>
          <w:spacing w:val="-1"/>
          <w:sz w:val="22"/>
          <w:szCs w:val="22"/>
        </w:rPr>
        <w:t>igh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c</w:t>
      </w:r>
      <w:r>
        <w:rPr>
          <w:rFonts w:ascii="Consolas" w:eastAsia="Consolas" w:hAnsi="Consolas" w:cs="Consolas"/>
          <w:spacing w:val="-1"/>
          <w:sz w:val="22"/>
          <w:szCs w:val="22"/>
        </w:rPr>
        <w:t>all</w:t>
      </w:r>
      <w:r>
        <w:rPr>
          <w:rFonts w:ascii="Consolas" w:eastAsia="Consolas" w:hAnsi="Consolas" w:cs="Consolas"/>
          <w:spacing w:val="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pacing w:val="6"/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-2"/>
          <w:w w:val="107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1F7B72">
      <w:pPr>
        <w:spacing w:before="80"/>
        <w:ind w:left="10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n</w:t>
      </w:r>
      <w:r>
        <w:rPr>
          <w:rFonts w:ascii="Consolas" w:eastAsia="Consolas" w:hAnsi="Consolas" w:cs="Consolas"/>
          <w:spacing w:val="-1"/>
          <w:sz w:val="22"/>
          <w:szCs w:val="22"/>
        </w:rPr>
        <w:t>igh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c</w:t>
      </w:r>
      <w:r>
        <w:rPr>
          <w:rFonts w:ascii="Consolas" w:eastAsia="Consolas" w:hAnsi="Consolas" w:cs="Consolas"/>
          <w:spacing w:val="-1"/>
          <w:sz w:val="22"/>
          <w:szCs w:val="22"/>
        </w:rPr>
        <w:t>harg</w:t>
      </w:r>
      <w:r>
        <w:rPr>
          <w:rFonts w:ascii="Consolas" w:eastAsia="Consolas" w:hAnsi="Consolas" w:cs="Consolas"/>
          <w:spacing w:val="2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11"/>
          <w:w w:val="11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3"/>
          <w:sz w:val="22"/>
          <w:szCs w:val="22"/>
        </w:rPr>
        <w:t>rr</w:t>
      </w:r>
      <w:r>
        <w:rPr>
          <w:spacing w:val="-1"/>
          <w:w w:val="113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w w:val="108"/>
          <w:sz w:val="22"/>
          <w:szCs w:val="22"/>
        </w:rPr>
        <w:t>sa</w:t>
      </w:r>
      <w:r>
        <w:rPr>
          <w:spacing w:val="1"/>
          <w:w w:val="108"/>
          <w:sz w:val="22"/>
          <w:szCs w:val="22"/>
        </w:rPr>
        <w:t>g</w:t>
      </w:r>
      <w:r>
        <w:rPr>
          <w:spacing w:val="-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9" w:line="140" w:lineRule="exact"/>
        <w:rPr>
          <w:sz w:val="14"/>
          <w:szCs w:val="14"/>
        </w:rPr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pacing w:val="4"/>
          <w:sz w:val="22"/>
          <w:szCs w:val="22"/>
        </w:rPr>
        <w:t>i</w:t>
      </w:r>
      <w:r>
        <w:rPr>
          <w:rFonts w:ascii="Consolas" w:eastAsia="Consolas" w:hAnsi="Consolas" w:cs="Consolas"/>
          <w:spacing w:val="-1"/>
          <w:sz w:val="22"/>
          <w:szCs w:val="22"/>
        </w:rPr>
        <w:t>nt</w:t>
      </w:r>
      <w:r>
        <w:rPr>
          <w:rFonts w:ascii="Consolas" w:eastAsia="Consolas" w:hAnsi="Consolas" w:cs="Consolas"/>
          <w:sz w:val="22"/>
          <w:szCs w:val="22"/>
        </w:rPr>
        <w:t>l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m</w:t>
      </w:r>
      <w:r>
        <w:rPr>
          <w:rFonts w:ascii="Consolas" w:eastAsia="Consolas" w:hAnsi="Consolas" w:cs="Consolas"/>
          <w:spacing w:val="4"/>
          <w:sz w:val="22"/>
          <w:szCs w:val="22"/>
        </w:rPr>
        <w:t>i</w:t>
      </w:r>
      <w:r>
        <w:rPr>
          <w:rFonts w:ascii="Consolas" w:eastAsia="Consolas" w:hAnsi="Consolas" w:cs="Consolas"/>
          <w:spacing w:val="-1"/>
          <w:sz w:val="22"/>
          <w:szCs w:val="22"/>
        </w:rPr>
        <w:t>nute</w:t>
      </w:r>
      <w:r>
        <w:rPr>
          <w:rFonts w:ascii="Consolas" w:eastAsia="Consolas" w:hAnsi="Consolas" w:cs="Consolas"/>
          <w:spacing w:val="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4" w:line="140" w:lineRule="exact"/>
        <w:rPr>
          <w:sz w:val="14"/>
          <w:szCs w:val="14"/>
        </w:rPr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pacing w:val="4"/>
          <w:sz w:val="22"/>
          <w:szCs w:val="22"/>
        </w:rPr>
        <w:t>i</w:t>
      </w:r>
      <w:r>
        <w:rPr>
          <w:rFonts w:ascii="Consolas" w:eastAsia="Consolas" w:hAnsi="Consolas" w:cs="Consolas"/>
          <w:spacing w:val="-1"/>
          <w:sz w:val="22"/>
          <w:szCs w:val="22"/>
        </w:rPr>
        <w:t>nt</w:t>
      </w:r>
      <w:r>
        <w:rPr>
          <w:rFonts w:ascii="Consolas" w:eastAsia="Consolas" w:hAnsi="Consolas" w:cs="Consolas"/>
          <w:sz w:val="22"/>
          <w:szCs w:val="22"/>
        </w:rPr>
        <w:t>l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</w:t>
      </w:r>
      <w:r>
        <w:rPr>
          <w:rFonts w:ascii="Consolas" w:eastAsia="Consolas" w:hAnsi="Consolas" w:cs="Consolas"/>
          <w:spacing w:val="4"/>
          <w:sz w:val="22"/>
          <w:szCs w:val="22"/>
        </w:rPr>
        <w:t>a</w:t>
      </w:r>
      <w:r>
        <w:rPr>
          <w:rFonts w:ascii="Consolas" w:eastAsia="Consolas" w:hAnsi="Consolas" w:cs="Consolas"/>
          <w:spacing w:val="-1"/>
          <w:sz w:val="22"/>
          <w:szCs w:val="22"/>
        </w:rPr>
        <w:t>ll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nu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spacing w:val="6"/>
          <w:w w:val="111"/>
          <w:sz w:val="22"/>
          <w:szCs w:val="22"/>
        </w:rPr>
        <w:t>s</w:t>
      </w:r>
      <w:r>
        <w:rPr>
          <w:spacing w:val="1"/>
          <w:w w:val="129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9" w:line="140" w:lineRule="exact"/>
        <w:rPr>
          <w:sz w:val="14"/>
          <w:szCs w:val="14"/>
        </w:rPr>
      </w:pPr>
    </w:p>
    <w:p w:rsidR="00DF799F" w:rsidRDefault="001F7B72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tota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pacing w:val="4"/>
          <w:sz w:val="22"/>
          <w:szCs w:val="22"/>
        </w:rPr>
        <w:t>i</w:t>
      </w:r>
      <w:r>
        <w:rPr>
          <w:rFonts w:ascii="Consolas" w:eastAsia="Consolas" w:hAnsi="Consolas" w:cs="Consolas"/>
          <w:spacing w:val="-1"/>
          <w:sz w:val="22"/>
          <w:szCs w:val="22"/>
        </w:rPr>
        <w:t>nt</w:t>
      </w:r>
      <w:r>
        <w:rPr>
          <w:rFonts w:ascii="Consolas" w:eastAsia="Consolas" w:hAnsi="Consolas" w:cs="Consolas"/>
          <w:sz w:val="22"/>
          <w:szCs w:val="22"/>
        </w:rPr>
        <w:t>l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</w:t>
      </w:r>
      <w:r>
        <w:rPr>
          <w:rFonts w:ascii="Consolas" w:eastAsia="Consolas" w:hAnsi="Consolas" w:cs="Consolas"/>
          <w:spacing w:val="4"/>
          <w:sz w:val="22"/>
          <w:szCs w:val="22"/>
        </w:rPr>
        <w:t>h</w:t>
      </w:r>
      <w:r>
        <w:rPr>
          <w:rFonts w:ascii="Consolas" w:eastAsia="Consolas" w:hAnsi="Consolas" w:cs="Consolas"/>
          <w:spacing w:val="-1"/>
          <w:sz w:val="22"/>
          <w:szCs w:val="22"/>
        </w:rPr>
        <w:t>arg</w:t>
      </w:r>
      <w:r>
        <w:rPr>
          <w:rFonts w:ascii="Consolas" w:eastAsia="Consolas" w:hAnsi="Consolas" w:cs="Consolas"/>
          <w:spacing w:val="2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al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11"/>
          <w:w w:val="11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3"/>
          <w:sz w:val="22"/>
          <w:szCs w:val="22"/>
        </w:rPr>
        <w:t>rr</w:t>
      </w:r>
      <w:r>
        <w:rPr>
          <w:spacing w:val="-1"/>
          <w:w w:val="113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me</w:t>
      </w:r>
      <w:r>
        <w:rPr>
          <w:w w:val="114"/>
          <w:sz w:val="22"/>
          <w:szCs w:val="22"/>
        </w:rPr>
        <w:t>r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w w:val="108"/>
          <w:sz w:val="22"/>
          <w:szCs w:val="22"/>
        </w:rPr>
        <w:t>sa</w:t>
      </w:r>
      <w:r>
        <w:rPr>
          <w:spacing w:val="1"/>
          <w:w w:val="108"/>
          <w:sz w:val="22"/>
          <w:szCs w:val="22"/>
        </w:rPr>
        <w:t>g</w:t>
      </w:r>
      <w:r>
        <w:rPr>
          <w:spacing w:val="-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10" w:line="140" w:lineRule="exact"/>
        <w:rPr>
          <w:sz w:val="14"/>
          <w:szCs w:val="14"/>
        </w:rPr>
      </w:pPr>
    </w:p>
    <w:p w:rsidR="00DF799F" w:rsidRDefault="001F7B72">
      <w:pPr>
        <w:ind w:left="101"/>
        <w:rPr>
          <w:sz w:val="22"/>
          <w:szCs w:val="22"/>
        </w:rPr>
        <w:sectPr w:rsidR="00DF799F">
          <w:headerReference w:type="default" r:id="rId10"/>
          <w:pgSz w:w="12240" w:h="15840"/>
          <w:pgMar w:top="660" w:right="1340" w:bottom="280" w:left="1700" w:header="0" w:footer="0" w:gutter="0"/>
          <w:cols w:space="720"/>
        </w:sectPr>
      </w:pPr>
      <w:r>
        <w:rPr>
          <w:sz w:val="22"/>
          <w:szCs w:val="22"/>
        </w:rPr>
        <w:t xml:space="preserve">−   </w:t>
      </w:r>
      <w:r>
        <w:rPr>
          <w:spacing w:val="15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custom</w:t>
      </w:r>
      <w:r>
        <w:rPr>
          <w:rFonts w:ascii="Consolas" w:eastAsia="Consolas" w:hAnsi="Consolas" w:cs="Consolas"/>
          <w:spacing w:val="4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1"/>
          <w:sz w:val="22"/>
          <w:szCs w:val="22"/>
        </w:rPr>
        <w:t>ser</w:t>
      </w:r>
      <w:r>
        <w:rPr>
          <w:rFonts w:ascii="Consolas" w:eastAsia="Consolas" w:hAnsi="Consolas" w:cs="Consolas"/>
          <w:spacing w:val="4"/>
          <w:sz w:val="22"/>
          <w:szCs w:val="22"/>
        </w:rPr>
        <w:t>v</w:t>
      </w:r>
      <w:r>
        <w:rPr>
          <w:rFonts w:ascii="Consolas" w:eastAsia="Consolas" w:hAnsi="Consolas" w:cs="Consolas"/>
          <w:spacing w:val="-1"/>
          <w:sz w:val="22"/>
          <w:szCs w:val="22"/>
        </w:rPr>
        <w:t>ic</w:t>
      </w:r>
      <w:r>
        <w:rPr>
          <w:rFonts w:ascii="Consolas" w:eastAsia="Consolas" w:hAnsi="Consolas" w:cs="Consolas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c</w:t>
      </w:r>
      <w:r>
        <w:rPr>
          <w:rFonts w:ascii="Consolas" w:eastAsia="Consolas" w:hAnsi="Consolas" w:cs="Consolas"/>
          <w:spacing w:val="-1"/>
          <w:sz w:val="22"/>
          <w:szCs w:val="22"/>
        </w:rPr>
        <w:t>all</w:t>
      </w:r>
      <w:r>
        <w:rPr>
          <w:rFonts w:ascii="Consolas" w:eastAsia="Consolas" w:hAnsi="Consolas" w:cs="Consolas"/>
          <w:spacing w:val="3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nu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1F7B72">
      <w:pPr>
        <w:spacing w:before="45"/>
        <w:ind w:left="101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3.</w:t>
      </w:r>
      <w:r>
        <w:rPr>
          <w:b/>
          <w:spacing w:val="25"/>
          <w:sz w:val="44"/>
          <w:szCs w:val="44"/>
        </w:rPr>
        <w:t xml:space="preserve"> </w:t>
      </w:r>
      <w:r>
        <w:rPr>
          <w:b/>
          <w:sz w:val="44"/>
          <w:szCs w:val="44"/>
        </w:rPr>
        <w:t>D</w:t>
      </w:r>
      <w:r>
        <w:rPr>
          <w:b/>
          <w:spacing w:val="2"/>
          <w:sz w:val="44"/>
          <w:szCs w:val="44"/>
        </w:rPr>
        <w:t>a</w:t>
      </w:r>
      <w:r>
        <w:rPr>
          <w:b/>
          <w:sz w:val="44"/>
          <w:szCs w:val="44"/>
        </w:rPr>
        <w:t>ta</w:t>
      </w:r>
      <w:r>
        <w:rPr>
          <w:b/>
          <w:spacing w:val="32"/>
          <w:sz w:val="44"/>
          <w:szCs w:val="44"/>
        </w:rPr>
        <w:t xml:space="preserve"> </w:t>
      </w:r>
      <w:r>
        <w:rPr>
          <w:b/>
          <w:spacing w:val="2"/>
          <w:w w:val="101"/>
          <w:sz w:val="44"/>
          <w:szCs w:val="44"/>
        </w:rPr>
        <w:t>P</w:t>
      </w:r>
      <w:r>
        <w:rPr>
          <w:b/>
          <w:w w:val="102"/>
          <w:sz w:val="44"/>
          <w:szCs w:val="44"/>
        </w:rPr>
        <w:t>rep</w:t>
      </w:r>
      <w:r>
        <w:rPr>
          <w:b/>
          <w:spacing w:val="-2"/>
          <w:w w:val="102"/>
          <w:sz w:val="44"/>
          <w:szCs w:val="44"/>
        </w:rPr>
        <w:t>a</w:t>
      </w:r>
      <w:r>
        <w:rPr>
          <w:b/>
          <w:w w:val="93"/>
          <w:sz w:val="44"/>
          <w:szCs w:val="44"/>
        </w:rPr>
        <w:t>r</w:t>
      </w:r>
      <w:r>
        <w:rPr>
          <w:b/>
          <w:spacing w:val="2"/>
          <w:w w:val="93"/>
          <w:sz w:val="44"/>
          <w:szCs w:val="44"/>
        </w:rPr>
        <w:t>a</w:t>
      </w:r>
      <w:r>
        <w:rPr>
          <w:b/>
          <w:w w:val="108"/>
          <w:sz w:val="44"/>
          <w:szCs w:val="44"/>
        </w:rPr>
        <w:t>ti</w:t>
      </w:r>
      <w:r>
        <w:rPr>
          <w:b/>
          <w:spacing w:val="-3"/>
          <w:w w:val="108"/>
          <w:sz w:val="44"/>
          <w:szCs w:val="44"/>
        </w:rPr>
        <w:t>o</w:t>
      </w:r>
      <w:r>
        <w:rPr>
          <w:b/>
          <w:w w:val="101"/>
          <w:sz w:val="44"/>
          <w:szCs w:val="44"/>
        </w:rPr>
        <w:t>n</w:t>
      </w:r>
    </w:p>
    <w:p w:rsidR="00DF799F" w:rsidRDefault="00DF799F">
      <w:pPr>
        <w:spacing w:line="200" w:lineRule="exact"/>
      </w:pPr>
    </w:p>
    <w:p w:rsidR="00DF799F" w:rsidRDefault="00DF799F">
      <w:pPr>
        <w:spacing w:before="15" w:line="220" w:lineRule="exact"/>
        <w:rPr>
          <w:sz w:val="22"/>
          <w:szCs w:val="22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3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1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D</w:t>
      </w:r>
      <w:r>
        <w:rPr>
          <w:b/>
          <w:spacing w:val="-2"/>
          <w:sz w:val="30"/>
          <w:szCs w:val="30"/>
        </w:rPr>
        <w:t>at</w:t>
      </w:r>
      <w:r>
        <w:rPr>
          <w:b/>
          <w:sz w:val="30"/>
          <w:szCs w:val="30"/>
        </w:rPr>
        <w:t>a</w:t>
      </w:r>
      <w:r>
        <w:rPr>
          <w:b/>
          <w:spacing w:val="22"/>
          <w:sz w:val="30"/>
          <w:szCs w:val="30"/>
        </w:rPr>
        <w:t xml:space="preserve"> </w:t>
      </w:r>
      <w:r>
        <w:rPr>
          <w:b/>
          <w:spacing w:val="1"/>
          <w:w w:val="91"/>
          <w:sz w:val="30"/>
          <w:szCs w:val="30"/>
        </w:rPr>
        <w:t>C</w:t>
      </w:r>
      <w:r>
        <w:rPr>
          <w:b/>
          <w:w w:val="105"/>
          <w:sz w:val="30"/>
          <w:szCs w:val="30"/>
        </w:rPr>
        <w:t>le</w:t>
      </w:r>
      <w:r>
        <w:rPr>
          <w:b/>
          <w:spacing w:val="-2"/>
          <w:w w:val="105"/>
          <w:sz w:val="30"/>
          <w:szCs w:val="30"/>
        </w:rPr>
        <w:t>a</w:t>
      </w:r>
      <w:r>
        <w:rPr>
          <w:b/>
          <w:w w:val="101"/>
          <w:sz w:val="30"/>
          <w:szCs w:val="30"/>
        </w:rPr>
        <w:t>ning</w:t>
      </w:r>
    </w:p>
    <w:p w:rsidR="00DF799F" w:rsidRDefault="00DF799F">
      <w:pPr>
        <w:spacing w:before="8" w:line="200" w:lineRule="exact"/>
      </w:pPr>
    </w:p>
    <w:p w:rsidR="00DF799F" w:rsidRDefault="001F7B72">
      <w:pPr>
        <w:spacing w:line="400" w:lineRule="atLeast"/>
        <w:ind w:left="101" w:right="359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as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7"/>
          <w:w w:val="1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und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me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2"/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  <w:highlight w:val="yellow"/>
        </w:rPr>
        <w:t>co</w:t>
      </w:r>
      <w:r>
        <w:rPr>
          <w:spacing w:val="-1"/>
          <w:sz w:val="22"/>
          <w:szCs w:val="22"/>
          <w:highlight w:val="yellow"/>
        </w:rPr>
        <w:t>m</w:t>
      </w:r>
      <w:r>
        <w:rPr>
          <w:spacing w:val="1"/>
          <w:w w:val="112"/>
          <w:sz w:val="22"/>
          <w:szCs w:val="22"/>
          <w:highlight w:val="yellow"/>
        </w:rPr>
        <w:t>p</w:t>
      </w:r>
      <w:r>
        <w:rPr>
          <w:spacing w:val="-2"/>
          <w:w w:val="85"/>
          <w:sz w:val="22"/>
          <w:szCs w:val="22"/>
          <w:highlight w:val="yellow"/>
        </w:rPr>
        <w:t>l</w:t>
      </w:r>
      <w:r>
        <w:rPr>
          <w:spacing w:val="-1"/>
          <w:w w:val="119"/>
          <w:sz w:val="22"/>
          <w:szCs w:val="22"/>
          <w:highlight w:val="yellow"/>
        </w:rPr>
        <w:t>e</w:t>
      </w:r>
      <w:r>
        <w:rPr>
          <w:spacing w:val="1"/>
          <w:w w:val="129"/>
          <w:sz w:val="22"/>
          <w:szCs w:val="22"/>
          <w:highlight w:val="yellow"/>
        </w:rPr>
        <w:t>t</w:t>
      </w:r>
      <w:r>
        <w:rPr>
          <w:spacing w:val="-1"/>
          <w:w w:val="119"/>
          <w:sz w:val="22"/>
          <w:szCs w:val="22"/>
          <w:highlight w:val="yellow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6" w:line="260" w:lineRule="exact"/>
        <w:rPr>
          <w:sz w:val="26"/>
          <w:szCs w:val="26"/>
        </w:rPr>
      </w:pPr>
    </w:p>
    <w:p w:rsidR="00DF799F" w:rsidRDefault="001F7B72">
      <w:pPr>
        <w:spacing w:before="35" w:line="375" w:lineRule="auto"/>
        <w:ind w:left="101" w:right="396"/>
        <w:rPr>
          <w:sz w:val="22"/>
          <w:szCs w:val="22"/>
        </w:rPr>
      </w:pP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  <w:highlight w:val="yellow"/>
        </w:rPr>
        <w:t>v</w:t>
      </w:r>
      <w:r>
        <w:rPr>
          <w:w w:val="101"/>
          <w:sz w:val="22"/>
          <w:szCs w:val="22"/>
          <w:highlight w:val="yellow"/>
        </w:rPr>
        <w:t>a</w:t>
      </w:r>
      <w:r>
        <w:rPr>
          <w:spacing w:val="-1"/>
          <w:w w:val="101"/>
          <w:sz w:val="22"/>
          <w:szCs w:val="22"/>
          <w:highlight w:val="yellow"/>
        </w:rPr>
        <w:t>l</w:t>
      </w:r>
      <w:r>
        <w:rPr>
          <w:spacing w:val="2"/>
          <w:w w:val="86"/>
          <w:sz w:val="22"/>
          <w:szCs w:val="22"/>
          <w:highlight w:val="yellow"/>
        </w:rPr>
        <w:t>i</w:t>
      </w:r>
      <w:r>
        <w:rPr>
          <w:spacing w:val="2"/>
          <w:w w:val="112"/>
          <w:sz w:val="22"/>
          <w:szCs w:val="22"/>
          <w:highlight w:val="yellow"/>
        </w:rPr>
        <w:t>d</w:t>
      </w:r>
      <w:r>
        <w:rPr>
          <w:spacing w:val="2"/>
          <w:w w:val="86"/>
          <w:sz w:val="22"/>
          <w:szCs w:val="22"/>
          <w:highlight w:val="yellow"/>
        </w:rPr>
        <w:t>i</w:t>
      </w:r>
      <w:r>
        <w:rPr>
          <w:spacing w:val="1"/>
          <w:w w:val="129"/>
          <w:sz w:val="22"/>
          <w:szCs w:val="22"/>
          <w:highlight w:val="yellow"/>
        </w:rPr>
        <w:t>t</w:t>
      </w:r>
      <w:r>
        <w:rPr>
          <w:w w:val="103"/>
          <w:sz w:val="22"/>
          <w:szCs w:val="22"/>
          <w:highlight w:val="yellow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d</w:t>
      </w:r>
      <w:r>
        <w:rPr>
          <w:spacing w:val="-5"/>
          <w:w w:val="115"/>
          <w:sz w:val="22"/>
          <w:szCs w:val="22"/>
        </w:rPr>
        <w:t>a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a,</w:t>
      </w:r>
      <w:r>
        <w:rPr>
          <w:spacing w:val="-23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as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2"/>
          <w:w w:val="110"/>
          <w:sz w:val="22"/>
          <w:szCs w:val="22"/>
        </w:rPr>
        <w:t>h</w:t>
      </w:r>
      <w:r>
        <w:rPr>
          <w:spacing w:val="-7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c</w:t>
      </w:r>
      <w:r>
        <w:rPr>
          <w:spacing w:val="-2"/>
          <w:w w:val="110"/>
          <w:sz w:val="22"/>
          <w:szCs w:val="22"/>
        </w:rPr>
        <w:t>k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d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9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und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rs,</w:t>
      </w:r>
      <w:r>
        <w:rPr>
          <w:sz w:val="22"/>
          <w:szCs w:val="22"/>
        </w:rPr>
        <w:t xml:space="preserve"> I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ose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ck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h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m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8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9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4" w:lineRule="auto"/>
        <w:ind w:left="101" w:right="17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e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111"/>
          <w:sz w:val="22"/>
          <w:szCs w:val="22"/>
        </w:rPr>
        <w:t>u</w:t>
      </w:r>
      <w:r>
        <w:rPr>
          <w:spacing w:val="-1"/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6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6"/>
          <w:sz w:val="22"/>
          <w:szCs w:val="22"/>
        </w:rPr>
        <w:t>or</w:t>
      </w:r>
      <w:r>
        <w:rPr>
          <w:spacing w:val="1"/>
          <w:w w:val="116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b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c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se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ra</w:t>
      </w:r>
      <w:r>
        <w:rPr>
          <w:spacing w:val="-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w w:val="108"/>
          <w:sz w:val="22"/>
          <w:szCs w:val="22"/>
        </w:rPr>
        <w:t xml:space="preserve">om </w:t>
      </w:r>
      <w:r>
        <w:rPr>
          <w:spacing w:val="2"/>
          <w:w w:val="110"/>
          <w:sz w:val="22"/>
          <w:szCs w:val="22"/>
        </w:rPr>
        <w:t>nu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rs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ca</w:t>
      </w:r>
      <w:r>
        <w:rPr>
          <w:spacing w:val="3"/>
          <w:w w:val="113"/>
          <w:sz w:val="22"/>
          <w:szCs w:val="22"/>
        </w:rPr>
        <w:t>n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ot</w:t>
      </w:r>
      <w:r>
        <w:rPr>
          <w:spacing w:val="-8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e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mm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14"/>
          <w:sz w:val="22"/>
          <w:szCs w:val="22"/>
        </w:rPr>
        <w:t>d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c</w:t>
      </w:r>
      <w:r>
        <w:rPr>
          <w:spacing w:val="2"/>
          <w:w w:val="114"/>
          <w:sz w:val="22"/>
          <w:szCs w:val="22"/>
        </w:rPr>
        <w:t>id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7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rop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co</w:t>
      </w:r>
      <w:r>
        <w:rPr>
          <w:spacing w:val="-2"/>
          <w:w w:val="104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160" w:lineRule="exact"/>
        <w:rPr>
          <w:sz w:val="17"/>
          <w:szCs w:val="17"/>
        </w:rPr>
      </w:pPr>
    </w:p>
    <w:p w:rsidR="00DF799F" w:rsidRDefault="001F7B72">
      <w:pPr>
        <w:spacing w:line="374" w:lineRule="auto"/>
        <w:ind w:left="101" w:right="63"/>
        <w:rPr>
          <w:sz w:val="22"/>
          <w:szCs w:val="22"/>
        </w:rPr>
      </w:pPr>
      <w:r>
        <w:rPr>
          <w:spacing w:val="-2"/>
          <w:w w:val="84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b</w:t>
      </w:r>
      <w:r>
        <w:rPr>
          <w:w w:val="114"/>
          <w:sz w:val="22"/>
          <w:szCs w:val="22"/>
        </w:rPr>
        <w:t>s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v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2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area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4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typ</w:t>
      </w:r>
      <w:r>
        <w:rPr>
          <w:w w:val="113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64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pacing w:val="-5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r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e</w:t>
      </w:r>
      <w:r>
        <w:rPr>
          <w:spacing w:val="-7"/>
          <w:w w:val="116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6"/>
          <w:sz w:val="22"/>
          <w:szCs w:val="22"/>
        </w:rPr>
        <w:t xml:space="preserve">ct </w:t>
      </w:r>
      <w:r>
        <w:rPr>
          <w:spacing w:val="1"/>
          <w:w w:val="113"/>
          <w:sz w:val="22"/>
          <w:szCs w:val="22"/>
        </w:rPr>
        <w:t>typ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i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s.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tt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</w:t>
      </w:r>
      <w:r>
        <w:rPr>
          <w:spacing w:val="9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p</w:t>
      </w:r>
      <w:r>
        <w:rPr>
          <w:w w:val="115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t</w:t>
      </w:r>
      <w:r>
        <w:rPr>
          <w:spacing w:val="-10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a</w:t>
      </w:r>
      <w:r>
        <w:rPr>
          <w:spacing w:val="2"/>
          <w:w w:val="115"/>
          <w:sz w:val="22"/>
          <w:szCs w:val="22"/>
        </w:rPr>
        <w:t>tu</w:t>
      </w:r>
      <w:r>
        <w:rPr>
          <w:w w:val="115"/>
          <w:sz w:val="22"/>
          <w:szCs w:val="22"/>
        </w:rPr>
        <w:t>re</w:t>
      </w:r>
      <w:r>
        <w:rPr>
          <w:spacing w:val="-1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g</w:t>
      </w:r>
      <w:r>
        <w:rPr>
          <w:spacing w:val="1"/>
          <w:w w:val="108"/>
          <w:sz w:val="22"/>
          <w:szCs w:val="22"/>
        </w:rPr>
        <w:t>o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86"/>
          <w:sz w:val="22"/>
          <w:szCs w:val="22"/>
        </w:rPr>
        <w:t>i</w:t>
      </w:r>
      <w:r>
        <w:rPr>
          <w:w w:val="104"/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ge 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typ</w:t>
      </w:r>
      <w:r>
        <w:rPr>
          <w:w w:val="113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area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6</w:t>
      </w:r>
      <w:r>
        <w:rPr>
          <w:w w:val="115"/>
          <w:sz w:val="22"/>
          <w:szCs w:val="22"/>
        </w:rPr>
        <w:t>4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6" w:line="260" w:lineRule="exact"/>
        <w:rPr>
          <w:sz w:val="26"/>
          <w:szCs w:val="26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3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E</w:t>
      </w:r>
      <w:r>
        <w:rPr>
          <w:b/>
          <w:spacing w:val="-2"/>
          <w:sz w:val="30"/>
          <w:szCs w:val="30"/>
        </w:rPr>
        <w:t>x</w:t>
      </w:r>
      <w:r>
        <w:rPr>
          <w:b/>
          <w:sz w:val="30"/>
          <w:szCs w:val="30"/>
        </w:rPr>
        <w:t>pl</w:t>
      </w:r>
      <w:r>
        <w:rPr>
          <w:b/>
          <w:spacing w:val="2"/>
          <w:sz w:val="30"/>
          <w:szCs w:val="30"/>
        </w:rPr>
        <w:t>o</w:t>
      </w:r>
      <w:r>
        <w:rPr>
          <w:b/>
          <w:spacing w:val="-2"/>
          <w:sz w:val="30"/>
          <w:szCs w:val="30"/>
        </w:rPr>
        <w:t>ra</w:t>
      </w:r>
      <w:r>
        <w:rPr>
          <w:b/>
          <w:spacing w:val="-1"/>
          <w:sz w:val="30"/>
          <w:szCs w:val="30"/>
        </w:rPr>
        <w:t>t</w:t>
      </w:r>
      <w:r>
        <w:rPr>
          <w:b/>
          <w:spacing w:val="2"/>
          <w:sz w:val="30"/>
          <w:szCs w:val="30"/>
        </w:rPr>
        <w:t>o</w:t>
      </w:r>
      <w:r>
        <w:rPr>
          <w:b/>
          <w:spacing w:val="-2"/>
          <w:sz w:val="30"/>
          <w:szCs w:val="30"/>
        </w:rPr>
        <w:t>r</w:t>
      </w:r>
      <w:r>
        <w:rPr>
          <w:b/>
          <w:sz w:val="30"/>
          <w:szCs w:val="30"/>
        </w:rPr>
        <w:t>y</w:t>
      </w:r>
      <w:r>
        <w:rPr>
          <w:b/>
          <w:spacing w:val="-7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D</w:t>
      </w:r>
      <w:r>
        <w:rPr>
          <w:b/>
          <w:spacing w:val="-2"/>
          <w:sz w:val="30"/>
          <w:szCs w:val="30"/>
        </w:rPr>
        <w:t>a</w:t>
      </w:r>
      <w:r>
        <w:rPr>
          <w:b/>
          <w:spacing w:val="-1"/>
          <w:sz w:val="30"/>
          <w:szCs w:val="30"/>
        </w:rPr>
        <w:t>t</w:t>
      </w:r>
      <w:r>
        <w:rPr>
          <w:b/>
          <w:sz w:val="30"/>
          <w:szCs w:val="30"/>
        </w:rPr>
        <w:t>a</w:t>
      </w:r>
      <w:r>
        <w:rPr>
          <w:b/>
          <w:spacing w:val="22"/>
          <w:sz w:val="30"/>
          <w:szCs w:val="30"/>
        </w:rPr>
        <w:t xml:space="preserve"> </w:t>
      </w:r>
      <w:r>
        <w:rPr>
          <w:b/>
          <w:spacing w:val="1"/>
          <w:w w:val="96"/>
          <w:sz w:val="30"/>
          <w:szCs w:val="30"/>
        </w:rPr>
        <w:t>A</w:t>
      </w:r>
      <w:r>
        <w:rPr>
          <w:b/>
          <w:w w:val="101"/>
          <w:sz w:val="30"/>
          <w:szCs w:val="30"/>
        </w:rPr>
        <w:t>n</w:t>
      </w:r>
      <w:r>
        <w:rPr>
          <w:b/>
          <w:spacing w:val="-1"/>
          <w:w w:val="101"/>
          <w:sz w:val="30"/>
          <w:szCs w:val="30"/>
        </w:rPr>
        <w:t>a</w:t>
      </w:r>
      <w:r>
        <w:rPr>
          <w:b/>
          <w:w w:val="99"/>
          <w:sz w:val="30"/>
          <w:szCs w:val="30"/>
        </w:rPr>
        <w:t>l</w:t>
      </w:r>
      <w:r>
        <w:rPr>
          <w:b/>
          <w:spacing w:val="2"/>
          <w:w w:val="99"/>
          <w:sz w:val="30"/>
          <w:szCs w:val="30"/>
        </w:rPr>
        <w:t>y</w:t>
      </w:r>
      <w:r>
        <w:rPr>
          <w:b/>
          <w:spacing w:val="-2"/>
          <w:w w:val="112"/>
          <w:sz w:val="30"/>
          <w:szCs w:val="30"/>
        </w:rPr>
        <w:t>s</w:t>
      </w:r>
      <w:r>
        <w:rPr>
          <w:b/>
          <w:spacing w:val="4"/>
          <w:w w:val="91"/>
          <w:sz w:val="30"/>
          <w:szCs w:val="30"/>
        </w:rPr>
        <w:t>i</w:t>
      </w:r>
      <w:r>
        <w:rPr>
          <w:b/>
          <w:w w:val="112"/>
          <w:sz w:val="30"/>
          <w:szCs w:val="30"/>
        </w:rPr>
        <w:t>s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7" w:lineRule="auto"/>
        <w:ind w:left="101" w:right="99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w w:val="94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1"/>
          <w:sz w:val="22"/>
          <w:szCs w:val="22"/>
        </w:rPr>
        <w:t>or</w:t>
      </w:r>
      <w:r>
        <w:rPr>
          <w:spacing w:val="1"/>
          <w:w w:val="111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w w:val="108"/>
          <w:sz w:val="22"/>
          <w:szCs w:val="22"/>
        </w:rPr>
        <w:t>ory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93"/>
          <w:sz w:val="22"/>
          <w:szCs w:val="22"/>
        </w:rPr>
        <w:t>(</w:t>
      </w:r>
      <w:r>
        <w:rPr>
          <w:spacing w:val="-2"/>
          <w:w w:val="93"/>
          <w:sz w:val="22"/>
          <w:szCs w:val="22"/>
        </w:rPr>
        <w:t>E</w:t>
      </w:r>
      <w:r>
        <w:rPr>
          <w:spacing w:val="3"/>
          <w:w w:val="93"/>
          <w:sz w:val="22"/>
          <w:szCs w:val="22"/>
        </w:rPr>
        <w:t>D</w:t>
      </w:r>
      <w:r>
        <w:rPr>
          <w:spacing w:val="-4"/>
          <w:w w:val="93"/>
          <w:sz w:val="22"/>
          <w:szCs w:val="22"/>
        </w:rPr>
        <w:t>A</w:t>
      </w:r>
      <w:r>
        <w:rPr>
          <w:w w:val="93"/>
          <w:sz w:val="22"/>
          <w:szCs w:val="22"/>
        </w:rPr>
        <w:t>)</w:t>
      </w:r>
      <w:r>
        <w:rPr>
          <w:spacing w:val="6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-6"/>
          <w:w w:val="112"/>
          <w:sz w:val="22"/>
          <w:szCs w:val="22"/>
        </w:rPr>
        <w:t>c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ndu</w:t>
      </w:r>
      <w:r>
        <w:rPr>
          <w:spacing w:val="-6"/>
          <w:w w:val="112"/>
          <w:sz w:val="22"/>
          <w:szCs w:val="22"/>
        </w:rPr>
        <w:t>c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or</w:t>
      </w:r>
      <w:r>
        <w:rPr>
          <w:spacing w:val="-6"/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gh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4"/>
          <w:sz w:val="22"/>
          <w:szCs w:val="22"/>
        </w:rPr>
        <w:t>as</w:t>
      </w:r>
      <w:r>
        <w:rPr>
          <w:spacing w:val="-1"/>
          <w:w w:val="114"/>
          <w:sz w:val="22"/>
          <w:szCs w:val="22"/>
        </w:rPr>
        <w:t>e</w:t>
      </w:r>
      <w:r>
        <w:rPr>
          <w:w w:val="129"/>
          <w:sz w:val="22"/>
          <w:szCs w:val="22"/>
        </w:rPr>
        <w:t xml:space="preserve">t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w w:val="110"/>
          <w:sz w:val="22"/>
          <w:szCs w:val="22"/>
        </w:rPr>
        <w:t>a</w:t>
      </w:r>
      <w:r>
        <w:rPr>
          <w:spacing w:val="-4"/>
          <w:w w:val="110"/>
          <w:sz w:val="22"/>
          <w:szCs w:val="22"/>
        </w:rPr>
        <w:t>r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cs</w:t>
      </w:r>
      <w:r>
        <w:rPr>
          <w:sz w:val="22"/>
          <w:szCs w:val="22"/>
        </w:rPr>
        <w:t xml:space="preserve"> 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u</w:t>
      </w:r>
      <w:r>
        <w:rPr>
          <w:spacing w:val="2"/>
          <w:w w:val="115"/>
          <w:sz w:val="22"/>
          <w:szCs w:val="22"/>
        </w:rPr>
        <w:t>nd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rs</w:t>
      </w:r>
      <w:r>
        <w:rPr>
          <w:spacing w:val="1"/>
          <w:w w:val="115"/>
          <w:sz w:val="22"/>
          <w:szCs w:val="22"/>
        </w:rPr>
        <w:t>t</w:t>
      </w:r>
      <w:r>
        <w:rPr>
          <w:spacing w:val="-5"/>
          <w:w w:val="115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d</w:t>
      </w:r>
      <w:r>
        <w:rPr>
          <w:spacing w:val="-24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ee</w:t>
      </w:r>
      <w:r>
        <w:rPr>
          <w:w w:val="115"/>
          <w:sz w:val="22"/>
          <w:szCs w:val="22"/>
        </w:rPr>
        <w:t>n</w:t>
      </w:r>
      <w:r>
        <w:rPr>
          <w:spacing w:val="-4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s.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w w:val="105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 xml:space="preserve">re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mm</w:t>
      </w:r>
      <w:r>
        <w:rPr>
          <w:sz w:val="22"/>
          <w:szCs w:val="22"/>
        </w:rPr>
        <w:t xml:space="preserve">ary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 xml:space="preserve">at 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90"/>
          <w:sz w:val="22"/>
          <w:szCs w:val="22"/>
        </w:rPr>
        <w:t>: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2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z w:val="26"/>
          <w:szCs w:val="26"/>
        </w:rPr>
        <w:t>1</w:t>
      </w:r>
      <w:r>
        <w:rPr>
          <w:b/>
          <w:i/>
          <w:spacing w:val="46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Uni</w:t>
      </w:r>
      <w:r>
        <w:rPr>
          <w:b/>
          <w:i/>
          <w:spacing w:val="3"/>
          <w:sz w:val="26"/>
          <w:szCs w:val="26"/>
        </w:rPr>
        <w:t>v</w:t>
      </w:r>
      <w:r>
        <w:rPr>
          <w:b/>
          <w:i/>
          <w:sz w:val="26"/>
          <w:szCs w:val="26"/>
        </w:rPr>
        <w:t>a</w:t>
      </w:r>
      <w:r>
        <w:rPr>
          <w:b/>
          <w:i/>
          <w:spacing w:val="-2"/>
          <w:sz w:val="26"/>
          <w:szCs w:val="26"/>
        </w:rPr>
        <w:t>r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ate</w:t>
      </w:r>
      <w:r>
        <w:rPr>
          <w:b/>
          <w:i/>
          <w:spacing w:val="3"/>
          <w:sz w:val="26"/>
          <w:szCs w:val="26"/>
        </w:rPr>
        <w:t xml:space="preserve"> </w:t>
      </w:r>
      <w:r>
        <w:rPr>
          <w:b/>
          <w:i/>
          <w:spacing w:val="1"/>
          <w:sz w:val="26"/>
          <w:szCs w:val="26"/>
        </w:rPr>
        <w:t>A</w:t>
      </w:r>
      <w:r>
        <w:rPr>
          <w:b/>
          <w:i/>
          <w:sz w:val="26"/>
          <w:szCs w:val="26"/>
        </w:rPr>
        <w:t>n</w:t>
      </w:r>
      <w:r>
        <w:rPr>
          <w:b/>
          <w:i/>
          <w:spacing w:val="-1"/>
          <w:sz w:val="26"/>
          <w:szCs w:val="26"/>
        </w:rPr>
        <w:t>a</w:t>
      </w:r>
      <w:r>
        <w:rPr>
          <w:b/>
          <w:i/>
          <w:spacing w:val="-2"/>
          <w:sz w:val="26"/>
          <w:szCs w:val="26"/>
        </w:rPr>
        <w:t>l</w:t>
      </w:r>
      <w:r>
        <w:rPr>
          <w:b/>
          <w:i/>
          <w:spacing w:val="2"/>
          <w:sz w:val="26"/>
          <w:szCs w:val="26"/>
        </w:rPr>
        <w:t>y</w:t>
      </w:r>
      <w:r>
        <w:rPr>
          <w:b/>
          <w:i/>
          <w:sz w:val="26"/>
          <w:szCs w:val="26"/>
        </w:rPr>
        <w:t>sis</w:t>
      </w:r>
    </w:p>
    <w:p w:rsidR="00DF799F" w:rsidRDefault="00DF799F">
      <w:pPr>
        <w:spacing w:before="8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1F7B72">
      <w:pPr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1"/>
          <w:w w:val="105"/>
          <w:sz w:val="22"/>
          <w:szCs w:val="22"/>
        </w:rPr>
        <w:t>a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1"/>
          <w:sz w:val="22"/>
          <w:szCs w:val="22"/>
        </w:rPr>
        <w:t>s</w:t>
      </w:r>
      <w:r>
        <w:rPr>
          <w:spacing w:val="1"/>
          <w:w w:val="129"/>
          <w:sz w:val="22"/>
          <w:szCs w:val="22"/>
        </w:rPr>
        <w:t>t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"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at</w:t>
      </w:r>
      <w:r>
        <w:rPr>
          <w:spacing w:val="-1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o</w:t>
      </w:r>
      <w:r>
        <w:rPr>
          <w:spacing w:val="-2"/>
          <w:w w:val="116"/>
          <w:sz w:val="22"/>
          <w:szCs w:val="22"/>
        </w:rPr>
        <w:t>u</w:t>
      </w:r>
      <w:r>
        <w:rPr>
          <w:w w:val="116"/>
          <w:sz w:val="22"/>
          <w:szCs w:val="22"/>
        </w:rPr>
        <w:t>t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>e</w:t>
      </w:r>
    </w:p>
    <w:p w:rsidR="00DF799F" w:rsidRDefault="00DF799F">
      <w:pPr>
        <w:spacing w:before="2" w:line="140" w:lineRule="exact"/>
        <w:rPr>
          <w:sz w:val="14"/>
          <w:szCs w:val="14"/>
        </w:rPr>
      </w:pPr>
    </w:p>
    <w:p w:rsidR="00DF799F" w:rsidRDefault="001F7B72">
      <w:pPr>
        <w:spacing w:line="377" w:lineRule="auto"/>
        <w:ind w:left="821" w:right="243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>3</w:t>
      </w:r>
      <w:r>
        <w:rPr>
          <w:spacing w:val="-3"/>
          <w:sz w:val="22"/>
          <w:szCs w:val="22"/>
        </w:rPr>
        <w:t>3</w:t>
      </w:r>
      <w:r>
        <w:rPr>
          <w:sz w:val="22"/>
          <w:szCs w:val="22"/>
        </w:rPr>
        <w:t xml:space="preserve">3 </w:t>
      </w:r>
      <w:r>
        <w:rPr>
          <w:spacing w:val="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4"/>
          <w:sz w:val="22"/>
          <w:szCs w:val="22"/>
        </w:rPr>
        <w:t>as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4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3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09"/>
          <w:sz w:val="22"/>
          <w:szCs w:val="22"/>
        </w:rPr>
        <w:t>ra</w:t>
      </w:r>
      <w:r>
        <w:rPr>
          <w:spacing w:val="-5"/>
          <w:w w:val="109"/>
          <w:sz w:val="22"/>
          <w:szCs w:val="22"/>
        </w:rPr>
        <w:t>c</w:t>
      </w:r>
      <w:r>
        <w:rPr>
          <w:spacing w:val="1"/>
          <w:w w:val="129"/>
          <w:sz w:val="22"/>
          <w:szCs w:val="22"/>
        </w:rPr>
        <w:t>t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 xml:space="preserve">rn 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14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5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.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w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6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ce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bin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z w:val="22"/>
          <w:szCs w:val="22"/>
        </w:rPr>
        <w:t>ch</w:t>
      </w:r>
      <w:r>
        <w:rPr>
          <w:spacing w:val="37"/>
          <w:sz w:val="22"/>
          <w:szCs w:val="22"/>
        </w:rPr>
        <w:t xml:space="preserve"> </w:t>
      </w:r>
      <w:r>
        <w:rPr>
          <w:spacing w:val="13"/>
          <w:w w:val="116"/>
          <w:sz w:val="22"/>
          <w:szCs w:val="22"/>
        </w:rPr>
        <w:t>n</w:t>
      </w:r>
      <w:r>
        <w:rPr>
          <w:spacing w:val="-1"/>
          <w:w w:val="116"/>
          <w:sz w:val="22"/>
          <w:szCs w:val="22"/>
        </w:rPr>
        <w:t>ee</w:t>
      </w:r>
      <w:r>
        <w:rPr>
          <w:spacing w:val="2"/>
          <w:w w:val="116"/>
          <w:sz w:val="22"/>
          <w:szCs w:val="22"/>
        </w:rPr>
        <w:t>d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d</w:t>
      </w:r>
      <w:r>
        <w:rPr>
          <w:spacing w:val="-14"/>
          <w:w w:val="116"/>
          <w:sz w:val="22"/>
          <w:szCs w:val="22"/>
        </w:rPr>
        <w:t xml:space="preserve"> </w:t>
      </w:r>
      <w:r>
        <w:rPr>
          <w:spacing w:val="-5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o</w:t>
      </w:r>
      <w:r>
        <w:rPr>
          <w:spacing w:val="-4"/>
          <w:w w:val="116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b</w:t>
      </w:r>
      <w:r>
        <w:rPr>
          <w:w w:val="119"/>
          <w:sz w:val="22"/>
          <w:szCs w:val="22"/>
        </w:rPr>
        <w:t xml:space="preserve">e 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dd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ss</w:t>
      </w:r>
      <w:r>
        <w:rPr>
          <w:spacing w:val="-2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b</w:t>
      </w:r>
      <w:r>
        <w:rPr>
          <w:spacing w:val="-1"/>
          <w:w w:val="113"/>
          <w:sz w:val="22"/>
          <w:szCs w:val="22"/>
        </w:rPr>
        <w:t>e</w:t>
      </w:r>
      <w:r>
        <w:rPr>
          <w:spacing w:val="-2"/>
          <w:w w:val="113"/>
          <w:sz w:val="22"/>
          <w:szCs w:val="22"/>
        </w:rPr>
        <w:t>f</w:t>
      </w:r>
      <w:r>
        <w:rPr>
          <w:w w:val="113"/>
          <w:sz w:val="22"/>
          <w:szCs w:val="22"/>
        </w:rPr>
        <w:t>ore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1F7B72">
      <w:pPr>
        <w:tabs>
          <w:tab w:val="left" w:pos="820"/>
        </w:tabs>
        <w:spacing w:before="8" w:line="375" w:lineRule="auto"/>
        <w:ind w:left="821" w:right="79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99"/>
          <w:sz w:val="22"/>
          <w:szCs w:val="22"/>
        </w:rPr>
        <w:t>r</w:t>
      </w:r>
      <w:r>
        <w:rPr>
          <w:spacing w:val="-3"/>
          <w:w w:val="99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area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tu</w:t>
      </w:r>
      <w:r>
        <w:rPr>
          <w:w w:val="114"/>
          <w:sz w:val="22"/>
          <w:szCs w:val="22"/>
        </w:rPr>
        <w:t>re</w:t>
      </w:r>
      <w:r>
        <w:rPr>
          <w:spacing w:val="-8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zed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w w:val="110"/>
          <w:sz w:val="22"/>
          <w:szCs w:val="22"/>
        </w:rPr>
        <w:t>a</w:t>
      </w:r>
      <w:r>
        <w:rPr>
          <w:spacing w:val="-4"/>
          <w:w w:val="110"/>
          <w:sz w:val="22"/>
          <w:szCs w:val="22"/>
        </w:rPr>
        <w:t>r</w:t>
      </w:r>
      <w:r>
        <w:rPr>
          <w:spacing w:val="1"/>
          <w:w w:val="129"/>
          <w:sz w:val="22"/>
          <w:szCs w:val="22"/>
        </w:rPr>
        <w:t>t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r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g 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4"/>
          <w:w w:val="112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t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lm</w:t>
      </w:r>
      <w:r>
        <w:rPr>
          <w:sz w:val="22"/>
          <w:szCs w:val="22"/>
        </w:rPr>
        <w:t>ost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1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415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nin</w:t>
      </w:r>
      <w:r>
        <w:rPr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w w:val="107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rs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4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ee</w:t>
      </w:r>
      <w:r>
        <w:rPr>
          <w:w w:val="115"/>
          <w:sz w:val="22"/>
          <w:szCs w:val="22"/>
        </w:rPr>
        <w:t>n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5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4</w:t>
      </w:r>
      <w:r>
        <w:rPr>
          <w:spacing w:val="2"/>
          <w:w w:val="115"/>
          <w:sz w:val="22"/>
          <w:szCs w:val="22"/>
        </w:rPr>
        <w:t>08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0" w:line="376" w:lineRule="auto"/>
        <w:ind w:left="821" w:right="76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nu</w:t>
      </w:r>
      <w:r>
        <w:rPr>
          <w:spacing w:val="-1"/>
          <w:sz w:val="22"/>
          <w:szCs w:val="22"/>
        </w:rPr>
        <w:t>me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cal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 xml:space="preserve">zed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5"/>
          <w:w w:val="109"/>
          <w:sz w:val="22"/>
          <w:szCs w:val="22"/>
        </w:rPr>
        <w:t>r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u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g</w:t>
      </w:r>
      <w:r>
        <w:rPr>
          <w:w w:val="108"/>
          <w:sz w:val="22"/>
          <w:szCs w:val="22"/>
        </w:rPr>
        <w:t>ram</w:t>
      </w:r>
      <w:r>
        <w:rPr>
          <w:spacing w:val="-1"/>
          <w:w w:val="108"/>
          <w:sz w:val="22"/>
          <w:szCs w:val="22"/>
        </w:rPr>
        <w:t>s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f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a</w:t>
      </w:r>
      <w:r>
        <w:rPr>
          <w:spacing w:val="2"/>
          <w:w w:val="115"/>
          <w:sz w:val="22"/>
          <w:szCs w:val="22"/>
        </w:rPr>
        <w:t>tu</w:t>
      </w:r>
      <w:r>
        <w:rPr>
          <w:w w:val="115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6"/>
          <w:w w:val="1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w</w:t>
      </w:r>
      <w:r>
        <w:rPr>
          <w:spacing w:val="-1"/>
          <w:w w:val="111"/>
          <w:sz w:val="22"/>
          <w:szCs w:val="22"/>
        </w:rPr>
        <w:t>e</w:t>
      </w:r>
      <w:r>
        <w:rPr>
          <w:spacing w:val="1"/>
          <w:w w:val="111"/>
          <w:sz w:val="22"/>
          <w:szCs w:val="22"/>
        </w:rPr>
        <w:t>v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r,</w:t>
      </w:r>
      <w:r>
        <w:rPr>
          <w:spacing w:val="-25"/>
          <w:w w:val="111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e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pacing w:val="-1"/>
          <w:w w:val="90"/>
          <w:sz w:val="22"/>
          <w:szCs w:val="22"/>
        </w:rPr>
        <w:t>"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w w:val="105"/>
          <w:sz w:val="22"/>
          <w:szCs w:val="22"/>
        </w:rPr>
        <w:t>r</w:t>
      </w:r>
      <w:r>
        <w:rPr>
          <w:spacing w:val="1"/>
          <w:w w:val="105"/>
          <w:sz w:val="22"/>
          <w:szCs w:val="22"/>
        </w:rPr>
        <w:t>v</w:t>
      </w:r>
      <w:r>
        <w:rPr>
          <w:spacing w:val="2"/>
          <w:w w:val="86"/>
          <w:sz w:val="22"/>
          <w:szCs w:val="22"/>
        </w:rPr>
        <w:t>i</w:t>
      </w:r>
      <w:r>
        <w:rPr>
          <w:w w:val="113"/>
          <w:sz w:val="22"/>
          <w:szCs w:val="22"/>
        </w:rPr>
        <w:t xml:space="preserve">ce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s"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f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tu</w:t>
      </w:r>
      <w:r>
        <w:rPr>
          <w:w w:val="112"/>
          <w:sz w:val="22"/>
          <w:szCs w:val="22"/>
        </w:rPr>
        <w:t>re</w:t>
      </w:r>
      <w:r>
        <w:rPr>
          <w:spacing w:val="6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s,</w:t>
      </w:r>
      <w:r>
        <w:rPr>
          <w:spacing w:val="4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u</w:t>
      </w:r>
      <w:r>
        <w:rPr>
          <w:w w:val="104"/>
          <w:sz w:val="22"/>
          <w:szCs w:val="22"/>
        </w:rPr>
        <w:t>g</w:t>
      </w:r>
      <w:r>
        <w:rPr>
          <w:spacing w:val="1"/>
          <w:w w:val="104"/>
          <w:sz w:val="22"/>
          <w:szCs w:val="22"/>
        </w:rPr>
        <w:t>g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p</w:t>
      </w:r>
      <w:r>
        <w:rPr>
          <w:w w:val="115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ce</w:t>
      </w:r>
      <w:r>
        <w:rPr>
          <w:spacing w:val="-23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u</w:t>
      </w:r>
      <w:r>
        <w:rPr>
          <w:spacing w:val="5"/>
          <w:w w:val="85"/>
          <w:sz w:val="22"/>
          <w:szCs w:val="22"/>
        </w:rPr>
        <w:t>l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8" w:line="374" w:lineRule="auto"/>
        <w:ind w:left="821" w:right="366" w:hanging="360"/>
        <w:rPr>
          <w:sz w:val="22"/>
          <w:szCs w:val="22"/>
        </w:rPr>
        <w:sectPr w:rsidR="00DF799F">
          <w:headerReference w:type="default" r:id="rId11"/>
          <w:pgSz w:w="12240" w:h="15840"/>
          <w:pgMar w:top="700" w:right="1400" w:bottom="280" w:left="1340" w:header="0" w:footer="0" w:gutter="0"/>
          <w:cols w:space="720"/>
        </w:sect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99"/>
          <w:sz w:val="22"/>
          <w:szCs w:val="22"/>
        </w:rPr>
        <w:t>r</w:t>
      </w:r>
      <w:r>
        <w:rPr>
          <w:spacing w:val="-3"/>
          <w:w w:val="99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</w:t>
      </w:r>
      <w:r>
        <w:rPr>
          <w:spacing w:val="2"/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</w:t>
      </w:r>
      <w:r>
        <w:rPr>
          <w:spacing w:val="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cal</w:t>
      </w:r>
      <w:r>
        <w:rPr>
          <w:spacing w:val="-22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f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</w:t>
      </w:r>
      <w:r>
        <w:rPr>
          <w:spacing w:val="2"/>
          <w:w w:val="110"/>
          <w:sz w:val="22"/>
          <w:szCs w:val="22"/>
        </w:rPr>
        <w:t>tu</w:t>
      </w:r>
      <w:r>
        <w:rPr>
          <w:w w:val="110"/>
          <w:sz w:val="22"/>
          <w:szCs w:val="22"/>
        </w:rPr>
        <w:t>r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2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,"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w w:val="90"/>
          <w:sz w:val="22"/>
          <w:szCs w:val="22"/>
        </w:rPr>
        <w:t>"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,"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90"/>
          <w:sz w:val="22"/>
          <w:szCs w:val="22"/>
        </w:rPr>
        <w:t>"</w:t>
      </w:r>
      <w:r>
        <w:rPr>
          <w:spacing w:val="1"/>
          <w:w w:val="103"/>
          <w:sz w:val="22"/>
          <w:szCs w:val="22"/>
        </w:rPr>
        <w:t>v</w:t>
      </w:r>
      <w:r>
        <w:rPr>
          <w:w w:val="103"/>
          <w:sz w:val="22"/>
          <w:szCs w:val="22"/>
        </w:rPr>
        <w:t>o</w:t>
      </w:r>
      <w:r>
        <w:rPr>
          <w:spacing w:val="2"/>
          <w:w w:val="103"/>
          <w:sz w:val="22"/>
          <w:szCs w:val="22"/>
        </w:rPr>
        <w:t>i</w:t>
      </w:r>
      <w:r>
        <w:rPr>
          <w:w w:val="113"/>
          <w:sz w:val="22"/>
          <w:szCs w:val="22"/>
        </w:rPr>
        <w:t xml:space="preserve">ce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"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-2"/>
          <w:w w:val="113"/>
          <w:sz w:val="22"/>
          <w:szCs w:val="22"/>
        </w:rPr>
        <w:t>u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r</w:t>
      </w:r>
      <w:r>
        <w:rPr>
          <w:spacing w:val="-1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v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le</w:t>
      </w:r>
      <w:r>
        <w:rPr>
          <w:w w:val="110"/>
          <w:sz w:val="22"/>
          <w:szCs w:val="22"/>
        </w:rPr>
        <w:t>d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-2"/>
          <w:w w:val="107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16"/>
          <w:sz w:val="22"/>
          <w:szCs w:val="22"/>
        </w:rPr>
        <w:t>ost</w:t>
      </w:r>
    </w:p>
    <w:p w:rsidR="00DF799F" w:rsidRDefault="001F7B72">
      <w:pPr>
        <w:spacing w:before="75" w:line="374" w:lineRule="auto"/>
        <w:ind w:left="821" w:right="339"/>
        <w:rPr>
          <w:sz w:val="22"/>
          <w:szCs w:val="22"/>
        </w:rPr>
      </w:pPr>
      <w:r>
        <w:rPr>
          <w:w w:val="111"/>
          <w:sz w:val="22"/>
          <w:szCs w:val="22"/>
        </w:rPr>
        <w:lastRenderedPageBreak/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rg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ni</w:t>
      </w:r>
      <w:r>
        <w:rPr>
          <w:sz w:val="22"/>
          <w:szCs w:val="22"/>
        </w:rPr>
        <w:t>a,</w:t>
      </w:r>
      <w:r>
        <w:rPr>
          <w:spacing w:val="-8"/>
          <w:sz w:val="22"/>
          <w:szCs w:val="22"/>
        </w:rPr>
        <w:t xml:space="preserve"> </w:t>
      </w:r>
      <w:r>
        <w:rPr>
          <w:spacing w:val="-4"/>
          <w:w w:val="104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so</w:t>
      </w:r>
      <w:r>
        <w:rPr>
          <w:spacing w:val="1"/>
          <w:w w:val="116"/>
          <w:sz w:val="22"/>
          <w:szCs w:val="22"/>
        </w:rPr>
        <w:t>t</w:t>
      </w:r>
      <w:r>
        <w:rPr>
          <w:w w:val="104"/>
          <w:sz w:val="22"/>
          <w:szCs w:val="22"/>
        </w:rPr>
        <w:t>a,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ama,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109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sco</w:t>
      </w:r>
      <w:r>
        <w:rPr>
          <w:spacing w:val="2"/>
          <w:w w:val="111"/>
          <w:sz w:val="22"/>
          <w:szCs w:val="22"/>
        </w:rPr>
        <w:t>n</w:t>
      </w:r>
      <w:r>
        <w:rPr>
          <w:spacing w:val="-5"/>
          <w:w w:val="111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n 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m</w:t>
      </w:r>
      <w:r>
        <w:rPr>
          <w:w w:val="112"/>
          <w:sz w:val="22"/>
          <w:szCs w:val="22"/>
        </w:rPr>
        <w:t>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"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0" w:line="374" w:lineRule="auto"/>
        <w:ind w:left="821" w:right="565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w w:val="90"/>
          <w:sz w:val="22"/>
          <w:szCs w:val="22"/>
        </w:rPr>
        <w:t>"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"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tu</w:t>
      </w:r>
      <w:r>
        <w:rPr>
          <w:w w:val="114"/>
          <w:sz w:val="22"/>
          <w:szCs w:val="22"/>
        </w:rPr>
        <w:t>re</w:t>
      </w:r>
      <w:r>
        <w:rPr>
          <w:spacing w:val="-8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w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0"/>
          <w:w w:val="114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s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rc</w:t>
      </w:r>
      <w:r>
        <w:rPr>
          <w:spacing w:val="-1"/>
          <w:w w:val="113"/>
          <w:sz w:val="22"/>
          <w:szCs w:val="22"/>
        </w:rPr>
        <w:t>e</w:t>
      </w:r>
      <w:r>
        <w:rPr>
          <w:spacing w:val="2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1"/>
          <w:w w:val="113"/>
          <w:sz w:val="22"/>
          <w:szCs w:val="22"/>
        </w:rPr>
        <w:t>g</w:t>
      </w:r>
      <w:r>
        <w:rPr>
          <w:w w:val="113"/>
          <w:sz w:val="22"/>
          <w:szCs w:val="22"/>
        </w:rPr>
        <w:t>e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1"/>
          <w:w w:val="80"/>
          <w:sz w:val="22"/>
          <w:szCs w:val="22"/>
        </w:rPr>
        <w:t>(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0</w:t>
      </w:r>
      <w:r>
        <w:rPr>
          <w:spacing w:val="-2"/>
          <w:w w:val="94"/>
          <w:sz w:val="22"/>
          <w:szCs w:val="22"/>
        </w:rPr>
        <w:t>.</w:t>
      </w:r>
      <w:r>
        <w:rPr>
          <w:spacing w:val="2"/>
          <w:w w:val="115"/>
          <w:sz w:val="22"/>
          <w:szCs w:val="22"/>
        </w:rPr>
        <w:t>1</w:t>
      </w:r>
      <w:r>
        <w:rPr>
          <w:spacing w:val="-1"/>
          <w:w w:val="96"/>
          <w:sz w:val="22"/>
          <w:szCs w:val="22"/>
        </w:rPr>
        <w:t>%</w:t>
      </w:r>
      <w:r>
        <w:rPr>
          <w:w w:val="80"/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of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t</w:t>
      </w:r>
      <w:r>
        <w:rPr>
          <w:spacing w:val="2"/>
          <w:w w:val="109"/>
          <w:sz w:val="22"/>
          <w:szCs w:val="22"/>
        </w:rPr>
        <w:t>h</w:t>
      </w:r>
      <w:r>
        <w:rPr>
          <w:w w:val="109"/>
          <w:sz w:val="22"/>
          <w:szCs w:val="22"/>
        </w:rPr>
        <w:t>e</w:t>
      </w:r>
      <w:r>
        <w:rPr>
          <w:spacing w:val="18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m</w:t>
      </w:r>
      <w:r>
        <w:rPr>
          <w:w w:val="109"/>
          <w:sz w:val="22"/>
          <w:szCs w:val="22"/>
        </w:rPr>
        <w:t>a</w:t>
      </w:r>
      <w:r>
        <w:rPr>
          <w:spacing w:val="3"/>
          <w:w w:val="109"/>
          <w:sz w:val="22"/>
          <w:szCs w:val="22"/>
        </w:rPr>
        <w:t>j</w:t>
      </w:r>
      <w:r>
        <w:rPr>
          <w:w w:val="109"/>
          <w:sz w:val="22"/>
          <w:szCs w:val="22"/>
        </w:rPr>
        <w:t>or</w:t>
      </w:r>
      <w:r>
        <w:rPr>
          <w:spacing w:val="-3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y</w:t>
      </w:r>
      <w:r>
        <w:rPr>
          <w:spacing w:val="-26"/>
          <w:w w:val="10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di</w:t>
      </w:r>
      <w:r>
        <w:rPr>
          <w:sz w:val="22"/>
          <w:szCs w:val="22"/>
        </w:rPr>
        <w:t>d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w w:val="119"/>
          <w:sz w:val="22"/>
          <w:szCs w:val="22"/>
        </w:rPr>
        <w:t>o</w:t>
      </w:r>
      <w:r>
        <w:rPr>
          <w:spacing w:val="1"/>
          <w:w w:val="11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5" w:line="374" w:lineRule="auto"/>
        <w:ind w:left="821" w:right="154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"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3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b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t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-3"/>
          <w:sz w:val="22"/>
          <w:szCs w:val="22"/>
        </w:rPr>
        <w:t>3</w:t>
      </w:r>
      <w:r>
        <w:rPr>
          <w:sz w:val="22"/>
          <w:szCs w:val="22"/>
        </w:rPr>
        <w:t>%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90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whi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t</w:t>
      </w:r>
      <w:r>
        <w:rPr>
          <w:spacing w:val="2"/>
          <w:w w:val="109"/>
          <w:sz w:val="22"/>
          <w:szCs w:val="22"/>
        </w:rPr>
        <w:t>h</w:t>
      </w:r>
      <w:r>
        <w:rPr>
          <w:w w:val="109"/>
          <w:sz w:val="22"/>
          <w:szCs w:val="22"/>
        </w:rPr>
        <w:t>e</w:t>
      </w:r>
      <w:r>
        <w:rPr>
          <w:spacing w:val="18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m</w:t>
      </w:r>
      <w:r>
        <w:rPr>
          <w:w w:val="109"/>
          <w:sz w:val="22"/>
          <w:szCs w:val="22"/>
        </w:rPr>
        <w:t>a</w:t>
      </w:r>
      <w:r>
        <w:rPr>
          <w:spacing w:val="3"/>
          <w:w w:val="109"/>
          <w:sz w:val="22"/>
          <w:szCs w:val="22"/>
        </w:rPr>
        <w:t>j</w:t>
      </w:r>
      <w:r>
        <w:rPr>
          <w:w w:val="109"/>
          <w:sz w:val="22"/>
          <w:szCs w:val="22"/>
        </w:rPr>
        <w:t>or</w:t>
      </w:r>
      <w:r>
        <w:rPr>
          <w:spacing w:val="-3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y</w:t>
      </w:r>
      <w:r>
        <w:rPr>
          <w:spacing w:val="-26"/>
          <w:w w:val="10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w w:val="119"/>
          <w:sz w:val="22"/>
          <w:szCs w:val="22"/>
        </w:rPr>
        <w:t>o</w:t>
      </w:r>
      <w:r>
        <w:rPr>
          <w:spacing w:val="1"/>
          <w:w w:val="11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4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2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z w:val="26"/>
          <w:szCs w:val="26"/>
        </w:rPr>
        <w:t>2</w:t>
      </w:r>
      <w:r>
        <w:rPr>
          <w:b/>
          <w:i/>
          <w:spacing w:val="46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B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a</w:t>
      </w:r>
      <w:r>
        <w:rPr>
          <w:b/>
          <w:i/>
          <w:spacing w:val="-2"/>
          <w:sz w:val="26"/>
          <w:szCs w:val="26"/>
        </w:rPr>
        <w:t>r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ate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pacing w:val="1"/>
          <w:sz w:val="26"/>
          <w:szCs w:val="26"/>
        </w:rPr>
        <w:t>A</w:t>
      </w:r>
      <w:r>
        <w:rPr>
          <w:b/>
          <w:i/>
          <w:sz w:val="26"/>
          <w:szCs w:val="26"/>
        </w:rPr>
        <w:t>n</w:t>
      </w:r>
      <w:r>
        <w:rPr>
          <w:b/>
          <w:i/>
          <w:spacing w:val="-1"/>
          <w:sz w:val="26"/>
          <w:szCs w:val="26"/>
        </w:rPr>
        <w:t>a</w:t>
      </w:r>
      <w:r>
        <w:rPr>
          <w:b/>
          <w:i/>
          <w:spacing w:val="-2"/>
          <w:sz w:val="26"/>
          <w:szCs w:val="26"/>
        </w:rPr>
        <w:t>l</w:t>
      </w:r>
      <w:r>
        <w:rPr>
          <w:b/>
          <w:i/>
          <w:spacing w:val="2"/>
          <w:sz w:val="26"/>
          <w:szCs w:val="26"/>
        </w:rPr>
        <w:t>y</w:t>
      </w:r>
      <w:r>
        <w:rPr>
          <w:b/>
          <w:i/>
          <w:sz w:val="26"/>
          <w:szCs w:val="26"/>
        </w:rPr>
        <w:t>sis</w:t>
      </w:r>
    </w:p>
    <w:p w:rsidR="00DF799F" w:rsidRDefault="00DF799F">
      <w:pPr>
        <w:spacing w:before="3" w:line="120" w:lineRule="exact"/>
        <w:rPr>
          <w:sz w:val="13"/>
          <w:szCs w:val="13"/>
        </w:rPr>
      </w:pPr>
    </w:p>
    <w:p w:rsidR="00DF799F" w:rsidRDefault="00DF799F">
      <w:pPr>
        <w:spacing w:line="200" w:lineRule="exact"/>
      </w:pPr>
    </w:p>
    <w:p w:rsidR="00DF799F" w:rsidRDefault="001F7B72">
      <w:pPr>
        <w:tabs>
          <w:tab w:val="left" w:pos="820"/>
        </w:tabs>
        <w:spacing w:line="374" w:lineRule="auto"/>
        <w:ind w:left="821" w:right="391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h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p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ee</w:t>
      </w:r>
      <w:r>
        <w:rPr>
          <w:w w:val="115"/>
          <w:sz w:val="22"/>
          <w:szCs w:val="22"/>
        </w:rPr>
        <w:t>n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ox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</w:t>
      </w:r>
      <w:r>
        <w:rPr>
          <w:spacing w:val="-6"/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un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  <w:r>
        <w:rPr>
          <w:spacing w:val="4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F</w:t>
      </w:r>
      <w:r>
        <w:rPr>
          <w:spacing w:val="1"/>
          <w:w w:val="107"/>
          <w:sz w:val="22"/>
          <w:szCs w:val="22"/>
        </w:rPr>
        <w:t>o</w:t>
      </w:r>
      <w:r>
        <w:rPr>
          <w:w w:val="109"/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ox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ot</w:t>
      </w:r>
      <w:r>
        <w:rPr>
          <w:spacing w:val="3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w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1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at</w:t>
      </w:r>
      <w:r>
        <w:rPr>
          <w:spacing w:val="10"/>
          <w:w w:val="113"/>
          <w:sz w:val="22"/>
          <w:szCs w:val="22"/>
        </w:rPr>
        <w:t xml:space="preserve"> </w:t>
      </w:r>
      <w:r>
        <w:rPr>
          <w:spacing w:val="-6"/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0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6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acco</w:t>
      </w:r>
      <w:r>
        <w:rPr>
          <w:spacing w:val="3"/>
          <w:w w:val="111"/>
          <w:sz w:val="22"/>
          <w:szCs w:val="22"/>
        </w:rPr>
        <w:t>u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 xml:space="preserve">s </w:t>
      </w:r>
      <w:r>
        <w:rPr>
          <w:spacing w:val="2"/>
          <w:w w:val="108"/>
          <w:sz w:val="22"/>
          <w:szCs w:val="22"/>
        </w:rPr>
        <w:t>w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 xml:space="preserve">re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41</w:t>
      </w:r>
      <w:r>
        <w:rPr>
          <w:sz w:val="22"/>
          <w:szCs w:val="22"/>
        </w:rPr>
        <w:t>5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5</w:t>
      </w:r>
      <w:r>
        <w:rPr>
          <w:spacing w:val="-3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re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w w:val="90"/>
          <w:sz w:val="22"/>
          <w:szCs w:val="22"/>
        </w:rPr>
        <w:t>"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 xml:space="preserve">r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s"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0" w:line="376" w:lineRule="auto"/>
        <w:ind w:left="821" w:right="143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99"/>
          <w:sz w:val="22"/>
          <w:szCs w:val="22"/>
        </w:rPr>
        <w:t>r</w:t>
      </w:r>
      <w:r>
        <w:rPr>
          <w:spacing w:val="-3"/>
          <w:w w:val="99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111"/>
          <w:sz w:val="22"/>
          <w:szCs w:val="22"/>
        </w:rPr>
        <w:t>u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</w:t>
      </w:r>
      <w:r>
        <w:rPr>
          <w:spacing w:val="2"/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</w:t>
      </w:r>
      <w:r>
        <w:rPr>
          <w:spacing w:val="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cal</w:t>
      </w:r>
      <w:r>
        <w:rPr>
          <w:spacing w:val="-22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f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</w:t>
      </w:r>
      <w:r>
        <w:rPr>
          <w:spacing w:val="2"/>
          <w:w w:val="110"/>
          <w:sz w:val="22"/>
          <w:szCs w:val="22"/>
        </w:rPr>
        <w:t>tu</w:t>
      </w:r>
      <w:r>
        <w:rPr>
          <w:w w:val="110"/>
          <w:sz w:val="22"/>
          <w:szCs w:val="22"/>
        </w:rPr>
        <w:t>r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21"/>
          <w:w w:val="1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13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1"/>
          <w:w w:val="105"/>
          <w:sz w:val="22"/>
          <w:szCs w:val="22"/>
        </w:rPr>
        <w:t>a</w:t>
      </w:r>
      <w:r>
        <w:rPr>
          <w:spacing w:val="-1"/>
          <w:w w:val="105"/>
          <w:sz w:val="22"/>
          <w:szCs w:val="22"/>
        </w:rPr>
        <w:t>m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w w:val="84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w w:val="111"/>
          <w:sz w:val="22"/>
          <w:szCs w:val="22"/>
        </w:rPr>
        <w:t xml:space="preserve">as 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b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v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14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at</w:t>
      </w:r>
      <w:r>
        <w:rPr>
          <w:spacing w:val="10"/>
          <w:w w:val="113"/>
          <w:sz w:val="22"/>
          <w:szCs w:val="22"/>
        </w:rPr>
        <w:t xml:space="preserve"> </w:t>
      </w:r>
      <w:r>
        <w:rPr>
          <w:spacing w:val="-6"/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0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s,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M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ork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93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03"/>
          <w:sz w:val="22"/>
          <w:szCs w:val="22"/>
        </w:rPr>
        <w:t>y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u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1"/>
          <w:sz w:val="22"/>
          <w:szCs w:val="22"/>
        </w:rPr>
        <w:t xml:space="preserve">an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ih</w:t>
      </w:r>
      <w:r>
        <w:rPr>
          <w:sz w:val="22"/>
          <w:szCs w:val="22"/>
        </w:rPr>
        <w:t>ood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-3"/>
          <w:w w:val="110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1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2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z w:val="26"/>
          <w:szCs w:val="26"/>
        </w:rPr>
        <w:t>3</w:t>
      </w:r>
      <w:r>
        <w:rPr>
          <w:b/>
          <w:i/>
          <w:spacing w:val="46"/>
          <w:sz w:val="26"/>
          <w:szCs w:val="26"/>
        </w:rPr>
        <w:t xml:space="preserve"> </w:t>
      </w:r>
      <w:r>
        <w:rPr>
          <w:b/>
          <w:i/>
          <w:spacing w:val="1"/>
          <w:sz w:val="26"/>
          <w:szCs w:val="26"/>
        </w:rPr>
        <w:t>D</w:t>
      </w:r>
      <w:r>
        <w:rPr>
          <w:b/>
          <w:i/>
          <w:spacing w:val="-2"/>
          <w:sz w:val="26"/>
          <w:szCs w:val="26"/>
        </w:rPr>
        <w:t>e</w:t>
      </w:r>
      <w:r>
        <w:rPr>
          <w:b/>
          <w:i/>
          <w:sz w:val="26"/>
          <w:szCs w:val="26"/>
        </w:rPr>
        <w:t>a</w:t>
      </w:r>
      <w:r>
        <w:rPr>
          <w:b/>
          <w:i/>
          <w:spacing w:val="-2"/>
          <w:sz w:val="26"/>
          <w:szCs w:val="26"/>
        </w:rPr>
        <w:t>l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ng</w:t>
      </w:r>
      <w:r>
        <w:rPr>
          <w:b/>
          <w:i/>
          <w:spacing w:val="-20"/>
          <w:sz w:val="26"/>
          <w:szCs w:val="26"/>
        </w:rPr>
        <w:t xml:space="preserve"> </w:t>
      </w:r>
      <w:r>
        <w:rPr>
          <w:b/>
          <w:i/>
          <w:spacing w:val="-2"/>
          <w:sz w:val="26"/>
          <w:szCs w:val="26"/>
        </w:rPr>
        <w:t>w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th</w:t>
      </w:r>
      <w:r>
        <w:rPr>
          <w:b/>
          <w:i/>
          <w:spacing w:val="15"/>
          <w:sz w:val="26"/>
          <w:szCs w:val="26"/>
        </w:rPr>
        <w:t xml:space="preserve"> </w:t>
      </w:r>
      <w:r>
        <w:rPr>
          <w:b/>
          <w:i/>
          <w:spacing w:val="4"/>
          <w:w w:val="104"/>
          <w:sz w:val="26"/>
          <w:szCs w:val="26"/>
        </w:rPr>
        <w:t>O</w:t>
      </w:r>
      <w:r>
        <w:rPr>
          <w:b/>
          <w:i/>
          <w:w w:val="108"/>
          <w:sz w:val="26"/>
          <w:szCs w:val="26"/>
        </w:rPr>
        <w:t>u</w:t>
      </w:r>
      <w:r>
        <w:rPr>
          <w:b/>
          <w:i/>
          <w:spacing w:val="-1"/>
          <w:w w:val="108"/>
          <w:sz w:val="26"/>
          <w:szCs w:val="26"/>
        </w:rPr>
        <w:t>t</w:t>
      </w:r>
      <w:r>
        <w:rPr>
          <w:b/>
          <w:i/>
          <w:spacing w:val="-2"/>
          <w:w w:val="86"/>
          <w:sz w:val="26"/>
          <w:szCs w:val="26"/>
        </w:rPr>
        <w:t>l</w:t>
      </w:r>
      <w:r>
        <w:rPr>
          <w:b/>
          <w:i/>
          <w:spacing w:val="1"/>
          <w:w w:val="88"/>
          <w:sz w:val="26"/>
          <w:szCs w:val="26"/>
        </w:rPr>
        <w:t>i</w:t>
      </w:r>
      <w:r>
        <w:rPr>
          <w:b/>
          <w:i/>
          <w:spacing w:val="-2"/>
          <w:w w:val="109"/>
          <w:sz w:val="26"/>
          <w:szCs w:val="26"/>
        </w:rPr>
        <w:t>e</w:t>
      </w:r>
      <w:r>
        <w:rPr>
          <w:b/>
          <w:i/>
          <w:spacing w:val="3"/>
          <w:w w:val="90"/>
          <w:sz w:val="26"/>
          <w:szCs w:val="26"/>
        </w:rPr>
        <w:t>r</w:t>
      </w:r>
      <w:r>
        <w:rPr>
          <w:b/>
          <w:i/>
          <w:w w:val="104"/>
          <w:sz w:val="26"/>
          <w:szCs w:val="26"/>
        </w:rPr>
        <w:t>s</w:t>
      </w:r>
    </w:p>
    <w:p w:rsidR="00DF799F" w:rsidRDefault="00DF799F">
      <w:pPr>
        <w:spacing w:before="7" w:line="120" w:lineRule="exact"/>
        <w:rPr>
          <w:sz w:val="13"/>
          <w:szCs w:val="13"/>
        </w:rPr>
      </w:pPr>
    </w:p>
    <w:p w:rsidR="00DF799F" w:rsidRDefault="00DF799F">
      <w:pPr>
        <w:spacing w:line="200" w:lineRule="exact"/>
      </w:pPr>
    </w:p>
    <w:p w:rsidR="00DF799F" w:rsidRDefault="001F7B72">
      <w:pPr>
        <w:tabs>
          <w:tab w:val="left" w:pos="820"/>
        </w:tabs>
        <w:spacing w:line="365" w:lineRule="auto"/>
        <w:ind w:left="821" w:right="73" w:hanging="360"/>
        <w:rPr>
          <w:sz w:val="22"/>
          <w:szCs w:val="22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spacing w:val="-1"/>
          <w:w w:val="110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rs</w:t>
      </w:r>
      <w:r>
        <w:rPr>
          <w:sz w:val="22"/>
          <w:szCs w:val="22"/>
        </w:rPr>
        <w:t xml:space="preserve"> can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act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r</w:t>
      </w:r>
      <w:r>
        <w:rPr>
          <w:spacing w:val="-5"/>
          <w:w w:val="111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w w:val="99"/>
          <w:sz w:val="22"/>
          <w:szCs w:val="22"/>
        </w:rPr>
        <w:t>c</w:t>
      </w:r>
      <w:r>
        <w:rPr>
          <w:spacing w:val="-3"/>
          <w:w w:val="99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win</w:t>
      </w:r>
      <w:r>
        <w:rPr>
          <w:sz w:val="22"/>
          <w:szCs w:val="22"/>
        </w:rPr>
        <w:t>g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04"/>
          <w:sz w:val="22"/>
          <w:szCs w:val="22"/>
        </w:rPr>
        <w:t>ra</w:t>
      </w:r>
      <w:r>
        <w:rPr>
          <w:spacing w:val="-2"/>
          <w:w w:val="104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pacing w:val="1"/>
          <w:w w:val="110"/>
          <w:sz w:val="22"/>
          <w:szCs w:val="22"/>
        </w:rPr>
        <w:t>p</w:t>
      </w:r>
      <w:r>
        <w:rPr>
          <w:w w:val="110"/>
          <w:sz w:val="22"/>
          <w:szCs w:val="22"/>
        </w:rPr>
        <w:t>roc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ss.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me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od</w:t>
      </w:r>
      <w:r>
        <w:rPr>
          <w:spacing w:val="-8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em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v</w:t>
      </w:r>
      <w:r>
        <w:rPr>
          <w:w w:val="113"/>
          <w:sz w:val="22"/>
          <w:szCs w:val="22"/>
        </w:rPr>
        <w:t>e</w:t>
      </w:r>
      <w:r>
        <w:rPr>
          <w:spacing w:val="-25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nu</w:t>
      </w:r>
      <w:r>
        <w:rPr>
          <w:spacing w:val="-1"/>
          <w:sz w:val="22"/>
          <w:szCs w:val="22"/>
        </w:rPr>
        <w:t>me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cal </w:t>
      </w:r>
      <w:r>
        <w:rPr>
          <w:spacing w:val="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rs</w:t>
      </w:r>
      <w:r>
        <w:rPr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spacing w:val="1"/>
          <w:w w:val="111"/>
          <w:sz w:val="22"/>
          <w:szCs w:val="22"/>
        </w:rPr>
        <w:t>y</w:t>
      </w:r>
      <w:r>
        <w:rPr>
          <w:spacing w:val="-6"/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d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18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w w:val="110"/>
          <w:sz w:val="22"/>
          <w:szCs w:val="22"/>
        </w:rPr>
        <w:t>a</w:t>
      </w:r>
      <w:r>
        <w:rPr>
          <w:spacing w:val="11"/>
          <w:w w:val="110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d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me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w w:val="107"/>
          <w:sz w:val="22"/>
          <w:szCs w:val="22"/>
        </w:rPr>
        <w:t>A</w:t>
      </w:r>
      <w:r>
        <w:rPr>
          <w:spacing w:val="-2"/>
          <w:w w:val="107"/>
          <w:sz w:val="22"/>
          <w:szCs w:val="22"/>
        </w:rPr>
        <w:t>f</w:t>
      </w:r>
      <w:r>
        <w:rPr>
          <w:spacing w:val="1"/>
          <w:w w:val="107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1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vin</w:t>
      </w:r>
      <w:r>
        <w:rPr>
          <w:sz w:val="22"/>
          <w:szCs w:val="22"/>
        </w:rPr>
        <w:t xml:space="preserve">g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spacing w:val="-5"/>
          <w:w w:val="109"/>
          <w:sz w:val="22"/>
          <w:szCs w:val="22"/>
        </w:rPr>
        <w:t>r</w:t>
      </w:r>
      <w:r>
        <w:rPr>
          <w:w w:val="103"/>
          <w:sz w:val="22"/>
          <w:szCs w:val="22"/>
        </w:rPr>
        <w:t>s,</w:t>
      </w:r>
      <w:r>
        <w:rPr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e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2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as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7"/>
          <w:w w:val="1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3</w:t>
      </w:r>
      <w:r>
        <w:rPr>
          <w:w w:val="107"/>
          <w:sz w:val="22"/>
          <w:szCs w:val="22"/>
        </w:rPr>
        <w:t>,</w:t>
      </w:r>
      <w:r>
        <w:rPr>
          <w:spacing w:val="2"/>
          <w:w w:val="107"/>
          <w:sz w:val="22"/>
          <w:szCs w:val="22"/>
        </w:rPr>
        <w:t>1</w:t>
      </w:r>
      <w:r>
        <w:rPr>
          <w:spacing w:val="-3"/>
          <w:w w:val="115"/>
          <w:sz w:val="22"/>
          <w:szCs w:val="22"/>
        </w:rPr>
        <w:t>6</w:t>
      </w:r>
      <w:r>
        <w:rPr>
          <w:w w:val="115"/>
          <w:sz w:val="22"/>
          <w:szCs w:val="22"/>
        </w:rPr>
        <w:t xml:space="preserve">9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0"/>
          <w:sz w:val="22"/>
          <w:szCs w:val="22"/>
        </w:rPr>
        <w:t>cor</w:t>
      </w:r>
      <w:r>
        <w:rPr>
          <w:spacing w:val="2"/>
          <w:w w:val="110"/>
          <w:sz w:val="22"/>
          <w:szCs w:val="22"/>
        </w:rPr>
        <w:t>d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3" w:line="260" w:lineRule="exact"/>
        <w:rPr>
          <w:sz w:val="26"/>
          <w:szCs w:val="26"/>
        </w:rPr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2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z w:val="26"/>
          <w:szCs w:val="26"/>
        </w:rPr>
        <w:t>4</w:t>
      </w:r>
      <w:r>
        <w:rPr>
          <w:b/>
          <w:i/>
          <w:spacing w:val="46"/>
          <w:sz w:val="26"/>
          <w:szCs w:val="26"/>
        </w:rPr>
        <w:t xml:space="preserve"> </w:t>
      </w:r>
      <w:r>
        <w:rPr>
          <w:b/>
          <w:i/>
          <w:spacing w:val="2"/>
          <w:w w:val="79"/>
          <w:sz w:val="26"/>
          <w:szCs w:val="26"/>
        </w:rPr>
        <w:t>F</w:t>
      </w:r>
      <w:r>
        <w:rPr>
          <w:b/>
          <w:i/>
          <w:spacing w:val="-2"/>
          <w:w w:val="109"/>
          <w:sz w:val="26"/>
          <w:szCs w:val="26"/>
        </w:rPr>
        <w:t>e</w:t>
      </w:r>
      <w:r>
        <w:rPr>
          <w:b/>
          <w:i/>
          <w:w w:val="107"/>
          <w:sz w:val="26"/>
          <w:szCs w:val="26"/>
        </w:rPr>
        <w:t>at</w:t>
      </w:r>
      <w:r>
        <w:rPr>
          <w:b/>
          <w:i/>
          <w:spacing w:val="-1"/>
          <w:w w:val="107"/>
          <w:sz w:val="26"/>
          <w:szCs w:val="26"/>
        </w:rPr>
        <w:t>u</w:t>
      </w:r>
      <w:r>
        <w:rPr>
          <w:b/>
          <w:i/>
          <w:spacing w:val="3"/>
          <w:w w:val="90"/>
          <w:sz w:val="26"/>
          <w:szCs w:val="26"/>
        </w:rPr>
        <w:t>r</w:t>
      </w:r>
      <w:r>
        <w:rPr>
          <w:b/>
          <w:i/>
          <w:spacing w:val="-2"/>
          <w:w w:val="109"/>
          <w:sz w:val="26"/>
          <w:szCs w:val="26"/>
        </w:rPr>
        <w:t>e</w:t>
      </w:r>
      <w:r>
        <w:rPr>
          <w:b/>
          <w:i/>
          <w:w w:val="104"/>
          <w:sz w:val="26"/>
          <w:szCs w:val="26"/>
        </w:rPr>
        <w:t>s</w:t>
      </w:r>
      <w:r>
        <w:rPr>
          <w:b/>
          <w:i/>
          <w:spacing w:val="-11"/>
          <w:sz w:val="26"/>
          <w:szCs w:val="26"/>
        </w:rPr>
        <w:t xml:space="preserve"> </w:t>
      </w:r>
      <w:r>
        <w:rPr>
          <w:b/>
          <w:i/>
          <w:spacing w:val="-1"/>
          <w:sz w:val="26"/>
          <w:szCs w:val="26"/>
        </w:rPr>
        <w:t>C</w:t>
      </w:r>
      <w:r>
        <w:rPr>
          <w:b/>
          <w:i/>
          <w:spacing w:val="4"/>
          <w:sz w:val="26"/>
          <w:szCs w:val="26"/>
        </w:rPr>
        <w:t>o</w:t>
      </w:r>
      <w:r>
        <w:rPr>
          <w:b/>
          <w:i/>
          <w:spacing w:val="-2"/>
          <w:sz w:val="26"/>
          <w:szCs w:val="26"/>
        </w:rPr>
        <w:t>r</w:t>
      </w:r>
      <w:r>
        <w:rPr>
          <w:b/>
          <w:i/>
          <w:spacing w:val="3"/>
          <w:sz w:val="26"/>
          <w:szCs w:val="26"/>
        </w:rPr>
        <w:t>r</w:t>
      </w:r>
      <w:r>
        <w:rPr>
          <w:b/>
          <w:i/>
          <w:spacing w:val="-2"/>
          <w:sz w:val="26"/>
          <w:szCs w:val="26"/>
        </w:rPr>
        <w:t>el</w:t>
      </w:r>
      <w:r>
        <w:rPr>
          <w:b/>
          <w:i/>
          <w:sz w:val="26"/>
          <w:szCs w:val="26"/>
        </w:rPr>
        <w:t>ation</w:t>
      </w:r>
    </w:p>
    <w:p w:rsidR="00DF799F" w:rsidRDefault="00DF799F">
      <w:pPr>
        <w:spacing w:before="4" w:line="120" w:lineRule="exact"/>
        <w:rPr>
          <w:sz w:val="13"/>
          <w:szCs w:val="13"/>
        </w:rPr>
      </w:pPr>
    </w:p>
    <w:p w:rsidR="00DF799F" w:rsidRDefault="00DF799F">
      <w:pPr>
        <w:spacing w:line="200" w:lineRule="exact"/>
      </w:pPr>
    </w:p>
    <w:p w:rsidR="00DF799F" w:rsidRDefault="001F7B72">
      <w:pPr>
        <w:tabs>
          <w:tab w:val="left" w:pos="820"/>
        </w:tabs>
        <w:spacing w:line="374" w:lineRule="auto"/>
        <w:ind w:left="821" w:right="496" w:hanging="360"/>
        <w:rPr>
          <w:sz w:val="22"/>
          <w:szCs w:val="22"/>
        </w:rPr>
        <w:sectPr w:rsidR="00DF799F">
          <w:headerReference w:type="default" r:id="rId12"/>
          <w:pgSz w:w="12240" w:h="15840"/>
          <w:pgMar w:top="660" w:right="1340" w:bottom="280" w:left="1340" w:header="0" w:footer="0" w:gutter="0"/>
          <w:cols w:space="720"/>
        </w:sect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co</w:t>
      </w:r>
      <w:r>
        <w:rPr>
          <w:spacing w:val="-1"/>
          <w:w w:val="114"/>
          <w:sz w:val="22"/>
          <w:szCs w:val="22"/>
        </w:rPr>
        <w:t>m</w:t>
      </w:r>
      <w:r>
        <w:rPr>
          <w:spacing w:val="1"/>
          <w:w w:val="114"/>
          <w:sz w:val="22"/>
          <w:szCs w:val="22"/>
        </w:rPr>
        <w:t>p</w:t>
      </w:r>
      <w:r>
        <w:rPr>
          <w:spacing w:val="2"/>
          <w:w w:val="114"/>
          <w:sz w:val="22"/>
          <w:szCs w:val="22"/>
        </w:rPr>
        <w:t>u</w:t>
      </w:r>
      <w:r>
        <w:rPr>
          <w:spacing w:val="1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2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o</w:t>
      </w:r>
      <w:r>
        <w:rPr>
          <w:spacing w:val="1"/>
          <w:w w:val="119"/>
          <w:sz w:val="22"/>
          <w:szCs w:val="22"/>
        </w:rPr>
        <w:t>t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h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a</w:t>
      </w:r>
      <w:r>
        <w:rPr>
          <w:spacing w:val="2"/>
          <w:w w:val="115"/>
          <w:sz w:val="22"/>
          <w:szCs w:val="22"/>
        </w:rPr>
        <w:t>t</w:t>
      </w:r>
      <w:r>
        <w:rPr>
          <w:spacing w:val="-1"/>
          <w:w w:val="115"/>
          <w:sz w:val="22"/>
          <w:szCs w:val="22"/>
        </w:rPr>
        <w:t>m</w:t>
      </w:r>
      <w:r>
        <w:rPr>
          <w:w w:val="115"/>
          <w:sz w:val="22"/>
          <w:szCs w:val="22"/>
        </w:rPr>
        <w:t>ap</w:t>
      </w:r>
      <w:r>
        <w:rPr>
          <w:spacing w:val="-25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o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8"/>
          <w:sz w:val="22"/>
          <w:szCs w:val="22"/>
        </w:rPr>
        <w:t xml:space="preserve">at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gh</w:t>
      </w:r>
      <w:r>
        <w:rPr>
          <w:spacing w:val="2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e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ar</w:t>
      </w:r>
      <w:r>
        <w:rPr>
          <w:spacing w:val="1"/>
          <w:w w:val="116"/>
          <w:sz w:val="22"/>
          <w:szCs w:val="22"/>
        </w:rPr>
        <w:t>g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12"/>
          <w:w w:val="1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"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w w:val="84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un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5"/>
          <w:w w:val="117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1"/>
          <w:sz w:val="22"/>
          <w:szCs w:val="22"/>
        </w:rPr>
        <w:t xml:space="preserve">s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-4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ay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z w:val="22"/>
          <w:szCs w:val="22"/>
        </w:rPr>
        <w:t>s"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as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98"/>
          <w:sz w:val="22"/>
          <w:szCs w:val="22"/>
        </w:rPr>
        <w:t>s,"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h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ge"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h</w:t>
      </w:r>
      <w:r>
        <w:rPr>
          <w:w w:val="129"/>
          <w:sz w:val="22"/>
          <w:szCs w:val="22"/>
        </w:rPr>
        <w:t>t</w:t>
      </w:r>
    </w:p>
    <w:p w:rsidR="00DF799F" w:rsidRDefault="001F7B72">
      <w:pPr>
        <w:spacing w:before="75" w:line="374" w:lineRule="auto"/>
        <w:ind w:left="821" w:right="107"/>
        <w:rPr>
          <w:sz w:val="22"/>
          <w:szCs w:val="22"/>
        </w:rPr>
      </w:pPr>
      <w:r>
        <w:rPr>
          <w:spacing w:val="-1"/>
          <w:w w:val="105"/>
          <w:sz w:val="22"/>
          <w:szCs w:val="22"/>
        </w:rPr>
        <w:lastRenderedPageBreak/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98"/>
          <w:sz w:val="22"/>
          <w:szCs w:val="22"/>
        </w:rPr>
        <w:t>s,"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"</w:t>
      </w:r>
      <w:r>
        <w:rPr>
          <w:spacing w:val="1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o</w:t>
      </w:r>
      <w:r>
        <w:rPr>
          <w:spacing w:val="6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al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6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</w:t>
      </w:r>
      <w:r>
        <w:rPr>
          <w:spacing w:val="-2"/>
          <w:w w:val="104"/>
          <w:sz w:val="22"/>
          <w:szCs w:val="22"/>
        </w:rPr>
        <w:t>.</w:t>
      </w:r>
      <w:r>
        <w:rPr>
          <w:w w:val="90"/>
          <w:sz w:val="22"/>
          <w:szCs w:val="22"/>
        </w:rPr>
        <w:t>"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x</w:t>
      </w:r>
      <w:r>
        <w:rPr>
          <w:spacing w:val="2"/>
          <w:w w:val="113"/>
          <w:sz w:val="22"/>
          <w:szCs w:val="22"/>
        </w:rPr>
        <w:t>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 xml:space="preserve">ce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d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p</w:t>
      </w:r>
      <w:r>
        <w:rPr>
          <w:spacing w:val="-7"/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>nd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p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nu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8" w:line="160" w:lineRule="exact"/>
        <w:rPr>
          <w:sz w:val="16"/>
          <w:szCs w:val="16"/>
        </w:rPr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2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z w:val="26"/>
          <w:szCs w:val="26"/>
        </w:rPr>
        <w:t>5</w:t>
      </w:r>
      <w:r>
        <w:rPr>
          <w:b/>
          <w:i/>
          <w:spacing w:val="46"/>
          <w:sz w:val="26"/>
          <w:szCs w:val="26"/>
        </w:rPr>
        <w:t xml:space="preserve"> </w:t>
      </w:r>
      <w:r>
        <w:rPr>
          <w:b/>
          <w:i/>
          <w:spacing w:val="1"/>
          <w:sz w:val="26"/>
          <w:szCs w:val="26"/>
        </w:rPr>
        <w:t>M</w:t>
      </w:r>
      <w:r>
        <w:rPr>
          <w:b/>
          <w:i/>
          <w:sz w:val="26"/>
          <w:szCs w:val="26"/>
        </w:rPr>
        <w:t>u</w:t>
      </w:r>
      <w:r>
        <w:rPr>
          <w:b/>
          <w:i/>
          <w:spacing w:val="-3"/>
          <w:sz w:val="26"/>
          <w:szCs w:val="26"/>
        </w:rPr>
        <w:t>l</w:t>
      </w:r>
      <w:r>
        <w:rPr>
          <w:b/>
          <w:i/>
          <w:sz w:val="26"/>
          <w:szCs w:val="26"/>
        </w:rPr>
        <w:t>t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pacing w:val="2"/>
          <w:sz w:val="26"/>
          <w:szCs w:val="26"/>
        </w:rPr>
        <w:t>c</w:t>
      </w:r>
      <w:r>
        <w:rPr>
          <w:b/>
          <w:i/>
          <w:spacing w:val="-1"/>
          <w:sz w:val="26"/>
          <w:szCs w:val="26"/>
        </w:rPr>
        <w:t>o</w:t>
      </w:r>
      <w:r>
        <w:rPr>
          <w:b/>
          <w:i/>
          <w:spacing w:val="-2"/>
          <w:sz w:val="26"/>
          <w:szCs w:val="26"/>
        </w:rPr>
        <w:t>ll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n</w:t>
      </w:r>
      <w:r>
        <w:rPr>
          <w:b/>
          <w:i/>
          <w:spacing w:val="2"/>
          <w:sz w:val="26"/>
          <w:szCs w:val="26"/>
        </w:rPr>
        <w:t>e</w:t>
      </w:r>
      <w:r>
        <w:rPr>
          <w:b/>
          <w:i/>
          <w:sz w:val="26"/>
          <w:szCs w:val="26"/>
        </w:rPr>
        <w:t>a</w:t>
      </w:r>
      <w:r>
        <w:rPr>
          <w:b/>
          <w:i/>
          <w:spacing w:val="-2"/>
          <w:sz w:val="26"/>
          <w:szCs w:val="26"/>
        </w:rPr>
        <w:t>r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ty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pacing w:val="2"/>
          <w:w w:val="102"/>
          <w:sz w:val="26"/>
          <w:szCs w:val="26"/>
        </w:rPr>
        <w:t>c</w:t>
      </w:r>
      <w:r>
        <w:rPr>
          <w:b/>
          <w:i/>
          <w:w w:val="102"/>
          <w:sz w:val="26"/>
          <w:szCs w:val="26"/>
        </w:rPr>
        <w:t>h</w:t>
      </w:r>
      <w:r>
        <w:rPr>
          <w:b/>
          <w:i/>
          <w:spacing w:val="-2"/>
          <w:w w:val="102"/>
          <w:sz w:val="26"/>
          <w:szCs w:val="26"/>
        </w:rPr>
        <w:t>e</w:t>
      </w:r>
      <w:r>
        <w:rPr>
          <w:b/>
          <w:i/>
          <w:spacing w:val="2"/>
          <w:w w:val="102"/>
          <w:sz w:val="26"/>
          <w:szCs w:val="26"/>
        </w:rPr>
        <w:t>c</w:t>
      </w:r>
      <w:r>
        <w:rPr>
          <w:b/>
          <w:i/>
          <w:sz w:val="26"/>
          <w:szCs w:val="26"/>
        </w:rPr>
        <w:t>k</w:t>
      </w:r>
    </w:p>
    <w:p w:rsidR="00DF799F" w:rsidRDefault="00DF799F">
      <w:pPr>
        <w:spacing w:before="4" w:line="120" w:lineRule="exact"/>
        <w:rPr>
          <w:sz w:val="13"/>
          <w:szCs w:val="13"/>
        </w:rPr>
      </w:pPr>
    </w:p>
    <w:p w:rsidR="00DF799F" w:rsidRDefault="00DF799F">
      <w:pPr>
        <w:spacing w:line="200" w:lineRule="exact"/>
      </w:pPr>
    </w:p>
    <w:p w:rsidR="00DF799F" w:rsidRDefault="001F7B72">
      <w:pPr>
        <w:tabs>
          <w:tab w:val="left" w:pos="820"/>
        </w:tabs>
        <w:spacing w:line="374" w:lineRule="auto"/>
        <w:ind w:left="821" w:right="72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w w:val="106"/>
          <w:sz w:val="22"/>
          <w:szCs w:val="22"/>
        </w:rPr>
        <w:t>M</w:t>
      </w:r>
      <w:r>
        <w:rPr>
          <w:spacing w:val="3"/>
          <w:w w:val="106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4"/>
          <w:sz w:val="22"/>
          <w:szCs w:val="22"/>
        </w:rPr>
        <w:t>co</w:t>
      </w:r>
      <w:r>
        <w:rPr>
          <w:spacing w:val="-2"/>
          <w:w w:val="104"/>
          <w:sz w:val="22"/>
          <w:szCs w:val="22"/>
        </w:rPr>
        <w:t>l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ar</w:t>
      </w:r>
      <w:r>
        <w:rPr>
          <w:spacing w:val="-2"/>
          <w:w w:val="104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occ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rs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2"/>
          <w:w w:val="117"/>
          <w:sz w:val="22"/>
          <w:szCs w:val="22"/>
        </w:rPr>
        <w:t>d</w:t>
      </w:r>
      <w:r>
        <w:rPr>
          <w:w w:val="117"/>
          <w:sz w:val="22"/>
          <w:szCs w:val="22"/>
        </w:rPr>
        <w:t>a</w:t>
      </w:r>
      <w:r>
        <w:rPr>
          <w:spacing w:val="2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as</w:t>
      </w:r>
      <w:r>
        <w:rPr>
          <w:spacing w:val="-1"/>
          <w:w w:val="117"/>
          <w:sz w:val="22"/>
          <w:szCs w:val="22"/>
        </w:rPr>
        <w:t>e</w:t>
      </w:r>
      <w:r>
        <w:rPr>
          <w:w w:val="117"/>
          <w:sz w:val="22"/>
          <w:szCs w:val="22"/>
        </w:rPr>
        <w:t>t</w:t>
      </w:r>
      <w:r>
        <w:rPr>
          <w:spacing w:val="-19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ach </w:t>
      </w:r>
      <w:r>
        <w:rPr>
          <w:w w:val="112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h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r,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din</w:t>
      </w:r>
      <w:r>
        <w:rPr>
          <w:sz w:val="22"/>
          <w:szCs w:val="22"/>
        </w:rPr>
        <w:t>g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g.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dd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ss</w:t>
      </w:r>
      <w:r>
        <w:rPr>
          <w:spacing w:val="-11"/>
          <w:w w:val="1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03"/>
          <w:sz w:val="22"/>
          <w:szCs w:val="22"/>
        </w:rPr>
        <w:t>s,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ca</w:t>
      </w:r>
      <w:r>
        <w:rPr>
          <w:spacing w:val="-1"/>
          <w:w w:val="104"/>
          <w:sz w:val="22"/>
          <w:szCs w:val="22"/>
        </w:rPr>
        <w:t>l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1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spacing w:val="2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15"/>
          <w:sz w:val="22"/>
          <w:szCs w:val="22"/>
        </w:rPr>
        <w:t xml:space="preserve">se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ro</w:t>
      </w:r>
      <w:r>
        <w:rPr>
          <w:spacing w:val="2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7"/>
          <w:sz w:val="22"/>
          <w:szCs w:val="22"/>
        </w:rPr>
        <w:t>d</w:t>
      </w:r>
      <w:r>
        <w:rPr>
          <w:w w:val="117"/>
          <w:sz w:val="22"/>
          <w:szCs w:val="22"/>
        </w:rPr>
        <w:t>a</w:t>
      </w:r>
      <w:r>
        <w:rPr>
          <w:spacing w:val="2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as</w:t>
      </w:r>
      <w:r>
        <w:rPr>
          <w:spacing w:val="-1"/>
          <w:w w:val="117"/>
          <w:sz w:val="22"/>
          <w:szCs w:val="22"/>
        </w:rPr>
        <w:t>e</w:t>
      </w:r>
      <w:r>
        <w:rPr>
          <w:w w:val="117"/>
          <w:sz w:val="22"/>
          <w:szCs w:val="22"/>
        </w:rPr>
        <w:t>t</w:t>
      </w:r>
      <w:r>
        <w:rPr>
          <w:spacing w:val="-14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-4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4"/>
          <w:sz w:val="22"/>
          <w:szCs w:val="22"/>
        </w:rPr>
        <w:t>co</w:t>
      </w:r>
      <w:r>
        <w:rPr>
          <w:spacing w:val="-2"/>
          <w:w w:val="104"/>
          <w:sz w:val="22"/>
          <w:szCs w:val="22"/>
        </w:rPr>
        <w:t>l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ar</w:t>
      </w:r>
      <w:r>
        <w:rPr>
          <w:spacing w:val="3"/>
          <w:w w:val="104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6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3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3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z w:val="30"/>
          <w:szCs w:val="30"/>
        </w:rPr>
        <w:t>Fe</w:t>
      </w:r>
      <w:r>
        <w:rPr>
          <w:b/>
          <w:spacing w:val="-2"/>
          <w:sz w:val="30"/>
          <w:szCs w:val="30"/>
        </w:rPr>
        <w:t>at</w:t>
      </w:r>
      <w:r>
        <w:rPr>
          <w:b/>
          <w:sz w:val="30"/>
          <w:szCs w:val="30"/>
        </w:rPr>
        <w:t>u</w:t>
      </w:r>
      <w:r>
        <w:rPr>
          <w:b/>
          <w:spacing w:val="-1"/>
          <w:sz w:val="30"/>
          <w:szCs w:val="30"/>
        </w:rPr>
        <w:t>r</w:t>
      </w:r>
      <w:r>
        <w:rPr>
          <w:b/>
          <w:sz w:val="30"/>
          <w:szCs w:val="30"/>
        </w:rPr>
        <w:t>e</w:t>
      </w:r>
      <w:r>
        <w:rPr>
          <w:b/>
          <w:spacing w:val="31"/>
          <w:sz w:val="30"/>
          <w:szCs w:val="30"/>
        </w:rPr>
        <w:t xml:space="preserve"> </w:t>
      </w:r>
      <w:r>
        <w:rPr>
          <w:b/>
          <w:spacing w:val="2"/>
          <w:w w:val="86"/>
          <w:sz w:val="30"/>
          <w:szCs w:val="30"/>
        </w:rPr>
        <w:t>E</w:t>
      </w:r>
      <w:r>
        <w:rPr>
          <w:b/>
          <w:w w:val="103"/>
          <w:sz w:val="30"/>
          <w:szCs w:val="30"/>
        </w:rPr>
        <w:t>n</w:t>
      </w:r>
      <w:r>
        <w:rPr>
          <w:b/>
          <w:spacing w:val="2"/>
          <w:w w:val="103"/>
          <w:sz w:val="30"/>
          <w:szCs w:val="30"/>
        </w:rPr>
        <w:t>g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106"/>
          <w:sz w:val="30"/>
          <w:szCs w:val="30"/>
        </w:rPr>
        <w:t>nee</w:t>
      </w:r>
      <w:r>
        <w:rPr>
          <w:b/>
          <w:spacing w:val="-1"/>
          <w:w w:val="106"/>
          <w:sz w:val="30"/>
          <w:szCs w:val="30"/>
        </w:rPr>
        <w:t>r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103"/>
          <w:sz w:val="30"/>
          <w:szCs w:val="30"/>
        </w:rPr>
        <w:t>ng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190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ral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f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</w:t>
      </w:r>
      <w:r>
        <w:rPr>
          <w:spacing w:val="2"/>
          <w:w w:val="110"/>
          <w:sz w:val="22"/>
          <w:szCs w:val="22"/>
        </w:rPr>
        <w:t>tu</w:t>
      </w:r>
      <w:r>
        <w:rPr>
          <w:w w:val="110"/>
          <w:sz w:val="22"/>
          <w:szCs w:val="22"/>
        </w:rPr>
        <w:t>re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e</w:t>
      </w:r>
      <w:r>
        <w:rPr>
          <w:spacing w:val="2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3"/>
          <w:w w:val="110"/>
          <w:sz w:val="22"/>
          <w:szCs w:val="22"/>
        </w:rPr>
        <w:t>i</w:t>
      </w:r>
      <w:r>
        <w:rPr>
          <w:spacing w:val="2"/>
          <w:w w:val="110"/>
          <w:sz w:val="22"/>
          <w:szCs w:val="22"/>
        </w:rPr>
        <w:t>n</w:t>
      </w:r>
      <w:r>
        <w:rPr>
          <w:spacing w:val="-1"/>
          <w:w w:val="110"/>
          <w:sz w:val="22"/>
          <w:szCs w:val="22"/>
        </w:rPr>
        <w:t>ee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in</w:t>
      </w:r>
      <w:r>
        <w:rPr>
          <w:w w:val="110"/>
          <w:sz w:val="22"/>
          <w:szCs w:val="22"/>
        </w:rPr>
        <w:t>g</w:t>
      </w:r>
      <w:r>
        <w:rPr>
          <w:spacing w:val="-19"/>
          <w:w w:val="110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q</w:t>
      </w:r>
      <w:r>
        <w:rPr>
          <w:spacing w:val="2"/>
          <w:w w:val="111"/>
          <w:sz w:val="22"/>
          <w:szCs w:val="22"/>
        </w:rPr>
        <w:t>u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4"/>
          <w:sz w:val="22"/>
          <w:szCs w:val="22"/>
        </w:rPr>
        <w:t>as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mm</w:t>
      </w:r>
      <w:r>
        <w:rPr>
          <w:sz w:val="22"/>
          <w:szCs w:val="22"/>
        </w:rPr>
        <w:t xml:space="preserve">ary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111"/>
          <w:sz w:val="22"/>
          <w:szCs w:val="22"/>
        </w:rPr>
        <w:t>h</w:t>
      </w:r>
      <w:r>
        <w:rPr>
          <w:w w:val="118"/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aso</w:t>
      </w:r>
      <w:r>
        <w:rPr>
          <w:spacing w:val="2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s</w:t>
      </w:r>
      <w:r>
        <w:rPr>
          <w:spacing w:val="-20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d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ach</w:t>
      </w:r>
      <w:r>
        <w:rPr>
          <w:spacing w:val="52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p</w:t>
      </w:r>
      <w:r>
        <w:rPr>
          <w:w w:val="90"/>
          <w:sz w:val="22"/>
          <w:szCs w:val="22"/>
        </w:rPr>
        <w:t>: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6" w:lineRule="auto"/>
        <w:ind w:left="821" w:right="392" w:hanging="360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din</w:t>
      </w:r>
      <w:r>
        <w:rPr>
          <w:sz w:val="22"/>
          <w:szCs w:val="22"/>
        </w:rPr>
        <w:t>g:</w:t>
      </w:r>
      <w:r>
        <w:rPr>
          <w:spacing w:val="4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2"/>
          <w:w w:val="108"/>
          <w:sz w:val="22"/>
          <w:szCs w:val="22"/>
        </w:rPr>
        <w:t>t</w:t>
      </w:r>
      <w:r>
        <w:rPr>
          <w:spacing w:val="-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g</w:t>
      </w:r>
      <w:r>
        <w:rPr>
          <w:spacing w:val="1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>r</w:t>
      </w:r>
      <w:r>
        <w:rPr>
          <w:spacing w:val="2"/>
          <w:w w:val="108"/>
          <w:sz w:val="22"/>
          <w:szCs w:val="22"/>
        </w:rPr>
        <w:t>i</w:t>
      </w:r>
      <w:r>
        <w:rPr>
          <w:w w:val="108"/>
          <w:sz w:val="22"/>
          <w:szCs w:val="22"/>
        </w:rPr>
        <w:t>cal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'c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'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y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s'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o'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r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d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cal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pacing w:val="2"/>
          <w:sz w:val="22"/>
          <w:szCs w:val="22"/>
        </w:rPr>
        <w:t>ni</w:t>
      </w:r>
      <w:r>
        <w:rPr>
          <w:spacing w:val="-3"/>
          <w:sz w:val="22"/>
          <w:szCs w:val="22"/>
        </w:rPr>
        <w:t>q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ger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ach</w:t>
      </w:r>
      <w:r>
        <w:rPr>
          <w:spacing w:val="5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</w:t>
      </w:r>
      <w:r>
        <w:rPr>
          <w:spacing w:val="2"/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</w:t>
      </w:r>
      <w:r>
        <w:rPr>
          <w:spacing w:val="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ry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pacing w:val="1"/>
          <w:w w:val="80"/>
          <w:sz w:val="22"/>
          <w:szCs w:val="22"/>
        </w:rPr>
        <w:t>(</w:t>
      </w:r>
      <w:r>
        <w:rPr>
          <w:w w:val="105"/>
          <w:sz w:val="22"/>
          <w:szCs w:val="22"/>
        </w:rPr>
        <w:t>'</w:t>
      </w:r>
      <w:r>
        <w:rPr>
          <w:spacing w:val="1"/>
          <w:w w:val="105"/>
          <w:sz w:val="22"/>
          <w:szCs w:val="22"/>
        </w:rPr>
        <w:t>y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s'</w:t>
      </w:r>
      <w:r>
        <w:rPr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o'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0</w:t>
      </w:r>
      <w:r>
        <w:rPr>
          <w:spacing w:val="1"/>
          <w:w w:val="80"/>
          <w:sz w:val="22"/>
          <w:szCs w:val="22"/>
        </w:rPr>
        <w:t>)</w:t>
      </w:r>
      <w:r>
        <w:rPr>
          <w:w w:val="94"/>
          <w:sz w:val="22"/>
          <w:szCs w:val="22"/>
        </w:rPr>
        <w:t>.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5"/>
          <w:w w:val="110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10"/>
          <w:sz w:val="22"/>
          <w:szCs w:val="22"/>
        </w:rPr>
        <w:t>ac</w:t>
      </w:r>
      <w:r>
        <w:rPr>
          <w:spacing w:val="3"/>
          <w:w w:val="110"/>
          <w:sz w:val="22"/>
          <w:szCs w:val="22"/>
        </w:rPr>
        <w:t>h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9"/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nin</w:t>
      </w:r>
      <w:r>
        <w:rPr>
          <w:sz w:val="22"/>
          <w:szCs w:val="22"/>
        </w:rPr>
        <w:t>g</w:t>
      </w:r>
      <w:r>
        <w:rPr>
          <w:spacing w:val="4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</w:t>
      </w:r>
      <w:r>
        <w:rPr>
          <w:spacing w:val="-1"/>
          <w:w w:val="109"/>
          <w:sz w:val="22"/>
          <w:szCs w:val="22"/>
        </w:rPr>
        <w:t>l</w:t>
      </w:r>
      <w:r>
        <w:rPr>
          <w:w w:val="109"/>
          <w:sz w:val="22"/>
          <w:szCs w:val="22"/>
        </w:rPr>
        <w:t>g</w:t>
      </w:r>
      <w:r>
        <w:rPr>
          <w:spacing w:val="1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r</w:t>
      </w:r>
      <w:r>
        <w:rPr>
          <w:spacing w:val="2"/>
          <w:w w:val="109"/>
          <w:sz w:val="22"/>
          <w:szCs w:val="22"/>
        </w:rPr>
        <w:t>i</w:t>
      </w:r>
      <w:r>
        <w:rPr>
          <w:spacing w:val="-4"/>
          <w:w w:val="109"/>
          <w:sz w:val="22"/>
          <w:szCs w:val="22"/>
        </w:rPr>
        <w:t>t</w:t>
      </w:r>
      <w:r>
        <w:rPr>
          <w:spacing w:val="2"/>
          <w:w w:val="109"/>
          <w:sz w:val="22"/>
          <w:szCs w:val="22"/>
        </w:rPr>
        <w:t>h</w:t>
      </w:r>
      <w:r>
        <w:rPr>
          <w:spacing w:val="-1"/>
          <w:w w:val="109"/>
          <w:sz w:val="22"/>
          <w:szCs w:val="22"/>
        </w:rPr>
        <w:t>m</w:t>
      </w:r>
      <w:r>
        <w:rPr>
          <w:w w:val="109"/>
          <w:sz w:val="22"/>
          <w:szCs w:val="22"/>
        </w:rPr>
        <w:t>s</w:t>
      </w:r>
      <w:r>
        <w:rPr>
          <w:spacing w:val="-24"/>
          <w:w w:val="109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o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ork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2"/>
          <w:w w:val="108"/>
          <w:sz w:val="22"/>
          <w:szCs w:val="22"/>
        </w:rPr>
        <w:t>t</w:t>
      </w:r>
      <w:r>
        <w:rPr>
          <w:spacing w:val="-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g</w:t>
      </w:r>
      <w:r>
        <w:rPr>
          <w:spacing w:val="1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>r</w:t>
      </w:r>
      <w:r>
        <w:rPr>
          <w:spacing w:val="2"/>
          <w:w w:val="108"/>
          <w:sz w:val="22"/>
          <w:szCs w:val="22"/>
        </w:rPr>
        <w:t>i</w:t>
      </w:r>
      <w:r>
        <w:rPr>
          <w:w w:val="108"/>
          <w:sz w:val="22"/>
          <w:szCs w:val="22"/>
        </w:rPr>
        <w:t>cal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y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ge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qui</w:t>
      </w:r>
      <w:r>
        <w:rPr>
          <w:sz w:val="22"/>
          <w:szCs w:val="22"/>
        </w:rPr>
        <w:t xml:space="preserve">re 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nu</w:t>
      </w:r>
      <w:r>
        <w:rPr>
          <w:spacing w:val="-1"/>
          <w:w w:val="105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01"/>
          <w:sz w:val="22"/>
          <w:szCs w:val="22"/>
        </w:rPr>
        <w:t xml:space="preserve">al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w w:val="104"/>
          <w:sz w:val="22"/>
          <w:szCs w:val="22"/>
        </w:rPr>
        <w:t>s.</w:t>
      </w:r>
    </w:p>
    <w:p w:rsidR="00DF799F" w:rsidRDefault="001F7B72">
      <w:pPr>
        <w:spacing w:before="4"/>
        <w:ind w:left="461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112"/>
          <w:sz w:val="22"/>
          <w:szCs w:val="22"/>
        </w:rPr>
        <w:t>-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ot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g: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ral</w:t>
      </w:r>
      <w:r>
        <w:rPr>
          <w:spacing w:val="4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2"/>
          <w:w w:val="108"/>
          <w:sz w:val="22"/>
          <w:szCs w:val="22"/>
        </w:rPr>
        <w:t>t</w:t>
      </w:r>
      <w:r>
        <w:rPr>
          <w:spacing w:val="-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g</w:t>
      </w:r>
      <w:r>
        <w:rPr>
          <w:spacing w:val="1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>r</w:t>
      </w:r>
      <w:r>
        <w:rPr>
          <w:spacing w:val="2"/>
          <w:w w:val="108"/>
          <w:sz w:val="22"/>
          <w:szCs w:val="22"/>
        </w:rPr>
        <w:t>i</w:t>
      </w:r>
      <w:r>
        <w:rPr>
          <w:w w:val="108"/>
          <w:sz w:val="22"/>
          <w:szCs w:val="22"/>
        </w:rPr>
        <w:t>cal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c</w:t>
      </w:r>
      <w:r>
        <w:rPr>
          <w:spacing w:val="-7"/>
          <w:sz w:val="22"/>
          <w:szCs w:val="22"/>
        </w:rPr>
        <w:t>l</w:t>
      </w:r>
      <w:r>
        <w:rPr>
          <w:spacing w:val="2"/>
          <w:sz w:val="22"/>
          <w:szCs w:val="22"/>
        </w:rPr>
        <w:t>ud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's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',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5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z w:val="22"/>
          <w:szCs w:val="22"/>
        </w:rPr>
        <w:t>',</w:t>
      </w:r>
    </w:p>
    <w:p w:rsidR="00DF799F" w:rsidRDefault="00DF799F">
      <w:pPr>
        <w:spacing w:before="3" w:line="140" w:lineRule="exact"/>
        <w:rPr>
          <w:sz w:val="14"/>
          <w:szCs w:val="14"/>
        </w:rPr>
      </w:pPr>
    </w:p>
    <w:p w:rsidR="00DF799F" w:rsidRDefault="001F7B72">
      <w:pPr>
        <w:spacing w:line="376" w:lineRule="auto"/>
        <w:ind w:left="821" w:right="124"/>
        <w:rPr>
          <w:sz w:val="22"/>
          <w:szCs w:val="22"/>
        </w:rPr>
      </w:pPr>
      <w:r>
        <w:rPr>
          <w:w w:val="97"/>
          <w:sz w:val="22"/>
          <w:szCs w:val="22"/>
        </w:rPr>
        <w:t>'</w:t>
      </w:r>
      <w:proofErr w:type="gramStart"/>
      <w:r>
        <w:rPr>
          <w:spacing w:val="2"/>
          <w:w w:val="97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',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v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'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2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v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t</w:t>
      </w:r>
      <w:r>
        <w:rPr>
          <w:spacing w:val="-7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z w:val="22"/>
          <w:szCs w:val="22"/>
        </w:rPr>
        <w:t xml:space="preserve"> a</w:t>
      </w:r>
      <w:r>
        <w:rPr>
          <w:spacing w:val="13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t</w:t>
      </w:r>
      <w:r>
        <w:rPr>
          <w:spacing w:val="-8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bin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</w:t>
      </w:r>
      <w:r>
        <w:rPr>
          <w:spacing w:val="14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spacing w:val="-2"/>
          <w:w w:val="114"/>
          <w:sz w:val="22"/>
          <w:szCs w:val="22"/>
        </w:rPr>
        <w:t>-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ot</w:t>
      </w:r>
      <w:r>
        <w:rPr>
          <w:spacing w:val="-3"/>
          <w:w w:val="114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d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q</w:t>
      </w:r>
      <w:r>
        <w:rPr>
          <w:spacing w:val="2"/>
          <w:w w:val="111"/>
          <w:sz w:val="22"/>
          <w:szCs w:val="22"/>
        </w:rPr>
        <w:t>u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cr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s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tu</w:t>
      </w:r>
      <w:r>
        <w:rPr>
          <w:w w:val="114"/>
          <w:sz w:val="22"/>
          <w:szCs w:val="22"/>
        </w:rPr>
        <w:t>re</w:t>
      </w:r>
      <w:r>
        <w:rPr>
          <w:spacing w:val="-8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ach</w:t>
      </w:r>
      <w:r>
        <w:rPr>
          <w:spacing w:val="5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</w:t>
      </w:r>
      <w:r>
        <w:rPr>
          <w:spacing w:val="2"/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</w:t>
      </w:r>
      <w:r>
        <w:rPr>
          <w:spacing w:val="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ry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ca</w:t>
      </w:r>
      <w:r>
        <w:rPr>
          <w:spacing w:val="2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ry</w:t>
      </w:r>
      <w:r>
        <w:rPr>
          <w:spacing w:val="-24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n</w:t>
      </w:r>
      <w:r>
        <w:rPr>
          <w:spacing w:val="7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-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ot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o </w:t>
      </w:r>
      <w:r>
        <w:rPr>
          <w:spacing w:val="1"/>
          <w:w w:val="115"/>
          <w:sz w:val="22"/>
          <w:szCs w:val="22"/>
        </w:rPr>
        <w:t>p</w:t>
      </w:r>
      <w:r>
        <w:rPr>
          <w:w w:val="115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v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t</w:t>
      </w:r>
      <w:r>
        <w:rPr>
          <w:spacing w:val="-18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g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3"/>
          <w:sz w:val="22"/>
          <w:szCs w:val="22"/>
        </w:rPr>
        <w:t>d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al</w:t>
      </w:r>
      <w:r>
        <w:rPr>
          <w:spacing w:val="3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h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p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b</w:t>
      </w:r>
      <w:r>
        <w:rPr>
          <w:spacing w:val="-1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ee</w:t>
      </w:r>
      <w:r>
        <w:rPr>
          <w:w w:val="112"/>
          <w:sz w:val="22"/>
          <w:szCs w:val="22"/>
        </w:rPr>
        <w:t>n</w:t>
      </w:r>
      <w:r>
        <w:rPr>
          <w:spacing w:val="19"/>
          <w:w w:val="112"/>
          <w:sz w:val="22"/>
          <w:szCs w:val="22"/>
        </w:rPr>
        <w:t xml:space="preserve"> </w:t>
      </w:r>
      <w:r>
        <w:rPr>
          <w:spacing w:val="-4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e</w:t>
      </w:r>
      <w:r>
        <w:rPr>
          <w:spacing w:val="9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ca</w:t>
      </w:r>
      <w:r>
        <w:rPr>
          <w:spacing w:val="1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g</w:t>
      </w:r>
      <w:r>
        <w:rPr>
          <w:spacing w:val="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r</w:t>
      </w:r>
      <w:r>
        <w:rPr>
          <w:spacing w:val="2"/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s,</w:t>
      </w:r>
      <w:r>
        <w:rPr>
          <w:spacing w:val="-2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 xml:space="preserve">t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ad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1"/>
          <w:w w:val="110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4"/>
          <w:sz w:val="22"/>
          <w:szCs w:val="22"/>
        </w:rPr>
        <w:t>s.</w:t>
      </w:r>
    </w:p>
    <w:p w:rsidR="00DF799F" w:rsidRDefault="001F7B72">
      <w:pPr>
        <w:spacing w:before="4" w:line="377" w:lineRule="auto"/>
        <w:ind w:left="821" w:right="296" w:hanging="360"/>
        <w:rPr>
          <w:sz w:val="22"/>
          <w:szCs w:val="22"/>
        </w:rPr>
        <w:sectPr w:rsidR="00DF799F">
          <w:headerReference w:type="default" r:id="rId13"/>
          <w:pgSz w:w="12240" w:h="15840"/>
          <w:pgMar w:top="660" w:right="1420" w:bottom="280" w:left="1340" w:header="0" w:footer="0" w:gutter="0"/>
          <w:cols w:space="720"/>
        </w:sect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e</w:t>
      </w:r>
      <w:r>
        <w:rPr>
          <w:spacing w:val="8"/>
          <w:w w:val="112"/>
          <w:sz w:val="22"/>
          <w:szCs w:val="22"/>
        </w:rPr>
        <w:t xml:space="preserve"> </w:t>
      </w:r>
      <w:r>
        <w:rPr>
          <w:spacing w:val="3"/>
          <w:w w:val="112"/>
          <w:sz w:val="22"/>
          <w:szCs w:val="22"/>
        </w:rPr>
        <w:t>D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a:</w:t>
      </w:r>
      <w:r>
        <w:rPr>
          <w:spacing w:val="-22"/>
          <w:w w:val="1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Nu</w:t>
      </w:r>
      <w:r>
        <w:rPr>
          <w:spacing w:val="-1"/>
          <w:sz w:val="22"/>
          <w:szCs w:val="22"/>
        </w:rPr>
        <w:t>me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53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sca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i</w:t>
      </w:r>
      <w:r>
        <w:rPr>
          <w:spacing w:val="8"/>
          <w:sz w:val="22"/>
          <w:szCs w:val="22"/>
        </w:rPr>
        <w:t>n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x</w:t>
      </w:r>
      <w:r>
        <w:rPr>
          <w:spacing w:val="40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w w:val="108"/>
          <w:sz w:val="22"/>
          <w:szCs w:val="22"/>
        </w:rPr>
        <w:t>or</w:t>
      </w:r>
      <w:r>
        <w:rPr>
          <w:spacing w:val="-1"/>
          <w:w w:val="108"/>
          <w:sz w:val="22"/>
          <w:szCs w:val="22"/>
        </w:rPr>
        <w:t>m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02"/>
          <w:sz w:val="22"/>
          <w:szCs w:val="22"/>
        </w:rPr>
        <w:t>z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1"/>
          <w:w w:val="113"/>
          <w:sz w:val="22"/>
          <w:szCs w:val="22"/>
        </w:rPr>
        <w:t>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2"/>
          <w:w w:val="113"/>
          <w:sz w:val="22"/>
          <w:szCs w:val="22"/>
        </w:rPr>
        <w:t>f</w:t>
      </w:r>
      <w:r>
        <w:rPr>
          <w:w w:val="113"/>
          <w:sz w:val="22"/>
          <w:szCs w:val="22"/>
        </w:rPr>
        <w:t>or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d</w:t>
      </w:r>
      <w:r>
        <w:rPr>
          <w:spacing w:val="-22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e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-2"/>
          <w:w w:val="116"/>
          <w:sz w:val="22"/>
          <w:szCs w:val="22"/>
        </w:rPr>
        <w:t>f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tu</w:t>
      </w:r>
      <w:r>
        <w:rPr>
          <w:w w:val="116"/>
          <w:sz w:val="22"/>
          <w:szCs w:val="22"/>
        </w:rPr>
        <w:t>r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s</w:t>
      </w:r>
      <w:r>
        <w:rPr>
          <w:spacing w:val="-24"/>
          <w:w w:val="116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o</w:t>
      </w:r>
      <w:r>
        <w:rPr>
          <w:spacing w:val="-4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v</w:t>
      </w:r>
      <w:r>
        <w:rPr>
          <w:spacing w:val="-1"/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1"/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d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07"/>
          <w:sz w:val="22"/>
          <w:szCs w:val="22"/>
        </w:rPr>
        <w:t>a</w:t>
      </w:r>
      <w:r>
        <w:rPr>
          <w:spacing w:val="1"/>
          <w:w w:val="107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9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spacing w:before="11"/>
        <w:ind w:left="101"/>
        <w:rPr>
          <w:sz w:val="44"/>
          <w:szCs w:val="44"/>
        </w:rPr>
      </w:pPr>
      <w:r>
        <w:rPr>
          <w:b/>
          <w:sz w:val="44"/>
          <w:szCs w:val="44"/>
        </w:rPr>
        <w:t>4.</w:t>
      </w:r>
      <w:r>
        <w:rPr>
          <w:b/>
          <w:spacing w:val="25"/>
          <w:sz w:val="44"/>
          <w:szCs w:val="44"/>
        </w:rPr>
        <w:t xml:space="preserve"> </w:t>
      </w:r>
      <w:r>
        <w:rPr>
          <w:b/>
          <w:w w:val="107"/>
          <w:sz w:val="44"/>
          <w:szCs w:val="44"/>
        </w:rPr>
        <w:t>Mod</w:t>
      </w:r>
      <w:r>
        <w:rPr>
          <w:b/>
          <w:spacing w:val="1"/>
          <w:w w:val="107"/>
          <w:sz w:val="44"/>
          <w:szCs w:val="44"/>
        </w:rPr>
        <w:t>e</w:t>
      </w:r>
      <w:r>
        <w:rPr>
          <w:b/>
          <w:w w:val="90"/>
          <w:sz w:val="44"/>
          <w:szCs w:val="44"/>
        </w:rPr>
        <w:t>l</w:t>
      </w:r>
      <w:r>
        <w:rPr>
          <w:b/>
          <w:spacing w:val="-1"/>
          <w:w w:val="90"/>
          <w:sz w:val="44"/>
          <w:szCs w:val="44"/>
        </w:rPr>
        <w:t>i</w:t>
      </w:r>
      <w:r>
        <w:rPr>
          <w:b/>
          <w:spacing w:val="1"/>
          <w:w w:val="101"/>
          <w:sz w:val="44"/>
          <w:szCs w:val="44"/>
        </w:rPr>
        <w:t>n</w:t>
      </w:r>
      <w:r>
        <w:rPr>
          <w:b/>
          <w:w w:val="105"/>
          <w:sz w:val="44"/>
          <w:szCs w:val="44"/>
        </w:rPr>
        <w:t>g</w:t>
      </w:r>
    </w:p>
    <w:p w:rsidR="00DF799F" w:rsidRDefault="00DF799F">
      <w:pPr>
        <w:spacing w:line="200" w:lineRule="exact"/>
      </w:pPr>
    </w:p>
    <w:p w:rsidR="00DF799F" w:rsidRDefault="00DF799F">
      <w:pPr>
        <w:spacing w:before="14" w:line="220" w:lineRule="exact"/>
        <w:rPr>
          <w:sz w:val="22"/>
          <w:szCs w:val="22"/>
        </w:rPr>
      </w:pPr>
    </w:p>
    <w:p w:rsidR="00DF799F" w:rsidRDefault="001F7B72">
      <w:pPr>
        <w:spacing w:line="375" w:lineRule="auto"/>
        <w:ind w:left="101" w:right="815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p</w:t>
      </w:r>
      <w:r>
        <w:rPr>
          <w:w w:val="115"/>
          <w:sz w:val="22"/>
          <w:szCs w:val="22"/>
        </w:rPr>
        <w:t>o</w:t>
      </w:r>
      <w:r>
        <w:rPr>
          <w:spacing w:val="-3"/>
          <w:w w:val="115"/>
          <w:sz w:val="22"/>
          <w:szCs w:val="22"/>
        </w:rPr>
        <w:t>i</w:t>
      </w:r>
      <w:r>
        <w:rPr>
          <w:spacing w:val="2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t</w:t>
      </w:r>
      <w:r>
        <w:rPr>
          <w:spacing w:val="-27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at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3"/>
          <w:w w:val="115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a</w:t>
      </w:r>
      <w:r>
        <w:rPr>
          <w:spacing w:val="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as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t</w:t>
      </w:r>
      <w:r>
        <w:rPr>
          <w:spacing w:val="-1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6"/>
          <w:w w:val="105"/>
          <w:sz w:val="22"/>
          <w:szCs w:val="22"/>
        </w:rPr>
        <w:t>m</w:t>
      </w:r>
      <w:r>
        <w:rPr>
          <w:spacing w:val="2"/>
          <w:w w:val="112"/>
          <w:sz w:val="22"/>
          <w:szCs w:val="22"/>
        </w:rPr>
        <w:t>b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6"/>
          <w:w w:val="113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</w:t>
      </w:r>
      <w:r>
        <w:rPr>
          <w:spacing w:val="2"/>
          <w:sz w:val="22"/>
          <w:szCs w:val="22"/>
        </w:rPr>
        <w:t>4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>%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b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"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n</w:t>
      </w:r>
      <w:r>
        <w:rPr>
          <w:spacing w:val="-2"/>
          <w:w w:val="94"/>
          <w:sz w:val="22"/>
          <w:szCs w:val="22"/>
        </w:rPr>
        <w:t>.</w:t>
      </w:r>
      <w:r>
        <w:rPr>
          <w:w w:val="90"/>
          <w:sz w:val="22"/>
          <w:szCs w:val="22"/>
        </w:rPr>
        <w:t>"</w:t>
      </w:r>
    </w:p>
    <w:p w:rsidR="00DF799F" w:rsidRDefault="00DF799F">
      <w:pPr>
        <w:spacing w:before="10" w:line="160" w:lineRule="exact"/>
        <w:rPr>
          <w:sz w:val="16"/>
          <w:szCs w:val="16"/>
        </w:rPr>
      </w:pPr>
    </w:p>
    <w:p w:rsidR="00DF799F" w:rsidRDefault="001F7B72">
      <w:pPr>
        <w:spacing w:line="374" w:lineRule="auto"/>
        <w:ind w:left="101" w:right="700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proofErr w:type="spellStart"/>
      <w:r>
        <w:rPr>
          <w:spacing w:val="2"/>
          <w:w w:val="84"/>
          <w:sz w:val="22"/>
          <w:szCs w:val="22"/>
        </w:rPr>
        <w:t>L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g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spacing w:val="2"/>
          <w:w w:val="94"/>
          <w:sz w:val="22"/>
          <w:szCs w:val="22"/>
        </w:rPr>
        <w:t>R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gre</w:t>
      </w:r>
      <w:r>
        <w:rPr>
          <w:spacing w:val="-1"/>
          <w:w w:val="110"/>
          <w:sz w:val="22"/>
          <w:szCs w:val="22"/>
        </w:rPr>
        <w:t>s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19"/>
          <w:sz w:val="22"/>
          <w:szCs w:val="22"/>
        </w:rPr>
        <w:t>t</w:t>
      </w:r>
      <w:r>
        <w:rPr>
          <w:w w:val="119"/>
          <w:sz w:val="22"/>
          <w:szCs w:val="22"/>
        </w:rPr>
        <w:t>o</w:t>
      </w:r>
      <w:r>
        <w:rPr>
          <w:spacing w:val="-11"/>
          <w:w w:val="119"/>
          <w:sz w:val="22"/>
          <w:szCs w:val="22"/>
        </w:rPr>
        <w:t xml:space="preserve"> </w:t>
      </w:r>
      <w:r>
        <w:rPr>
          <w:spacing w:val="-5"/>
          <w:w w:val="11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9"/>
          <w:sz w:val="22"/>
          <w:szCs w:val="22"/>
        </w:rPr>
        <w:t>st</w:t>
      </w:r>
      <w:r>
        <w:rPr>
          <w:spacing w:val="-5"/>
          <w:w w:val="1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os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n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3"/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r</w:t>
      </w:r>
      <w:r>
        <w:rPr>
          <w:spacing w:val="2"/>
          <w:w w:val="112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w w:val="112"/>
          <w:sz w:val="22"/>
          <w:szCs w:val="22"/>
        </w:rPr>
        <w:t xml:space="preserve">d </w:t>
      </w:r>
      <w:r>
        <w:rPr>
          <w:spacing w:val="1"/>
          <w:w w:val="109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-2"/>
          <w:w w:val="109"/>
          <w:sz w:val="22"/>
          <w:szCs w:val="22"/>
        </w:rPr>
        <w:t>f</w:t>
      </w:r>
      <w:r>
        <w:rPr>
          <w:w w:val="109"/>
          <w:sz w:val="22"/>
          <w:szCs w:val="22"/>
        </w:rPr>
        <w:t>orm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n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4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so</w:t>
      </w:r>
      <w:r>
        <w:rPr>
          <w:spacing w:val="1"/>
          <w:w w:val="112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c</w:t>
      </w:r>
      <w:r>
        <w:rPr>
          <w:spacing w:val="-4"/>
          <w:w w:val="109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proofErr w:type="spellStart"/>
      <w:r>
        <w:rPr>
          <w:spacing w:val="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a</w:t>
      </w:r>
      <w:r>
        <w:rPr>
          <w:spacing w:val="3"/>
          <w:w w:val="108"/>
          <w:sz w:val="22"/>
          <w:szCs w:val="22"/>
        </w:rPr>
        <w:t>n</w:t>
      </w:r>
      <w:r>
        <w:rPr>
          <w:spacing w:val="2"/>
          <w:w w:val="108"/>
          <w:sz w:val="22"/>
          <w:szCs w:val="22"/>
        </w:rPr>
        <w:t>d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w w:val="108"/>
          <w:sz w:val="22"/>
          <w:szCs w:val="22"/>
        </w:rPr>
        <w:t>F</w:t>
      </w:r>
      <w:r>
        <w:rPr>
          <w:spacing w:val="1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>r</w:t>
      </w:r>
      <w:r>
        <w:rPr>
          <w:spacing w:val="-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s</w:t>
      </w:r>
      <w:r>
        <w:rPr>
          <w:spacing w:val="1"/>
          <w:w w:val="108"/>
          <w:sz w:val="22"/>
          <w:szCs w:val="22"/>
        </w:rPr>
        <w:t>t</w:t>
      </w:r>
      <w:proofErr w:type="spellEnd"/>
      <w:r>
        <w:rPr>
          <w:w w:val="108"/>
          <w:sz w:val="22"/>
          <w:szCs w:val="22"/>
        </w:rPr>
        <w:t>,</w:t>
      </w:r>
      <w:r>
        <w:rPr>
          <w:spacing w:val="-7"/>
          <w:w w:val="10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ee</w:t>
      </w:r>
      <w:r>
        <w:rPr>
          <w:w w:val="113"/>
          <w:sz w:val="22"/>
          <w:szCs w:val="22"/>
        </w:rPr>
        <w:t>s,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spacing w:val="2"/>
          <w:w w:val="89"/>
          <w:sz w:val="22"/>
          <w:szCs w:val="22"/>
        </w:rPr>
        <w:t>X</w:t>
      </w:r>
      <w:r>
        <w:rPr>
          <w:spacing w:val="-1"/>
          <w:w w:val="101"/>
          <w:sz w:val="22"/>
          <w:szCs w:val="22"/>
        </w:rPr>
        <w:t>G</w:t>
      </w:r>
      <w:r>
        <w:rPr>
          <w:spacing w:val="-2"/>
          <w:w w:val="97"/>
          <w:sz w:val="22"/>
          <w:szCs w:val="22"/>
        </w:rPr>
        <w:t>B</w:t>
      </w:r>
      <w:r>
        <w:rPr>
          <w:w w:val="115"/>
          <w:sz w:val="22"/>
          <w:szCs w:val="22"/>
        </w:rPr>
        <w:t>oos</w:t>
      </w:r>
      <w:r>
        <w:rPr>
          <w:spacing w:val="1"/>
          <w:w w:val="115"/>
          <w:sz w:val="22"/>
          <w:szCs w:val="22"/>
        </w:rPr>
        <w:t>t</w:t>
      </w:r>
      <w:proofErr w:type="spellEnd"/>
      <w:r>
        <w:rPr>
          <w:w w:val="94"/>
          <w:sz w:val="22"/>
          <w:szCs w:val="22"/>
        </w:rPr>
        <w:t>.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5" w:line="260" w:lineRule="exact"/>
        <w:rPr>
          <w:sz w:val="26"/>
          <w:szCs w:val="26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4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1</w:t>
      </w:r>
      <w:r>
        <w:rPr>
          <w:b/>
          <w:spacing w:val="41"/>
          <w:sz w:val="30"/>
          <w:szCs w:val="30"/>
        </w:rPr>
        <w:t xml:space="preserve"> </w:t>
      </w:r>
      <w:proofErr w:type="spellStart"/>
      <w:r>
        <w:rPr>
          <w:b/>
          <w:spacing w:val="-1"/>
          <w:w w:val="78"/>
          <w:sz w:val="30"/>
          <w:szCs w:val="30"/>
        </w:rPr>
        <w:t>L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spacing w:val="1"/>
          <w:w w:val="105"/>
          <w:sz w:val="30"/>
          <w:szCs w:val="30"/>
        </w:rPr>
        <w:t>g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-2"/>
          <w:w w:val="112"/>
          <w:sz w:val="30"/>
          <w:szCs w:val="30"/>
        </w:rPr>
        <w:t>s</w:t>
      </w:r>
      <w:r>
        <w:rPr>
          <w:b/>
          <w:spacing w:val="-1"/>
          <w:w w:val="111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w w:val="96"/>
          <w:sz w:val="30"/>
          <w:szCs w:val="30"/>
        </w:rPr>
        <w:t>c</w:t>
      </w:r>
      <w:r>
        <w:rPr>
          <w:b/>
          <w:spacing w:val="2"/>
          <w:w w:val="96"/>
          <w:sz w:val="30"/>
          <w:szCs w:val="30"/>
        </w:rPr>
        <w:t>R</w:t>
      </w:r>
      <w:r>
        <w:rPr>
          <w:b/>
          <w:w w:val="112"/>
          <w:sz w:val="30"/>
          <w:szCs w:val="30"/>
        </w:rPr>
        <w:t>e</w:t>
      </w:r>
      <w:r>
        <w:rPr>
          <w:b/>
          <w:spacing w:val="1"/>
          <w:w w:val="112"/>
          <w:sz w:val="30"/>
          <w:szCs w:val="30"/>
        </w:rPr>
        <w:t>g</w:t>
      </w:r>
      <w:r>
        <w:rPr>
          <w:b/>
          <w:spacing w:val="-2"/>
          <w:w w:val="84"/>
          <w:sz w:val="30"/>
          <w:szCs w:val="30"/>
        </w:rPr>
        <w:t>r</w:t>
      </w:r>
      <w:r>
        <w:rPr>
          <w:b/>
          <w:w w:val="117"/>
          <w:sz w:val="30"/>
          <w:szCs w:val="30"/>
        </w:rPr>
        <w:t>e</w:t>
      </w:r>
      <w:r>
        <w:rPr>
          <w:b/>
          <w:spacing w:val="-2"/>
          <w:w w:val="117"/>
          <w:sz w:val="30"/>
          <w:szCs w:val="30"/>
        </w:rPr>
        <w:t>s</w:t>
      </w:r>
      <w:r>
        <w:rPr>
          <w:b/>
          <w:spacing w:val="-2"/>
          <w:w w:val="112"/>
          <w:sz w:val="30"/>
          <w:szCs w:val="30"/>
        </w:rPr>
        <w:t>s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w w:val="101"/>
          <w:sz w:val="30"/>
          <w:szCs w:val="30"/>
        </w:rPr>
        <w:t>n</w:t>
      </w:r>
      <w:proofErr w:type="spellEnd"/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7" w:lineRule="auto"/>
        <w:ind w:left="101" w:right="325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gre</w:t>
      </w:r>
      <w:r>
        <w:rPr>
          <w:spacing w:val="-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score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74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.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gh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d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, 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15"/>
          <w:sz w:val="22"/>
          <w:szCs w:val="22"/>
        </w:rPr>
        <w:t>ar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p</w:t>
      </w:r>
      <w:r>
        <w:rPr>
          <w:w w:val="110"/>
          <w:sz w:val="22"/>
          <w:szCs w:val="22"/>
        </w:rPr>
        <w:t>o</w:t>
      </w:r>
      <w:r>
        <w:rPr>
          <w:spacing w:val="2"/>
          <w:w w:val="110"/>
          <w:sz w:val="22"/>
          <w:szCs w:val="22"/>
        </w:rPr>
        <w:t>i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o</w:t>
      </w:r>
      <w:r>
        <w:rPr>
          <w:spacing w:val="1"/>
          <w:w w:val="11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 xml:space="preserve">r </w:t>
      </w:r>
      <w:r>
        <w:rPr>
          <w:spacing w:val="-1"/>
          <w:w w:val="105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4" w:line="160" w:lineRule="exact"/>
        <w:rPr>
          <w:sz w:val="16"/>
          <w:szCs w:val="16"/>
        </w:rPr>
      </w:pPr>
    </w:p>
    <w:p w:rsidR="00DF799F" w:rsidRDefault="001F7B72">
      <w:pPr>
        <w:spacing w:line="374" w:lineRule="auto"/>
        <w:ind w:left="101" w:right="253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</w:t>
      </w:r>
      <w:r>
        <w:rPr>
          <w:spacing w:val="2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2"/>
          <w:w w:val="115"/>
          <w:sz w:val="22"/>
          <w:szCs w:val="22"/>
        </w:rPr>
        <w:t>h</w:t>
      </w:r>
      <w:r>
        <w:rPr>
          <w:spacing w:val="-6"/>
          <w:w w:val="115"/>
          <w:sz w:val="22"/>
          <w:szCs w:val="22"/>
        </w:rPr>
        <w:t>o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26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5"/>
          <w:w w:val="115"/>
          <w:sz w:val="22"/>
          <w:szCs w:val="22"/>
        </w:rPr>
        <w:t>a</w:t>
      </w:r>
      <w:r>
        <w:rPr>
          <w:w w:val="115"/>
          <w:sz w:val="22"/>
          <w:szCs w:val="22"/>
        </w:rPr>
        <w:t>t</w:t>
      </w:r>
      <w:r>
        <w:rPr>
          <w:spacing w:val="3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>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 xml:space="preserve">s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-4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corr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ct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4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f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n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an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9" w:lineRule="auto"/>
        <w:ind w:left="101" w:right="217"/>
        <w:rPr>
          <w:sz w:val="22"/>
          <w:szCs w:val="22"/>
        </w:rPr>
      </w:pP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ccor</w:t>
      </w:r>
      <w:r>
        <w:rPr>
          <w:spacing w:val="2"/>
          <w:sz w:val="22"/>
          <w:szCs w:val="22"/>
        </w:rPr>
        <w:t>di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re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2"/>
          <w:sz w:val="22"/>
          <w:szCs w:val="22"/>
        </w:rPr>
        <w:t xml:space="preserve">op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r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e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6"/>
          <w:sz w:val="22"/>
          <w:szCs w:val="22"/>
        </w:rPr>
        <w:t>or</w:t>
      </w:r>
      <w:r>
        <w:rPr>
          <w:spacing w:val="1"/>
          <w:w w:val="116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5" w:line="100" w:lineRule="exact"/>
        <w:rPr>
          <w:sz w:val="11"/>
          <w:szCs w:val="11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4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D</w:t>
      </w:r>
      <w:r>
        <w:rPr>
          <w:b/>
          <w:sz w:val="30"/>
          <w:szCs w:val="30"/>
        </w:rPr>
        <w:t>ec</w:t>
      </w:r>
      <w:r>
        <w:rPr>
          <w:b/>
          <w:spacing w:val="-1"/>
          <w:sz w:val="30"/>
          <w:szCs w:val="30"/>
        </w:rPr>
        <w:t>i</w:t>
      </w:r>
      <w:r>
        <w:rPr>
          <w:b/>
          <w:spacing w:val="-2"/>
          <w:sz w:val="30"/>
          <w:szCs w:val="30"/>
        </w:rPr>
        <w:t>s</w:t>
      </w:r>
      <w:r>
        <w:rPr>
          <w:b/>
          <w:spacing w:val="-1"/>
          <w:sz w:val="30"/>
          <w:szCs w:val="30"/>
        </w:rPr>
        <w:t>i</w:t>
      </w:r>
      <w:r>
        <w:rPr>
          <w:b/>
          <w:spacing w:val="2"/>
          <w:sz w:val="30"/>
          <w:szCs w:val="30"/>
        </w:rPr>
        <w:t>o</w:t>
      </w:r>
      <w:r>
        <w:rPr>
          <w:b/>
          <w:sz w:val="30"/>
          <w:szCs w:val="30"/>
        </w:rPr>
        <w:t>n</w:t>
      </w:r>
      <w:r>
        <w:rPr>
          <w:b/>
          <w:spacing w:val="71"/>
          <w:sz w:val="30"/>
          <w:szCs w:val="30"/>
        </w:rPr>
        <w:t xml:space="preserve"> </w:t>
      </w:r>
      <w:r>
        <w:rPr>
          <w:b/>
          <w:w w:val="87"/>
          <w:sz w:val="30"/>
          <w:szCs w:val="30"/>
        </w:rPr>
        <w:t>T</w:t>
      </w:r>
      <w:r>
        <w:rPr>
          <w:b/>
          <w:spacing w:val="-2"/>
          <w:w w:val="87"/>
          <w:sz w:val="30"/>
          <w:szCs w:val="30"/>
        </w:rPr>
        <w:t>r</w:t>
      </w:r>
      <w:r>
        <w:rPr>
          <w:b/>
          <w:w w:val="118"/>
          <w:sz w:val="30"/>
          <w:szCs w:val="30"/>
        </w:rPr>
        <w:t>ees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77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r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e</w:t>
      </w:r>
      <w:r>
        <w:rPr>
          <w:spacing w:val="-10"/>
          <w:w w:val="1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73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z w:val="22"/>
          <w:szCs w:val="22"/>
        </w:rPr>
        <w:t>ch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3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tt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</w:t>
      </w:r>
      <w:r>
        <w:rPr>
          <w:spacing w:val="9"/>
          <w:w w:val="115"/>
          <w:sz w:val="22"/>
          <w:szCs w:val="22"/>
        </w:rPr>
        <w:t xml:space="preserve"> 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an</w:t>
      </w:r>
      <w:r>
        <w:rPr>
          <w:spacing w:val="-9"/>
          <w:w w:val="11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7" w:lineRule="auto"/>
        <w:ind w:left="101" w:right="253"/>
        <w:rPr>
          <w:sz w:val="22"/>
          <w:szCs w:val="22"/>
        </w:rPr>
        <w:sectPr w:rsidR="00DF799F">
          <w:headerReference w:type="default" r:id="rId14"/>
          <w:pgSz w:w="12240" w:h="15840"/>
          <w:pgMar w:top="1480" w:right="1460" w:bottom="280" w:left="1340" w:header="0" w:footer="0" w:gutter="0"/>
          <w:cols w:space="720"/>
        </w:sect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</w:t>
      </w:r>
      <w:r>
        <w:rPr>
          <w:spacing w:val="2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2"/>
          <w:w w:val="115"/>
          <w:sz w:val="22"/>
          <w:szCs w:val="22"/>
        </w:rPr>
        <w:t>h</w:t>
      </w:r>
      <w:r>
        <w:rPr>
          <w:spacing w:val="-6"/>
          <w:w w:val="115"/>
          <w:sz w:val="22"/>
          <w:szCs w:val="22"/>
        </w:rPr>
        <w:t>o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26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5"/>
          <w:w w:val="115"/>
          <w:sz w:val="22"/>
          <w:szCs w:val="22"/>
        </w:rPr>
        <w:t>a</w:t>
      </w:r>
      <w:r>
        <w:rPr>
          <w:w w:val="115"/>
          <w:sz w:val="22"/>
          <w:szCs w:val="22"/>
        </w:rPr>
        <w:t>t</w:t>
      </w:r>
      <w:r>
        <w:rPr>
          <w:spacing w:val="3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>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 xml:space="preserve">s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-4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corr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ct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4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f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n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an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1F7B72">
      <w:pPr>
        <w:spacing w:before="75" w:line="374" w:lineRule="auto"/>
        <w:ind w:left="101" w:right="114"/>
        <w:rPr>
          <w:sz w:val="22"/>
          <w:szCs w:val="22"/>
        </w:rPr>
      </w:pPr>
      <w:r>
        <w:rPr>
          <w:spacing w:val="1"/>
          <w:sz w:val="22"/>
          <w:szCs w:val="22"/>
        </w:rPr>
        <w:lastRenderedPageBreak/>
        <w:t>A</w:t>
      </w:r>
      <w:r>
        <w:rPr>
          <w:sz w:val="22"/>
          <w:szCs w:val="22"/>
        </w:rPr>
        <w:t>ccor</w:t>
      </w:r>
      <w:r>
        <w:rPr>
          <w:spacing w:val="2"/>
          <w:sz w:val="22"/>
          <w:szCs w:val="22"/>
        </w:rPr>
        <w:t>di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proofErr w:type="spellStart"/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85"/>
          <w:sz w:val="22"/>
          <w:szCs w:val="22"/>
        </w:rPr>
        <w:t>l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e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op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6"/>
          <w:sz w:val="22"/>
          <w:szCs w:val="22"/>
        </w:rPr>
        <w:t>or</w:t>
      </w:r>
      <w:r>
        <w:rPr>
          <w:spacing w:val="1"/>
          <w:w w:val="116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1" w:line="180" w:lineRule="exact"/>
        <w:rPr>
          <w:sz w:val="18"/>
          <w:szCs w:val="18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4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3</w:t>
      </w:r>
      <w:r>
        <w:rPr>
          <w:b/>
          <w:spacing w:val="43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R</w:t>
      </w:r>
      <w:r>
        <w:rPr>
          <w:b/>
          <w:spacing w:val="-2"/>
          <w:sz w:val="30"/>
          <w:szCs w:val="30"/>
        </w:rPr>
        <w:t>a</w:t>
      </w:r>
      <w:r>
        <w:rPr>
          <w:b/>
          <w:sz w:val="30"/>
          <w:szCs w:val="30"/>
        </w:rPr>
        <w:t>nd</w:t>
      </w:r>
      <w:r>
        <w:rPr>
          <w:b/>
          <w:spacing w:val="3"/>
          <w:sz w:val="30"/>
          <w:szCs w:val="30"/>
        </w:rPr>
        <w:t>o</w:t>
      </w:r>
      <w:r>
        <w:rPr>
          <w:b/>
          <w:sz w:val="30"/>
          <w:szCs w:val="30"/>
        </w:rPr>
        <w:t xml:space="preserve">m </w:t>
      </w:r>
      <w:r>
        <w:rPr>
          <w:b/>
          <w:spacing w:val="-5"/>
          <w:w w:val="92"/>
          <w:sz w:val="30"/>
          <w:szCs w:val="30"/>
        </w:rPr>
        <w:t>F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spacing w:val="-2"/>
          <w:w w:val="84"/>
          <w:sz w:val="30"/>
          <w:szCs w:val="30"/>
        </w:rPr>
        <w:t>r</w:t>
      </w:r>
      <w:r>
        <w:rPr>
          <w:b/>
          <w:w w:val="117"/>
          <w:sz w:val="30"/>
          <w:szCs w:val="30"/>
        </w:rPr>
        <w:t>e</w:t>
      </w:r>
      <w:r>
        <w:rPr>
          <w:b/>
          <w:spacing w:val="-2"/>
          <w:w w:val="117"/>
          <w:sz w:val="30"/>
          <w:szCs w:val="30"/>
        </w:rPr>
        <w:t>s</w:t>
      </w:r>
      <w:r>
        <w:rPr>
          <w:b/>
          <w:w w:val="111"/>
          <w:sz w:val="30"/>
          <w:szCs w:val="30"/>
        </w:rPr>
        <w:t>t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511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ra</w:t>
      </w:r>
      <w:r>
        <w:rPr>
          <w:spacing w:val="3"/>
          <w:w w:val="111"/>
          <w:sz w:val="22"/>
          <w:szCs w:val="22"/>
        </w:rPr>
        <w:t>n</w:t>
      </w:r>
      <w:r>
        <w:rPr>
          <w:spacing w:val="2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om</w:t>
      </w:r>
      <w:r>
        <w:rPr>
          <w:spacing w:val="-15"/>
          <w:w w:val="111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or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st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74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bu</w:t>
      </w:r>
      <w:r>
        <w:rPr>
          <w:w w:val="115"/>
          <w:sz w:val="22"/>
          <w:szCs w:val="22"/>
        </w:rPr>
        <w:t>t</w:t>
      </w:r>
      <w:r>
        <w:rPr>
          <w:spacing w:val="-7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5"/>
          <w:w w:val="111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scor</w:t>
      </w:r>
      <w:r>
        <w:rPr>
          <w:spacing w:val="-1"/>
          <w:w w:val="112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7" w:lineRule="auto"/>
        <w:ind w:left="101" w:right="133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</w:t>
      </w:r>
      <w:r>
        <w:rPr>
          <w:spacing w:val="2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2"/>
          <w:w w:val="115"/>
          <w:sz w:val="22"/>
          <w:szCs w:val="22"/>
        </w:rPr>
        <w:t>h</w:t>
      </w:r>
      <w:r>
        <w:rPr>
          <w:spacing w:val="-6"/>
          <w:w w:val="115"/>
          <w:sz w:val="22"/>
          <w:szCs w:val="22"/>
        </w:rPr>
        <w:t>o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26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5"/>
          <w:w w:val="115"/>
          <w:sz w:val="22"/>
          <w:szCs w:val="22"/>
        </w:rPr>
        <w:t>a</w:t>
      </w:r>
      <w:r>
        <w:rPr>
          <w:w w:val="115"/>
          <w:sz w:val="22"/>
          <w:szCs w:val="22"/>
        </w:rPr>
        <w:t>t</w:t>
      </w:r>
      <w:r>
        <w:rPr>
          <w:spacing w:val="3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>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 xml:space="preserve">s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-4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4"/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an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corr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ct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4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f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n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an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3" w:line="160" w:lineRule="exact"/>
        <w:rPr>
          <w:sz w:val="16"/>
          <w:szCs w:val="16"/>
        </w:rPr>
      </w:pPr>
    </w:p>
    <w:p w:rsidR="00DF799F" w:rsidRDefault="001F7B72">
      <w:pPr>
        <w:spacing w:line="375" w:lineRule="auto"/>
        <w:ind w:left="101" w:right="349"/>
        <w:rPr>
          <w:sz w:val="22"/>
          <w:szCs w:val="22"/>
        </w:rPr>
      </w:pP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ccor</w:t>
      </w:r>
      <w:r>
        <w:rPr>
          <w:spacing w:val="2"/>
          <w:sz w:val="22"/>
          <w:szCs w:val="22"/>
        </w:rPr>
        <w:t>di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proofErr w:type="spellStart"/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85"/>
          <w:sz w:val="22"/>
          <w:szCs w:val="22"/>
        </w:rPr>
        <w:t>l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e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op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w w:val="111"/>
          <w:sz w:val="22"/>
          <w:szCs w:val="22"/>
        </w:rPr>
        <w:t>m</w:t>
      </w:r>
      <w:r>
        <w:rPr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t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6"/>
          <w:sz w:val="22"/>
          <w:szCs w:val="22"/>
        </w:rPr>
        <w:t>or</w:t>
      </w:r>
      <w:r>
        <w:rPr>
          <w:spacing w:val="1"/>
          <w:w w:val="116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4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4</w:t>
      </w:r>
      <w:r>
        <w:rPr>
          <w:b/>
          <w:spacing w:val="41"/>
          <w:sz w:val="30"/>
          <w:szCs w:val="30"/>
        </w:rPr>
        <w:t xml:space="preserve"> </w:t>
      </w:r>
      <w:proofErr w:type="spellStart"/>
      <w:r>
        <w:rPr>
          <w:b/>
          <w:spacing w:val="-1"/>
          <w:w w:val="92"/>
          <w:sz w:val="30"/>
          <w:szCs w:val="30"/>
        </w:rPr>
        <w:t>X</w:t>
      </w:r>
      <w:r>
        <w:rPr>
          <w:b/>
          <w:spacing w:val="2"/>
          <w:w w:val="93"/>
          <w:sz w:val="30"/>
          <w:szCs w:val="30"/>
        </w:rPr>
        <w:t>G</w:t>
      </w:r>
      <w:r>
        <w:rPr>
          <w:b/>
          <w:spacing w:val="-3"/>
          <w:w w:val="98"/>
          <w:sz w:val="30"/>
          <w:szCs w:val="30"/>
        </w:rPr>
        <w:t>B</w:t>
      </w:r>
      <w:r>
        <w:rPr>
          <w:b/>
          <w:spacing w:val="2"/>
          <w:w w:val="114"/>
          <w:sz w:val="30"/>
          <w:szCs w:val="30"/>
        </w:rPr>
        <w:t>oo</w:t>
      </w:r>
      <w:r>
        <w:rPr>
          <w:b/>
          <w:spacing w:val="-2"/>
          <w:w w:val="112"/>
          <w:sz w:val="30"/>
          <w:szCs w:val="30"/>
        </w:rPr>
        <w:t>s</w:t>
      </w:r>
      <w:r>
        <w:rPr>
          <w:b/>
          <w:w w:val="111"/>
          <w:sz w:val="30"/>
          <w:szCs w:val="30"/>
        </w:rPr>
        <w:t>t</w:t>
      </w:r>
      <w:proofErr w:type="spellEnd"/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9" w:lineRule="auto"/>
        <w:ind w:left="101" w:right="493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77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tt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</w:t>
      </w:r>
      <w:r>
        <w:rPr>
          <w:spacing w:val="9"/>
          <w:w w:val="115"/>
          <w:sz w:val="22"/>
          <w:szCs w:val="22"/>
        </w:rPr>
        <w:t xml:space="preserve"> 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an</w:t>
      </w:r>
      <w:r>
        <w:rPr>
          <w:spacing w:val="-9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w w:val="111"/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bu</w:t>
      </w:r>
      <w:r>
        <w:rPr>
          <w:w w:val="115"/>
          <w:sz w:val="22"/>
          <w:szCs w:val="22"/>
        </w:rPr>
        <w:t>t</w:t>
      </w:r>
      <w:r>
        <w:rPr>
          <w:spacing w:val="-7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d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scor</w:t>
      </w:r>
      <w:r>
        <w:rPr>
          <w:spacing w:val="-1"/>
          <w:w w:val="112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160" w:lineRule="exact"/>
        <w:rPr>
          <w:sz w:val="16"/>
          <w:szCs w:val="16"/>
        </w:rPr>
      </w:pPr>
    </w:p>
    <w:p w:rsidR="00DF799F" w:rsidRDefault="001F7B72">
      <w:pPr>
        <w:spacing w:line="374" w:lineRule="auto"/>
        <w:ind w:left="101" w:right="124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</w:t>
      </w:r>
      <w:r>
        <w:rPr>
          <w:spacing w:val="2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2"/>
          <w:w w:val="115"/>
          <w:sz w:val="22"/>
          <w:szCs w:val="22"/>
        </w:rPr>
        <w:t>h</w:t>
      </w:r>
      <w:r>
        <w:rPr>
          <w:spacing w:val="-6"/>
          <w:w w:val="115"/>
          <w:sz w:val="22"/>
          <w:szCs w:val="22"/>
        </w:rPr>
        <w:t>o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26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5"/>
          <w:w w:val="115"/>
          <w:sz w:val="22"/>
          <w:szCs w:val="22"/>
        </w:rPr>
        <w:t>a</w:t>
      </w:r>
      <w:r>
        <w:rPr>
          <w:w w:val="115"/>
          <w:sz w:val="22"/>
          <w:szCs w:val="22"/>
        </w:rPr>
        <w:t>t</w:t>
      </w:r>
      <w:r>
        <w:rPr>
          <w:spacing w:val="3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>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4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 xml:space="preserve">s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-4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07"/>
          <w:sz w:val="22"/>
          <w:szCs w:val="22"/>
        </w:rPr>
        <w:t>c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corr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ct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4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f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n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an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6"/>
          <w:sz w:val="22"/>
          <w:szCs w:val="22"/>
        </w:rPr>
        <w:t>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9" w:lineRule="auto"/>
        <w:ind w:left="101" w:right="71"/>
        <w:rPr>
          <w:sz w:val="22"/>
          <w:szCs w:val="22"/>
        </w:rPr>
        <w:sectPr w:rsidR="00DF799F">
          <w:headerReference w:type="default" r:id="rId15"/>
          <w:pgSz w:w="12240" w:h="15840"/>
          <w:pgMar w:top="660" w:right="1580" w:bottom="280" w:left="1340" w:header="0" w:footer="0" w:gutter="0"/>
          <w:cols w:space="720"/>
        </w:sectPr>
      </w:pP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ccor</w:t>
      </w:r>
      <w:r>
        <w:rPr>
          <w:spacing w:val="2"/>
          <w:sz w:val="22"/>
          <w:szCs w:val="22"/>
        </w:rPr>
        <w:t>di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al</w:t>
      </w:r>
      <w:r>
        <w:rPr>
          <w:spacing w:val="-7"/>
          <w:w w:val="113"/>
          <w:sz w:val="22"/>
          <w:szCs w:val="22"/>
        </w:rPr>
        <w:t xml:space="preserve"> </w:t>
      </w:r>
      <w:proofErr w:type="spellStart"/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85"/>
          <w:sz w:val="22"/>
          <w:szCs w:val="22"/>
        </w:rPr>
        <w:t>l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nu</w:t>
      </w:r>
      <w:r>
        <w:rPr>
          <w:spacing w:val="-1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me</w:t>
      </w:r>
      <w:r>
        <w:rPr>
          <w:w w:val="110"/>
          <w:sz w:val="22"/>
          <w:szCs w:val="22"/>
        </w:rPr>
        <w:t>ssag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s </w:t>
      </w:r>
      <w:r>
        <w:rPr>
          <w:spacing w:val="57"/>
          <w:w w:val="1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2"/>
          <w:sz w:val="22"/>
          <w:szCs w:val="22"/>
        </w:rPr>
        <w:t xml:space="preserve">op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r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e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6"/>
          <w:sz w:val="22"/>
          <w:szCs w:val="22"/>
        </w:rPr>
        <w:t>or</w:t>
      </w:r>
      <w:r>
        <w:rPr>
          <w:spacing w:val="1"/>
          <w:w w:val="116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10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spacing w:before="11"/>
        <w:ind w:left="101"/>
        <w:rPr>
          <w:sz w:val="44"/>
          <w:szCs w:val="44"/>
        </w:rPr>
      </w:pPr>
      <w:r>
        <w:rPr>
          <w:b/>
          <w:sz w:val="44"/>
          <w:szCs w:val="44"/>
        </w:rPr>
        <w:t>5.Mo</w:t>
      </w:r>
      <w:r>
        <w:rPr>
          <w:b/>
          <w:spacing w:val="2"/>
          <w:sz w:val="44"/>
          <w:szCs w:val="44"/>
        </w:rPr>
        <w:t>d</w:t>
      </w:r>
      <w:r>
        <w:rPr>
          <w:b/>
          <w:sz w:val="44"/>
          <w:szCs w:val="44"/>
        </w:rPr>
        <w:t>el</w:t>
      </w:r>
      <w:r>
        <w:rPr>
          <w:b/>
          <w:spacing w:val="82"/>
          <w:sz w:val="44"/>
          <w:szCs w:val="44"/>
        </w:rPr>
        <w:t xml:space="preserve"> </w:t>
      </w:r>
      <w:r>
        <w:rPr>
          <w:b/>
          <w:spacing w:val="2"/>
          <w:w w:val="86"/>
          <w:sz w:val="44"/>
          <w:szCs w:val="44"/>
        </w:rPr>
        <w:t>E</w:t>
      </w:r>
      <w:r>
        <w:rPr>
          <w:b/>
          <w:spacing w:val="2"/>
          <w:w w:val="105"/>
          <w:sz w:val="44"/>
          <w:szCs w:val="44"/>
        </w:rPr>
        <w:t>v</w:t>
      </w:r>
      <w:r>
        <w:rPr>
          <w:b/>
          <w:spacing w:val="-3"/>
          <w:w w:val="101"/>
          <w:sz w:val="44"/>
          <w:szCs w:val="44"/>
        </w:rPr>
        <w:t>a</w:t>
      </w:r>
      <w:r>
        <w:rPr>
          <w:b/>
          <w:w w:val="97"/>
          <w:sz w:val="44"/>
          <w:szCs w:val="44"/>
        </w:rPr>
        <w:t>l</w:t>
      </w:r>
      <w:r>
        <w:rPr>
          <w:b/>
          <w:spacing w:val="2"/>
          <w:w w:val="97"/>
          <w:sz w:val="44"/>
          <w:szCs w:val="44"/>
        </w:rPr>
        <w:t>u</w:t>
      </w:r>
      <w:r>
        <w:rPr>
          <w:b/>
          <w:spacing w:val="-3"/>
          <w:w w:val="101"/>
          <w:sz w:val="44"/>
          <w:szCs w:val="44"/>
        </w:rPr>
        <w:t>a</w:t>
      </w:r>
      <w:r>
        <w:rPr>
          <w:b/>
          <w:w w:val="108"/>
          <w:sz w:val="44"/>
          <w:szCs w:val="44"/>
        </w:rPr>
        <w:t>ti</w:t>
      </w:r>
      <w:r>
        <w:rPr>
          <w:b/>
          <w:spacing w:val="2"/>
          <w:w w:val="108"/>
          <w:sz w:val="44"/>
          <w:szCs w:val="44"/>
        </w:rPr>
        <w:t>o</w:t>
      </w:r>
      <w:r>
        <w:rPr>
          <w:b/>
          <w:w w:val="101"/>
          <w:sz w:val="44"/>
          <w:szCs w:val="44"/>
        </w:rPr>
        <w:t>n</w:t>
      </w:r>
    </w:p>
    <w:p w:rsidR="00DF799F" w:rsidRDefault="00DF799F">
      <w:pPr>
        <w:spacing w:line="200" w:lineRule="exact"/>
      </w:pPr>
    </w:p>
    <w:p w:rsidR="00DF799F" w:rsidRDefault="00DF799F">
      <w:pPr>
        <w:spacing w:before="20" w:line="220" w:lineRule="exact"/>
        <w:rPr>
          <w:sz w:val="22"/>
          <w:szCs w:val="22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5</w:t>
      </w:r>
      <w:r>
        <w:rPr>
          <w:b/>
          <w:spacing w:val="-2"/>
          <w:sz w:val="30"/>
          <w:szCs w:val="30"/>
        </w:rPr>
        <w:t>.</w:t>
      </w:r>
      <w:r>
        <w:rPr>
          <w:b/>
          <w:sz w:val="30"/>
          <w:szCs w:val="30"/>
        </w:rPr>
        <w:t>1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1"/>
          <w:sz w:val="30"/>
          <w:szCs w:val="30"/>
        </w:rPr>
        <w:t>M</w:t>
      </w:r>
      <w:r>
        <w:rPr>
          <w:b/>
          <w:spacing w:val="2"/>
          <w:w w:val="115"/>
          <w:sz w:val="30"/>
          <w:szCs w:val="30"/>
        </w:rPr>
        <w:t>o</w:t>
      </w:r>
      <w:r>
        <w:rPr>
          <w:b/>
          <w:w w:val="107"/>
          <w:sz w:val="30"/>
          <w:szCs w:val="30"/>
        </w:rPr>
        <w:t>del</w:t>
      </w:r>
      <w:r>
        <w:rPr>
          <w:b/>
          <w:spacing w:val="-2"/>
          <w:w w:val="107"/>
          <w:sz w:val="30"/>
          <w:szCs w:val="30"/>
        </w:rPr>
        <w:t>s</w:t>
      </w:r>
      <w:r>
        <w:rPr>
          <w:b/>
          <w:w w:val="66"/>
          <w:sz w:val="30"/>
          <w:szCs w:val="30"/>
        </w:rPr>
        <w:t>’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pacing w:val="1"/>
          <w:w w:val="91"/>
          <w:sz w:val="30"/>
          <w:szCs w:val="30"/>
        </w:rPr>
        <w:t>C</w:t>
      </w:r>
      <w:r>
        <w:rPr>
          <w:b/>
          <w:spacing w:val="2"/>
          <w:w w:val="115"/>
          <w:sz w:val="30"/>
          <w:szCs w:val="30"/>
        </w:rPr>
        <w:t>o</w:t>
      </w:r>
      <w:r>
        <w:rPr>
          <w:b/>
          <w:spacing w:val="-1"/>
          <w:sz w:val="30"/>
          <w:szCs w:val="30"/>
        </w:rPr>
        <w:t>m</w:t>
      </w:r>
      <w:r>
        <w:rPr>
          <w:b/>
          <w:w w:val="101"/>
          <w:sz w:val="30"/>
          <w:szCs w:val="30"/>
        </w:rPr>
        <w:t>p</w:t>
      </w:r>
      <w:r>
        <w:rPr>
          <w:b/>
          <w:spacing w:val="-3"/>
          <w:w w:val="101"/>
          <w:sz w:val="30"/>
          <w:szCs w:val="30"/>
        </w:rPr>
        <w:t>a</w:t>
      </w:r>
      <w:r>
        <w:rPr>
          <w:b/>
          <w:spacing w:val="-2"/>
          <w:w w:val="84"/>
          <w:sz w:val="30"/>
          <w:szCs w:val="30"/>
        </w:rPr>
        <w:t>r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-2"/>
          <w:w w:val="113"/>
          <w:sz w:val="30"/>
          <w:szCs w:val="30"/>
        </w:rPr>
        <w:t>s</w:t>
      </w:r>
      <w:r>
        <w:rPr>
          <w:b/>
          <w:spacing w:val="2"/>
          <w:w w:val="115"/>
          <w:sz w:val="30"/>
          <w:szCs w:val="30"/>
        </w:rPr>
        <w:t>o</w:t>
      </w:r>
      <w:r>
        <w:rPr>
          <w:b/>
          <w:w w:val="101"/>
          <w:sz w:val="30"/>
          <w:szCs w:val="30"/>
        </w:rPr>
        <w:t>n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5" w:lineRule="auto"/>
        <w:ind w:left="101" w:right="1322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BCl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5"/>
          <w:sz w:val="22"/>
          <w:szCs w:val="22"/>
        </w:rPr>
        <w:t>o</w:t>
      </w:r>
      <w:r>
        <w:rPr>
          <w:spacing w:val="-2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2"/>
          <w:w w:val="94"/>
          <w:sz w:val="22"/>
          <w:szCs w:val="22"/>
        </w:rPr>
        <w:t>R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w w:val="107"/>
          <w:sz w:val="22"/>
          <w:szCs w:val="22"/>
        </w:rPr>
        <w:t>F</w:t>
      </w:r>
      <w:r>
        <w:rPr>
          <w:spacing w:val="1"/>
          <w:w w:val="107"/>
          <w:sz w:val="22"/>
          <w:szCs w:val="22"/>
        </w:rPr>
        <w:t>o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2"/>
          <w:sz w:val="22"/>
          <w:szCs w:val="22"/>
        </w:rPr>
        <w:t>C</w:t>
      </w:r>
      <w:r>
        <w:rPr>
          <w:spacing w:val="-2"/>
          <w:w w:val="85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w w:val="90"/>
          <w:sz w:val="22"/>
          <w:szCs w:val="22"/>
        </w:rPr>
        <w:t xml:space="preserve">, </w:t>
      </w:r>
      <w:proofErr w:type="spellStart"/>
      <w:r>
        <w:rPr>
          <w:spacing w:val="2"/>
          <w:w w:val="84"/>
          <w:sz w:val="22"/>
          <w:szCs w:val="22"/>
        </w:rPr>
        <w:t>L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g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R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gre</w:t>
      </w:r>
      <w:r>
        <w:rPr>
          <w:spacing w:val="-1"/>
          <w:w w:val="110"/>
          <w:sz w:val="22"/>
          <w:szCs w:val="22"/>
        </w:rPr>
        <w:t>s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proofErr w:type="spellEnd"/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pacing w:val="3"/>
          <w:w w:val="105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i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n</w:t>
      </w:r>
      <w:r>
        <w:rPr>
          <w:w w:val="106"/>
          <w:sz w:val="22"/>
          <w:szCs w:val="22"/>
        </w:rPr>
        <w:t>Tr</w:t>
      </w:r>
      <w:r>
        <w:rPr>
          <w:spacing w:val="-1"/>
          <w:w w:val="106"/>
          <w:sz w:val="22"/>
          <w:szCs w:val="22"/>
        </w:rPr>
        <w:t>e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2"/>
          <w:w w:val="85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8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9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0</w:t>
      </w:r>
      <w:r>
        <w:rPr>
          <w:spacing w:val="-2"/>
          <w:w w:val="94"/>
          <w:sz w:val="22"/>
          <w:szCs w:val="22"/>
        </w:rPr>
        <w:t>.</w:t>
      </w:r>
      <w:r>
        <w:rPr>
          <w:spacing w:val="2"/>
          <w:w w:val="115"/>
          <w:sz w:val="22"/>
          <w:szCs w:val="22"/>
        </w:rPr>
        <w:t>73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4" w:lineRule="auto"/>
        <w:ind w:left="101" w:right="77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5"/>
          <w:w w:val="117"/>
          <w:sz w:val="22"/>
          <w:szCs w:val="22"/>
        </w:rPr>
        <w:t xml:space="preserve"> 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BCl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w w:val="108"/>
          <w:sz w:val="22"/>
          <w:szCs w:val="22"/>
        </w:rPr>
        <w:t>or</w:t>
      </w:r>
      <w:r>
        <w:rPr>
          <w:spacing w:val="-1"/>
          <w:w w:val="108"/>
          <w:sz w:val="22"/>
          <w:szCs w:val="22"/>
        </w:rPr>
        <w:t>m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proofErr w:type="spellStart"/>
      <w:r>
        <w:rPr>
          <w:spacing w:val="2"/>
          <w:w w:val="94"/>
          <w:sz w:val="22"/>
          <w:szCs w:val="22"/>
        </w:rPr>
        <w:t>R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m</w:t>
      </w:r>
      <w:r>
        <w:rPr>
          <w:w w:val="107"/>
          <w:sz w:val="22"/>
          <w:szCs w:val="22"/>
        </w:rPr>
        <w:t>F</w:t>
      </w:r>
      <w:r>
        <w:rPr>
          <w:spacing w:val="1"/>
          <w:w w:val="107"/>
          <w:sz w:val="22"/>
          <w:szCs w:val="22"/>
        </w:rPr>
        <w:t>o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2"/>
          <w:sz w:val="22"/>
          <w:szCs w:val="22"/>
        </w:rPr>
        <w:t>C</w:t>
      </w:r>
      <w:r>
        <w:rPr>
          <w:spacing w:val="-2"/>
          <w:w w:val="85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1"/>
          <w:sz w:val="22"/>
          <w:szCs w:val="22"/>
        </w:rPr>
        <w:t>r</w:t>
      </w:r>
      <w:proofErr w:type="spellEnd"/>
      <w:r>
        <w:rPr>
          <w:w w:val="10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pacing w:val="3"/>
          <w:w w:val="105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i</w:t>
      </w:r>
      <w:r>
        <w:rPr>
          <w:spacing w:val="-5"/>
          <w:w w:val="111"/>
          <w:sz w:val="22"/>
          <w:szCs w:val="22"/>
        </w:rPr>
        <w:t>s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6"/>
          <w:sz w:val="22"/>
          <w:szCs w:val="22"/>
        </w:rPr>
        <w:t>Tr</w:t>
      </w:r>
      <w:r>
        <w:rPr>
          <w:spacing w:val="-1"/>
          <w:w w:val="106"/>
          <w:sz w:val="22"/>
          <w:szCs w:val="22"/>
        </w:rPr>
        <w:t>e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2"/>
          <w:w w:val="85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1"/>
          <w:sz w:val="22"/>
          <w:szCs w:val="22"/>
        </w:rPr>
        <w:t>r</w:t>
      </w:r>
      <w:proofErr w:type="spellEnd"/>
      <w:r>
        <w:rPr>
          <w:w w:val="101"/>
          <w:sz w:val="22"/>
          <w:szCs w:val="22"/>
        </w:rPr>
        <w:t>,</w:t>
      </w:r>
      <w:r>
        <w:rPr>
          <w:sz w:val="22"/>
          <w:szCs w:val="22"/>
        </w:rPr>
        <w:t xml:space="preserve"> 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2"/>
          <w:sz w:val="22"/>
          <w:szCs w:val="22"/>
        </w:rPr>
        <w:t xml:space="preserve"> </w:t>
      </w:r>
      <w:proofErr w:type="spellStart"/>
      <w:r>
        <w:rPr>
          <w:spacing w:val="2"/>
          <w:w w:val="84"/>
          <w:sz w:val="22"/>
          <w:szCs w:val="22"/>
        </w:rPr>
        <w:t>L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g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R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gre</w:t>
      </w:r>
      <w:r>
        <w:rPr>
          <w:spacing w:val="-1"/>
          <w:w w:val="110"/>
          <w:sz w:val="22"/>
          <w:szCs w:val="22"/>
        </w:rPr>
        <w:t>s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proofErr w:type="spellEnd"/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BCl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 xml:space="preserve">as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pacing w:val="-4"/>
          <w:sz w:val="22"/>
          <w:szCs w:val="22"/>
        </w:rPr>
        <w:t>g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884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hi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proofErr w:type="spellStart"/>
      <w:r>
        <w:rPr>
          <w:spacing w:val="2"/>
          <w:w w:val="84"/>
          <w:sz w:val="22"/>
          <w:szCs w:val="22"/>
        </w:rPr>
        <w:t>L</w:t>
      </w:r>
      <w:r>
        <w:rPr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g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R</w:t>
      </w:r>
      <w:r>
        <w:rPr>
          <w:spacing w:val="-6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gre</w:t>
      </w:r>
      <w:r>
        <w:rPr>
          <w:spacing w:val="-1"/>
          <w:w w:val="110"/>
          <w:sz w:val="22"/>
          <w:szCs w:val="22"/>
        </w:rPr>
        <w:t>s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proofErr w:type="spellEnd"/>
      <w:r>
        <w:rPr>
          <w:spacing w:val="2"/>
          <w:sz w:val="22"/>
          <w:szCs w:val="22"/>
        </w:rPr>
        <w:t xml:space="preserve"> h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0</w:t>
      </w:r>
      <w:r>
        <w:rPr>
          <w:spacing w:val="-2"/>
          <w:w w:val="94"/>
          <w:sz w:val="22"/>
          <w:szCs w:val="22"/>
        </w:rPr>
        <w:t>.</w:t>
      </w:r>
      <w:r>
        <w:rPr>
          <w:spacing w:val="2"/>
          <w:w w:val="115"/>
          <w:sz w:val="22"/>
          <w:szCs w:val="22"/>
        </w:rPr>
        <w:t>79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5</w:t>
      </w:r>
      <w:r>
        <w:rPr>
          <w:b/>
          <w:spacing w:val="-1"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b/>
          <w:spacing w:val="41"/>
          <w:sz w:val="30"/>
          <w:szCs w:val="30"/>
        </w:rPr>
        <w:t xml:space="preserve"> </w:t>
      </w:r>
      <w:r>
        <w:rPr>
          <w:b/>
          <w:spacing w:val="1"/>
          <w:sz w:val="30"/>
          <w:szCs w:val="30"/>
        </w:rPr>
        <w:t>M</w:t>
      </w:r>
      <w:r>
        <w:rPr>
          <w:b/>
          <w:spacing w:val="2"/>
          <w:sz w:val="30"/>
          <w:szCs w:val="30"/>
        </w:rPr>
        <w:t>o</w:t>
      </w:r>
      <w:r>
        <w:rPr>
          <w:b/>
          <w:sz w:val="30"/>
          <w:szCs w:val="30"/>
        </w:rPr>
        <w:t>del</w:t>
      </w:r>
      <w:r>
        <w:rPr>
          <w:b/>
          <w:spacing w:val="35"/>
          <w:sz w:val="30"/>
          <w:szCs w:val="30"/>
        </w:rPr>
        <w:t xml:space="preserve"> </w:t>
      </w:r>
      <w:r>
        <w:rPr>
          <w:b/>
          <w:sz w:val="30"/>
          <w:szCs w:val="30"/>
        </w:rPr>
        <w:t>Tu</w:t>
      </w:r>
      <w:r>
        <w:rPr>
          <w:b/>
          <w:spacing w:val="1"/>
          <w:sz w:val="30"/>
          <w:szCs w:val="30"/>
        </w:rPr>
        <w:t>n</w:t>
      </w:r>
      <w:r>
        <w:rPr>
          <w:b/>
          <w:spacing w:val="-1"/>
          <w:sz w:val="30"/>
          <w:szCs w:val="30"/>
        </w:rPr>
        <w:t>i</w:t>
      </w:r>
      <w:r>
        <w:rPr>
          <w:b/>
          <w:sz w:val="30"/>
          <w:szCs w:val="30"/>
        </w:rPr>
        <w:t>ng</w:t>
      </w:r>
    </w:p>
    <w:p w:rsidR="00DF799F" w:rsidRDefault="00DF799F">
      <w:pPr>
        <w:spacing w:before="5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197"/>
        <w:rPr>
          <w:sz w:val="22"/>
          <w:szCs w:val="22"/>
        </w:rPr>
      </w:pP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c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UC</w:t>
      </w:r>
      <w:r>
        <w:rPr>
          <w:sz w:val="22"/>
          <w:szCs w:val="22"/>
        </w:rPr>
        <w:t>,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b</w:t>
      </w:r>
      <w:r>
        <w:rPr>
          <w:w w:val="114"/>
          <w:sz w:val="22"/>
          <w:szCs w:val="22"/>
        </w:rPr>
        <w:t>s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v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2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e</w:t>
      </w:r>
      <w:r>
        <w:rPr>
          <w:spacing w:val="11"/>
          <w:w w:val="111"/>
          <w:sz w:val="22"/>
          <w:szCs w:val="22"/>
        </w:rPr>
        <w:t xml:space="preserve"> </w:t>
      </w:r>
      <w:proofErr w:type="spellStart"/>
      <w:r>
        <w:rPr>
          <w:spacing w:val="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n</w:t>
      </w:r>
      <w:r>
        <w:rPr>
          <w:spacing w:val="2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</w:t>
      </w:r>
      <w:r>
        <w:rPr>
          <w:w w:val="111"/>
          <w:sz w:val="22"/>
          <w:szCs w:val="22"/>
        </w:rPr>
        <w:t>F</w:t>
      </w:r>
      <w:r>
        <w:rPr>
          <w:spacing w:val="1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st</w:t>
      </w:r>
      <w:proofErr w:type="spellEnd"/>
      <w:r>
        <w:rPr>
          <w:spacing w:val="-2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-6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06"/>
          <w:sz w:val="22"/>
          <w:szCs w:val="22"/>
        </w:rPr>
        <w:t>p</w:t>
      </w:r>
      <w:r>
        <w:rPr>
          <w:spacing w:val="-1"/>
          <w:w w:val="106"/>
          <w:sz w:val="22"/>
          <w:szCs w:val="22"/>
        </w:rPr>
        <w:t>e</w:t>
      </w:r>
      <w:r>
        <w:rPr>
          <w:w w:val="106"/>
          <w:sz w:val="22"/>
          <w:szCs w:val="22"/>
        </w:rPr>
        <w:t>r</w:t>
      </w:r>
      <w:r>
        <w:rPr>
          <w:spacing w:val="-2"/>
          <w:w w:val="106"/>
          <w:sz w:val="22"/>
          <w:szCs w:val="22"/>
        </w:rPr>
        <w:t>f</w:t>
      </w:r>
      <w:r>
        <w:rPr>
          <w:w w:val="106"/>
          <w:sz w:val="22"/>
          <w:szCs w:val="22"/>
        </w:rPr>
        <w:t>or</w:t>
      </w:r>
      <w:r>
        <w:rPr>
          <w:spacing w:val="-1"/>
          <w:w w:val="106"/>
          <w:sz w:val="22"/>
          <w:szCs w:val="22"/>
        </w:rPr>
        <w:t>m</w:t>
      </w:r>
      <w:r>
        <w:rPr>
          <w:w w:val="106"/>
          <w:sz w:val="22"/>
          <w:szCs w:val="22"/>
        </w:rPr>
        <w:t>a</w:t>
      </w:r>
      <w:r>
        <w:rPr>
          <w:spacing w:val="3"/>
          <w:w w:val="106"/>
          <w:sz w:val="22"/>
          <w:szCs w:val="22"/>
        </w:rPr>
        <w:t>n</w:t>
      </w:r>
      <w:r>
        <w:rPr>
          <w:w w:val="106"/>
          <w:sz w:val="22"/>
          <w:szCs w:val="22"/>
        </w:rPr>
        <w:t>c</w:t>
      </w:r>
      <w:r>
        <w:rPr>
          <w:spacing w:val="-1"/>
          <w:w w:val="106"/>
          <w:sz w:val="22"/>
          <w:szCs w:val="22"/>
        </w:rPr>
        <w:t>e</w:t>
      </w:r>
      <w:r>
        <w:rPr>
          <w:w w:val="106"/>
          <w:sz w:val="22"/>
          <w:szCs w:val="22"/>
        </w:rPr>
        <w:t>.</w:t>
      </w:r>
      <w:r>
        <w:rPr>
          <w:spacing w:val="40"/>
          <w:w w:val="10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To </w:t>
      </w:r>
      <w:r>
        <w:rPr>
          <w:spacing w:val="-2"/>
          <w:w w:val="112"/>
          <w:sz w:val="22"/>
          <w:szCs w:val="22"/>
        </w:rPr>
        <w:t>f</w:t>
      </w:r>
      <w:r>
        <w:rPr>
          <w:spacing w:val="2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h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6"/>
          <w:w w:val="119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w w:val="108"/>
          <w:sz w:val="22"/>
          <w:szCs w:val="22"/>
        </w:rPr>
        <w:t>or</w:t>
      </w:r>
      <w:r>
        <w:rPr>
          <w:spacing w:val="-1"/>
          <w:w w:val="108"/>
          <w:sz w:val="22"/>
          <w:szCs w:val="22"/>
        </w:rPr>
        <w:t>m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or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d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proofErr w:type="spellStart"/>
      <w:r>
        <w:rPr>
          <w:spacing w:val="-1"/>
          <w:w w:val="101"/>
          <w:sz w:val="22"/>
          <w:szCs w:val="22"/>
        </w:rPr>
        <w:t>G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w w:val="109"/>
          <w:sz w:val="22"/>
          <w:szCs w:val="22"/>
        </w:rPr>
        <w:t>Searc</w:t>
      </w:r>
      <w:r>
        <w:rPr>
          <w:spacing w:val="2"/>
          <w:w w:val="109"/>
          <w:sz w:val="22"/>
          <w:szCs w:val="22"/>
        </w:rPr>
        <w:t>h</w:t>
      </w:r>
      <w:proofErr w:type="spellEnd"/>
      <w:r>
        <w:rPr>
          <w:w w:val="94"/>
          <w:sz w:val="22"/>
          <w:szCs w:val="22"/>
        </w:rPr>
        <w:t>.</w:t>
      </w:r>
    </w:p>
    <w:p w:rsidR="00DF799F" w:rsidRDefault="00DF799F">
      <w:pPr>
        <w:spacing w:before="8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5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1</w:t>
      </w:r>
      <w:r>
        <w:rPr>
          <w:b/>
          <w:i/>
          <w:sz w:val="26"/>
          <w:szCs w:val="26"/>
        </w:rPr>
        <w:t>Tu</w:t>
      </w:r>
      <w:r>
        <w:rPr>
          <w:b/>
          <w:i/>
          <w:spacing w:val="-1"/>
          <w:sz w:val="26"/>
          <w:szCs w:val="26"/>
        </w:rPr>
        <w:t>n</w:t>
      </w:r>
      <w:r>
        <w:rPr>
          <w:b/>
          <w:i/>
          <w:spacing w:val="1"/>
          <w:sz w:val="26"/>
          <w:szCs w:val="26"/>
        </w:rPr>
        <w:t>i</w:t>
      </w:r>
      <w:r>
        <w:rPr>
          <w:b/>
          <w:i/>
          <w:sz w:val="26"/>
          <w:szCs w:val="26"/>
        </w:rPr>
        <w:t>ng</w:t>
      </w:r>
      <w:r>
        <w:rPr>
          <w:b/>
          <w:i/>
          <w:spacing w:val="9"/>
          <w:sz w:val="26"/>
          <w:szCs w:val="26"/>
        </w:rPr>
        <w:t xml:space="preserve"> </w:t>
      </w:r>
      <w:proofErr w:type="spellStart"/>
      <w:r>
        <w:rPr>
          <w:b/>
          <w:i/>
          <w:spacing w:val="-1"/>
          <w:w w:val="90"/>
          <w:sz w:val="26"/>
          <w:szCs w:val="26"/>
        </w:rPr>
        <w:t>R</w:t>
      </w:r>
      <w:r>
        <w:rPr>
          <w:b/>
          <w:i/>
          <w:sz w:val="26"/>
          <w:szCs w:val="26"/>
        </w:rPr>
        <w:t>a</w:t>
      </w:r>
      <w:r>
        <w:rPr>
          <w:b/>
          <w:i/>
          <w:spacing w:val="-1"/>
          <w:sz w:val="26"/>
          <w:szCs w:val="26"/>
        </w:rPr>
        <w:t>n</w:t>
      </w:r>
      <w:r>
        <w:rPr>
          <w:b/>
          <w:i/>
          <w:spacing w:val="5"/>
          <w:w w:val="107"/>
          <w:sz w:val="26"/>
          <w:szCs w:val="26"/>
        </w:rPr>
        <w:t>d</w:t>
      </w:r>
      <w:r>
        <w:rPr>
          <w:b/>
          <w:i/>
          <w:spacing w:val="-1"/>
          <w:w w:val="104"/>
          <w:sz w:val="26"/>
          <w:szCs w:val="26"/>
        </w:rPr>
        <w:t>o</w:t>
      </w:r>
      <w:r>
        <w:rPr>
          <w:b/>
          <w:i/>
          <w:spacing w:val="-1"/>
          <w:w w:val="102"/>
          <w:sz w:val="26"/>
          <w:szCs w:val="26"/>
        </w:rPr>
        <w:t>m</w:t>
      </w:r>
      <w:r>
        <w:rPr>
          <w:b/>
          <w:i/>
          <w:spacing w:val="2"/>
          <w:w w:val="79"/>
          <w:sz w:val="26"/>
          <w:szCs w:val="26"/>
        </w:rPr>
        <w:t>F</w:t>
      </w:r>
      <w:r>
        <w:rPr>
          <w:b/>
          <w:i/>
          <w:spacing w:val="-1"/>
          <w:w w:val="104"/>
          <w:sz w:val="26"/>
          <w:szCs w:val="26"/>
        </w:rPr>
        <w:t>o</w:t>
      </w:r>
      <w:r>
        <w:rPr>
          <w:b/>
          <w:i/>
          <w:spacing w:val="-2"/>
          <w:w w:val="90"/>
          <w:sz w:val="26"/>
          <w:szCs w:val="26"/>
        </w:rPr>
        <w:t>r</w:t>
      </w:r>
      <w:r>
        <w:rPr>
          <w:b/>
          <w:i/>
          <w:spacing w:val="-2"/>
          <w:w w:val="109"/>
          <w:sz w:val="26"/>
          <w:szCs w:val="26"/>
        </w:rPr>
        <w:t>e</w:t>
      </w:r>
      <w:r>
        <w:rPr>
          <w:b/>
          <w:i/>
          <w:w w:val="115"/>
          <w:sz w:val="26"/>
          <w:szCs w:val="26"/>
        </w:rPr>
        <w:t>st</w:t>
      </w:r>
      <w:proofErr w:type="spellEnd"/>
    </w:p>
    <w:p w:rsidR="00DF799F" w:rsidRDefault="00DF799F">
      <w:pPr>
        <w:spacing w:before="9" w:line="100" w:lineRule="exact"/>
        <w:rPr>
          <w:sz w:val="11"/>
          <w:szCs w:val="11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spacing w:line="376" w:lineRule="auto"/>
        <w:ind w:left="101" w:right="362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accom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sh 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03"/>
          <w:sz w:val="22"/>
          <w:szCs w:val="22"/>
        </w:rPr>
        <w:t>s,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w w:val="110"/>
          <w:sz w:val="22"/>
          <w:szCs w:val="22"/>
        </w:rPr>
        <w:t>z</w:t>
      </w:r>
      <w:r>
        <w:rPr>
          <w:spacing w:val="-6"/>
          <w:w w:val="110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id</w:t>
      </w:r>
      <w:r>
        <w:rPr>
          <w:sz w:val="22"/>
          <w:szCs w:val="22"/>
        </w:rPr>
        <w:t>Searc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V</w:t>
      </w:r>
      <w:proofErr w:type="spellEnd"/>
      <w:r>
        <w:rPr>
          <w:sz w:val="22"/>
          <w:szCs w:val="22"/>
        </w:rPr>
        <w:t>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5"/>
          <w:w w:val="113"/>
          <w:sz w:val="22"/>
          <w:szCs w:val="22"/>
        </w:rPr>
        <w:t>o</w:t>
      </w:r>
      <w:r>
        <w:rPr>
          <w:spacing w:val="-3"/>
          <w:w w:val="108"/>
          <w:sz w:val="22"/>
          <w:szCs w:val="22"/>
        </w:rPr>
        <w:t>w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111"/>
          <w:sz w:val="22"/>
          <w:szCs w:val="22"/>
        </w:rPr>
        <w:t>u</w:t>
      </w:r>
      <w:r>
        <w:rPr>
          <w:w w:val="85"/>
          <w:sz w:val="22"/>
          <w:szCs w:val="22"/>
        </w:rPr>
        <w:t>l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ool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h</w:t>
      </w:r>
      <w:r>
        <w:rPr>
          <w:spacing w:val="1"/>
          <w:w w:val="111"/>
          <w:sz w:val="22"/>
          <w:szCs w:val="22"/>
        </w:rPr>
        <w:t>yp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me</w:t>
      </w:r>
      <w:r>
        <w:rPr>
          <w:spacing w:val="1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u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09"/>
          <w:sz w:val="22"/>
          <w:szCs w:val="22"/>
        </w:rPr>
        <w:t>W</w:t>
      </w:r>
      <w:r>
        <w:rPr>
          <w:w w:val="119"/>
          <w:sz w:val="22"/>
          <w:szCs w:val="22"/>
        </w:rPr>
        <w:t xml:space="preserve">e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3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h</w:t>
      </w:r>
      <w:r>
        <w:rPr>
          <w:spacing w:val="1"/>
          <w:w w:val="112"/>
          <w:sz w:val="22"/>
          <w:szCs w:val="22"/>
        </w:rPr>
        <w:t>yp</w:t>
      </w:r>
      <w:r>
        <w:rPr>
          <w:spacing w:val="-1"/>
          <w:w w:val="112"/>
          <w:sz w:val="22"/>
          <w:szCs w:val="22"/>
        </w:rPr>
        <w:t>e</w:t>
      </w:r>
      <w:r>
        <w:rPr>
          <w:spacing w:val="-6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ar</w:t>
      </w:r>
      <w:r>
        <w:rPr>
          <w:spacing w:val="1"/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me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-4"/>
          <w:w w:val="129"/>
          <w:sz w:val="22"/>
          <w:szCs w:val="22"/>
        </w:rPr>
        <w:t>t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p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ar</w:t>
      </w:r>
      <w:r>
        <w:rPr>
          <w:spacing w:val="1"/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me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rs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i/>
          <w:spacing w:val="2"/>
          <w:w w:val="109"/>
          <w:sz w:val="22"/>
          <w:szCs w:val="22"/>
        </w:rPr>
        <w:t>m</w:t>
      </w:r>
      <w:r>
        <w:rPr>
          <w:i/>
          <w:spacing w:val="2"/>
          <w:w w:val="102"/>
          <w:sz w:val="22"/>
          <w:szCs w:val="22"/>
        </w:rPr>
        <w:t>a</w:t>
      </w:r>
      <w:r>
        <w:rPr>
          <w:i/>
          <w:spacing w:val="-2"/>
          <w:w w:val="104"/>
          <w:sz w:val="22"/>
          <w:szCs w:val="22"/>
        </w:rPr>
        <w:t>x</w:t>
      </w:r>
      <w:r>
        <w:rPr>
          <w:i/>
          <w:spacing w:val="2"/>
          <w:w w:val="88"/>
          <w:sz w:val="22"/>
          <w:szCs w:val="22"/>
        </w:rPr>
        <w:t>_</w:t>
      </w:r>
      <w:r>
        <w:rPr>
          <w:i/>
          <w:spacing w:val="-1"/>
          <w:w w:val="105"/>
          <w:sz w:val="22"/>
          <w:szCs w:val="22"/>
        </w:rPr>
        <w:t>d</w:t>
      </w:r>
      <w:r>
        <w:rPr>
          <w:i/>
          <w:w w:val="106"/>
          <w:sz w:val="22"/>
          <w:szCs w:val="22"/>
        </w:rPr>
        <w:t>e</w:t>
      </w:r>
      <w:r>
        <w:rPr>
          <w:i/>
          <w:spacing w:val="-2"/>
          <w:w w:val="106"/>
          <w:sz w:val="22"/>
          <w:szCs w:val="22"/>
        </w:rPr>
        <w:t>p</w:t>
      </w:r>
      <w:r>
        <w:rPr>
          <w:i/>
          <w:spacing w:val="2"/>
          <w:w w:val="127"/>
          <w:sz w:val="22"/>
          <w:szCs w:val="22"/>
        </w:rPr>
        <w:t>t</w:t>
      </w:r>
      <w:r>
        <w:rPr>
          <w:i/>
          <w:spacing w:val="-1"/>
          <w:w w:val="105"/>
          <w:sz w:val="22"/>
          <w:szCs w:val="22"/>
        </w:rPr>
        <w:t>h</w:t>
      </w:r>
      <w:proofErr w:type="spellEnd"/>
      <w:r>
        <w:rPr>
          <w:i/>
          <w:w w:val="89"/>
          <w:sz w:val="22"/>
          <w:szCs w:val="22"/>
        </w:rPr>
        <w:t xml:space="preserve">, </w:t>
      </w:r>
      <w:proofErr w:type="spellStart"/>
      <w:r>
        <w:rPr>
          <w:i/>
          <w:spacing w:val="-2"/>
          <w:w w:val="102"/>
          <w:sz w:val="22"/>
          <w:szCs w:val="22"/>
        </w:rPr>
        <w:t>n</w:t>
      </w:r>
      <w:r>
        <w:rPr>
          <w:i/>
          <w:spacing w:val="2"/>
          <w:w w:val="102"/>
          <w:sz w:val="22"/>
          <w:szCs w:val="22"/>
        </w:rPr>
        <w:t>_</w:t>
      </w:r>
      <w:r>
        <w:rPr>
          <w:i/>
          <w:w w:val="102"/>
          <w:sz w:val="22"/>
          <w:szCs w:val="22"/>
        </w:rPr>
        <w:t>e</w:t>
      </w:r>
      <w:r>
        <w:rPr>
          <w:i/>
          <w:spacing w:val="1"/>
          <w:w w:val="102"/>
          <w:sz w:val="22"/>
          <w:szCs w:val="22"/>
        </w:rPr>
        <w:t>s</w:t>
      </w:r>
      <w:r>
        <w:rPr>
          <w:i/>
          <w:spacing w:val="2"/>
          <w:w w:val="102"/>
          <w:sz w:val="22"/>
          <w:szCs w:val="22"/>
        </w:rPr>
        <w:t>t</w:t>
      </w:r>
      <w:r>
        <w:rPr>
          <w:i/>
          <w:w w:val="102"/>
          <w:sz w:val="22"/>
          <w:szCs w:val="22"/>
        </w:rPr>
        <w:t>i</w:t>
      </w:r>
      <w:r>
        <w:rPr>
          <w:i/>
          <w:spacing w:val="-4"/>
          <w:w w:val="102"/>
          <w:sz w:val="22"/>
          <w:szCs w:val="22"/>
        </w:rPr>
        <w:t>m</w:t>
      </w:r>
      <w:r>
        <w:rPr>
          <w:i/>
          <w:spacing w:val="2"/>
          <w:w w:val="102"/>
          <w:sz w:val="22"/>
          <w:szCs w:val="22"/>
        </w:rPr>
        <w:t>at</w:t>
      </w:r>
      <w:r>
        <w:rPr>
          <w:i/>
          <w:spacing w:val="1"/>
          <w:w w:val="102"/>
          <w:sz w:val="22"/>
          <w:szCs w:val="22"/>
        </w:rPr>
        <w:t>o</w:t>
      </w:r>
      <w:r>
        <w:rPr>
          <w:i/>
          <w:spacing w:val="-5"/>
          <w:w w:val="102"/>
          <w:sz w:val="22"/>
          <w:szCs w:val="22"/>
        </w:rPr>
        <w:t>r</w:t>
      </w:r>
      <w:r>
        <w:rPr>
          <w:i/>
          <w:spacing w:val="2"/>
          <w:w w:val="102"/>
          <w:sz w:val="22"/>
          <w:szCs w:val="22"/>
        </w:rPr>
        <w:t>s</w:t>
      </w:r>
      <w:proofErr w:type="spellEnd"/>
      <w:r>
        <w:rPr>
          <w:i/>
          <w:w w:val="102"/>
          <w:sz w:val="22"/>
          <w:szCs w:val="22"/>
        </w:rPr>
        <w:t>,</w:t>
      </w:r>
      <w:r>
        <w:rPr>
          <w:i/>
          <w:spacing w:val="-1"/>
          <w:w w:val="102"/>
          <w:sz w:val="22"/>
          <w:szCs w:val="22"/>
        </w:rPr>
        <w:t xml:space="preserve"> </w:t>
      </w:r>
      <w:proofErr w:type="spellStart"/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_</w:t>
      </w:r>
      <w:r>
        <w:rPr>
          <w:i/>
          <w:spacing w:val="-3"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am</w:t>
      </w:r>
      <w:r>
        <w:rPr>
          <w:i/>
          <w:spacing w:val="-1"/>
          <w:sz w:val="22"/>
          <w:szCs w:val="22"/>
        </w:rPr>
        <w:t>p</w:t>
      </w:r>
      <w:r>
        <w:rPr>
          <w:i/>
          <w:sz w:val="22"/>
          <w:szCs w:val="22"/>
        </w:rPr>
        <w:t>le</w:t>
      </w:r>
      <w:r>
        <w:rPr>
          <w:i/>
          <w:spacing w:val="-3"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_s</w:t>
      </w:r>
      <w:r>
        <w:rPr>
          <w:i/>
          <w:spacing w:val="-1"/>
          <w:sz w:val="22"/>
          <w:szCs w:val="22"/>
        </w:rPr>
        <w:t>p</w:t>
      </w:r>
      <w:r>
        <w:rPr>
          <w:i/>
          <w:sz w:val="22"/>
          <w:szCs w:val="22"/>
        </w:rPr>
        <w:t>li</w:t>
      </w:r>
      <w:r>
        <w:rPr>
          <w:i/>
          <w:spacing w:val="2"/>
          <w:sz w:val="22"/>
          <w:szCs w:val="22"/>
        </w:rPr>
        <w:t>t</w:t>
      </w:r>
      <w:proofErr w:type="spellEnd"/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i/>
          <w:w w:val="92"/>
          <w:sz w:val="22"/>
          <w:szCs w:val="22"/>
        </w:rPr>
        <w:t>cr</w:t>
      </w:r>
      <w:r>
        <w:rPr>
          <w:i/>
          <w:spacing w:val="-1"/>
          <w:w w:val="92"/>
          <w:sz w:val="22"/>
          <w:szCs w:val="22"/>
        </w:rPr>
        <w:t>i</w:t>
      </w:r>
      <w:r>
        <w:rPr>
          <w:i/>
          <w:spacing w:val="2"/>
          <w:w w:val="127"/>
          <w:sz w:val="22"/>
          <w:szCs w:val="22"/>
        </w:rPr>
        <w:t>t</w:t>
      </w:r>
      <w:r>
        <w:rPr>
          <w:i/>
          <w:w w:val="94"/>
          <w:sz w:val="22"/>
          <w:szCs w:val="22"/>
        </w:rPr>
        <w:t>er</w:t>
      </w:r>
      <w:r>
        <w:rPr>
          <w:i/>
          <w:spacing w:val="-1"/>
          <w:w w:val="94"/>
          <w:sz w:val="22"/>
          <w:szCs w:val="22"/>
        </w:rPr>
        <w:t>i</w:t>
      </w:r>
      <w:r>
        <w:rPr>
          <w:i/>
          <w:spacing w:val="1"/>
          <w:w w:val="103"/>
          <w:sz w:val="22"/>
          <w:szCs w:val="22"/>
        </w:rPr>
        <w:t>o</w:t>
      </w:r>
      <w:r>
        <w:rPr>
          <w:i/>
          <w:spacing w:val="-1"/>
          <w:w w:val="106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s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>n</w:t>
      </w:r>
      <w:r>
        <w:rPr>
          <w:spacing w:val="1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of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se</w:t>
      </w:r>
      <w:r>
        <w:rPr>
          <w:spacing w:val="4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ar</w:t>
      </w:r>
      <w:r>
        <w:rPr>
          <w:spacing w:val="1"/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me</w:t>
      </w:r>
      <w:r>
        <w:rPr>
          <w:spacing w:val="1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rs</w:t>
      </w:r>
      <w:r>
        <w:rPr>
          <w:spacing w:val="-21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d</w:t>
      </w:r>
      <w:r>
        <w:rPr>
          <w:spacing w:val="-6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p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6"/>
          <w:w w:val="105"/>
          <w:sz w:val="22"/>
          <w:szCs w:val="22"/>
        </w:rPr>
        <w:t>m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u</w:t>
      </w:r>
      <w:r>
        <w:rPr>
          <w:w w:val="115"/>
          <w:sz w:val="22"/>
          <w:szCs w:val="22"/>
        </w:rPr>
        <w:t>ra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4" w:line="160" w:lineRule="exact"/>
        <w:rPr>
          <w:sz w:val="16"/>
          <w:szCs w:val="16"/>
        </w:rPr>
      </w:pPr>
    </w:p>
    <w:p w:rsidR="00DF799F" w:rsidRDefault="001F7B72">
      <w:pPr>
        <w:ind w:left="101"/>
        <w:rPr>
          <w:sz w:val="22"/>
          <w:szCs w:val="22"/>
        </w:rPr>
      </w:pPr>
      <w:r>
        <w:rPr>
          <w:spacing w:val="1"/>
          <w:w w:val="107"/>
          <w:sz w:val="22"/>
          <w:szCs w:val="22"/>
        </w:rPr>
        <w:t>A</w:t>
      </w:r>
      <w:r>
        <w:rPr>
          <w:spacing w:val="-2"/>
          <w:w w:val="107"/>
          <w:sz w:val="22"/>
          <w:szCs w:val="22"/>
        </w:rPr>
        <w:t>f</w:t>
      </w:r>
      <w:r>
        <w:rPr>
          <w:spacing w:val="1"/>
          <w:w w:val="107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 xml:space="preserve">r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w w:val="108"/>
          <w:sz w:val="22"/>
          <w:szCs w:val="22"/>
        </w:rPr>
        <w:t>or</w:t>
      </w:r>
      <w:r>
        <w:rPr>
          <w:spacing w:val="-1"/>
          <w:w w:val="108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arch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cros</w:t>
      </w:r>
      <w:r>
        <w:rPr>
          <w:spacing w:val="4"/>
          <w:w w:val="110"/>
          <w:sz w:val="22"/>
          <w:szCs w:val="22"/>
        </w:rPr>
        <w:t>s</w:t>
      </w:r>
      <w:r>
        <w:rPr>
          <w:spacing w:val="-2"/>
          <w:w w:val="111"/>
          <w:sz w:val="22"/>
          <w:szCs w:val="22"/>
        </w:rPr>
        <w:t>-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b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a</w:t>
      </w:r>
      <w:r>
        <w:rPr>
          <w:spacing w:val="-2"/>
          <w:w w:val="114"/>
          <w:sz w:val="22"/>
          <w:szCs w:val="22"/>
        </w:rPr>
        <w:t>i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1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ar</w:t>
      </w:r>
      <w:r>
        <w:rPr>
          <w:spacing w:val="1"/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me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rs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proofErr w:type="gramStart"/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>r</w:t>
      </w:r>
      <w:proofErr w:type="gramEnd"/>
    </w:p>
    <w:p w:rsidR="00DF799F" w:rsidRDefault="00DF799F">
      <w:pPr>
        <w:spacing w:before="2" w:line="140" w:lineRule="exact"/>
        <w:rPr>
          <w:sz w:val="14"/>
          <w:szCs w:val="14"/>
        </w:rPr>
      </w:pPr>
    </w:p>
    <w:p w:rsidR="00DF799F" w:rsidRDefault="001F7B72">
      <w:pPr>
        <w:ind w:left="101"/>
        <w:rPr>
          <w:sz w:val="22"/>
          <w:szCs w:val="22"/>
        </w:rPr>
        <w:sectPr w:rsidR="00DF799F">
          <w:headerReference w:type="default" r:id="rId16"/>
          <w:pgSz w:w="12240" w:h="15840"/>
          <w:pgMar w:top="1480" w:right="1400" w:bottom="280" w:left="1340" w:header="0" w:footer="0" w:gutter="0"/>
          <w:cols w:space="720"/>
        </w:sectPr>
      </w:pP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om</w:t>
      </w:r>
      <w:r>
        <w:rPr>
          <w:spacing w:val="4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F</w:t>
      </w:r>
      <w:r>
        <w:rPr>
          <w:spacing w:val="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st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</w:t>
      </w:r>
      <w:r>
        <w:rPr>
          <w:spacing w:val="-2"/>
          <w:w w:val="99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1F7B72">
      <w:pPr>
        <w:spacing w:before="75" w:line="374" w:lineRule="auto"/>
        <w:ind w:left="101" w:right="206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om</w:t>
      </w:r>
      <w:r>
        <w:rPr>
          <w:spacing w:val="4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F</w:t>
      </w:r>
      <w:r>
        <w:rPr>
          <w:spacing w:val="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st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pacing w:val="-4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6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un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h</w:t>
      </w:r>
      <w:r>
        <w:rPr>
          <w:spacing w:val="1"/>
          <w:w w:val="113"/>
          <w:sz w:val="22"/>
          <w:szCs w:val="22"/>
        </w:rPr>
        <w:t>yp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</w:t>
      </w:r>
      <w:r>
        <w:rPr>
          <w:spacing w:val="-4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am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rs</w:t>
      </w:r>
      <w:r>
        <w:rPr>
          <w:spacing w:val="-23"/>
          <w:w w:val="1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8"/>
          <w:sz w:val="22"/>
          <w:szCs w:val="22"/>
        </w:rPr>
        <w:t>sa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04"/>
          <w:sz w:val="22"/>
          <w:szCs w:val="22"/>
        </w:rPr>
        <w:t>ra</w:t>
      </w:r>
      <w:r>
        <w:rPr>
          <w:spacing w:val="-2"/>
          <w:w w:val="104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a.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-3"/>
          <w:w w:val="114"/>
          <w:sz w:val="22"/>
          <w:szCs w:val="22"/>
        </w:rPr>
        <w:t>u</w:t>
      </w:r>
      <w:r>
        <w:rPr>
          <w:spacing w:val="2"/>
          <w:w w:val="114"/>
          <w:sz w:val="22"/>
          <w:szCs w:val="22"/>
        </w:rPr>
        <w:t>n</w:t>
      </w:r>
      <w:r>
        <w:rPr>
          <w:spacing w:val="6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1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n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on 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st</w:t>
      </w:r>
      <w:r>
        <w:rPr>
          <w:spacing w:val="-1"/>
          <w:w w:val="118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05"/>
          <w:sz w:val="22"/>
          <w:szCs w:val="22"/>
        </w:rPr>
        <w:t>a.</w:t>
      </w:r>
    </w:p>
    <w:p w:rsidR="00DF799F" w:rsidRDefault="00DF799F">
      <w:pPr>
        <w:spacing w:line="160" w:lineRule="exact"/>
        <w:rPr>
          <w:sz w:val="17"/>
          <w:szCs w:val="17"/>
        </w:rPr>
      </w:pPr>
    </w:p>
    <w:p w:rsidR="00DF799F" w:rsidRDefault="001F7B72">
      <w:pPr>
        <w:spacing w:line="375" w:lineRule="auto"/>
        <w:ind w:left="101" w:right="326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un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7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om</w:t>
      </w:r>
      <w:r>
        <w:rPr>
          <w:spacing w:val="5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F</w:t>
      </w:r>
      <w:r>
        <w:rPr>
          <w:spacing w:val="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st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d</w:t>
      </w:r>
      <w:r>
        <w:rPr>
          <w:spacing w:val="-1"/>
          <w:w w:val="113"/>
          <w:sz w:val="22"/>
          <w:szCs w:val="22"/>
        </w:rPr>
        <w:t>em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ra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8"/>
          <w:w w:val="113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-2"/>
          <w:w w:val="107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10"/>
          <w:sz w:val="22"/>
          <w:szCs w:val="22"/>
        </w:rPr>
        <w:t>ca</w:t>
      </w:r>
      <w:r>
        <w:rPr>
          <w:spacing w:val="-2"/>
          <w:w w:val="110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08"/>
          <w:sz w:val="22"/>
          <w:szCs w:val="22"/>
        </w:rPr>
        <w:t>ro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 xml:space="preserve">s </w:t>
      </w:r>
      <w:r>
        <w:rPr>
          <w:w w:val="113"/>
          <w:sz w:val="22"/>
          <w:szCs w:val="22"/>
        </w:rPr>
        <w:t>co</w:t>
      </w:r>
      <w:r>
        <w:rPr>
          <w:spacing w:val="-1"/>
          <w:w w:val="113"/>
          <w:sz w:val="22"/>
          <w:szCs w:val="22"/>
        </w:rPr>
        <w:t>m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ared</w:t>
      </w:r>
      <w:r>
        <w:rPr>
          <w:spacing w:val="-26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gre</w:t>
      </w:r>
      <w:r>
        <w:rPr>
          <w:spacing w:val="-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spacing w:val="-5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n</w:t>
      </w:r>
      <w:r>
        <w:rPr>
          <w:spacing w:val="5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score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0</w:t>
      </w:r>
      <w:r>
        <w:rPr>
          <w:spacing w:val="-2"/>
          <w:w w:val="94"/>
          <w:sz w:val="22"/>
          <w:szCs w:val="22"/>
        </w:rPr>
        <w:t>.</w:t>
      </w:r>
      <w:r>
        <w:rPr>
          <w:spacing w:val="2"/>
          <w:w w:val="115"/>
          <w:sz w:val="22"/>
          <w:szCs w:val="22"/>
        </w:rPr>
        <w:t>76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spacing w:line="375" w:lineRule="auto"/>
        <w:ind w:left="101" w:right="73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</w:t>
      </w:r>
      <w:r>
        <w:rPr>
          <w:spacing w:val="2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5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-3"/>
          <w:w w:val="114"/>
          <w:sz w:val="22"/>
          <w:szCs w:val="22"/>
        </w:rPr>
        <w:t>u</w:t>
      </w:r>
      <w:r>
        <w:rPr>
          <w:spacing w:val="1"/>
          <w:w w:val="114"/>
          <w:sz w:val="22"/>
          <w:szCs w:val="22"/>
        </w:rPr>
        <w:t>pp</w:t>
      </w:r>
      <w:r>
        <w:rPr>
          <w:w w:val="114"/>
          <w:sz w:val="22"/>
          <w:szCs w:val="22"/>
        </w:rPr>
        <w:t>or</w:t>
      </w:r>
      <w:r>
        <w:rPr>
          <w:spacing w:val="1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8"/>
          <w:w w:val="114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's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ss,</w:t>
      </w:r>
      <w:r>
        <w:rPr>
          <w:sz w:val="22"/>
          <w:szCs w:val="22"/>
        </w:rPr>
        <w:t xml:space="preserve"> as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w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pacing w:val="-4"/>
          <w:sz w:val="22"/>
          <w:szCs w:val="22"/>
        </w:rPr>
        <w:t>g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nu</w:t>
      </w:r>
      <w:r>
        <w:rPr>
          <w:spacing w:val="-1"/>
          <w:w w:val="105"/>
          <w:sz w:val="22"/>
          <w:szCs w:val="22"/>
        </w:rPr>
        <w:t>m</w:t>
      </w:r>
      <w:r>
        <w:rPr>
          <w:spacing w:val="2"/>
          <w:w w:val="112"/>
          <w:sz w:val="22"/>
          <w:szCs w:val="22"/>
        </w:rPr>
        <w:t>b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 xml:space="preserve">r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3"/>
          <w:w w:val="113"/>
          <w:sz w:val="22"/>
          <w:szCs w:val="22"/>
        </w:rPr>
        <w:t>m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ared</w:t>
      </w:r>
      <w:r>
        <w:rPr>
          <w:spacing w:val="-27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  <w:r>
        <w:rPr>
          <w:spacing w:val="-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spacing w:val="-5"/>
          <w:w w:val="117"/>
          <w:sz w:val="22"/>
          <w:szCs w:val="22"/>
        </w:rPr>
        <w:t>a</w:t>
      </w:r>
      <w:r>
        <w:rPr>
          <w:w w:val="117"/>
          <w:sz w:val="22"/>
          <w:szCs w:val="22"/>
        </w:rPr>
        <w:t>t</w:t>
      </w:r>
      <w:r>
        <w:rPr>
          <w:spacing w:val="-5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bi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spacing w:val="-6"/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w</w:t>
      </w:r>
      <w:r>
        <w:rPr>
          <w:w w:val="112"/>
          <w:sz w:val="22"/>
          <w:szCs w:val="22"/>
        </w:rPr>
        <w:t>ar</w:t>
      </w:r>
      <w:r>
        <w:rPr>
          <w:spacing w:val="2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s</w:t>
      </w:r>
      <w:r>
        <w:rPr>
          <w:spacing w:val="4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F799F" w:rsidRDefault="00DF799F">
      <w:pPr>
        <w:spacing w:before="10" w:line="160" w:lineRule="exact"/>
        <w:rPr>
          <w:sz w:val="16"/>
          <w:szCs w:val="16"/>
        </w:rPr>
      </w:pPr>
    </w:p>
    <w:p w:rsidR="00DF799F" w:rsidRDefault="001F7B72">
      <w:pPr>
        <w:spacing w:line="374" w:lineRule="auto"/>
        <w:ind w:left="101" w:right="233"/>
        <w:rPr>
          <w:sz w:val="22"/>
          <w:szCs w:val="22"/>
        </w:rPr>
      </w:pPr>
      <w:r>
        <w:rPr>
          <w:spacing w:val="1"/>
          <w:w w:val="93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dd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03"/>
          <w:sz w:val="22"/>
          <w:szCs w:val="22"/>
        </w:rPr>
        <w:t>y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 xml:space="preserve">zed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15"/>
          <w:sz w:val="22"/>
          <w:szCs w:val="22"/>
        </w:rPr>
        <w:t>ra</w:t>
      </w:r>
      <w:r>
        <w:rPr>
          <w:spacing w:val="1"/>
          <w:w w:val="115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w w:val="110"/>
          <w:sz w:val="22"/>
          <w:szCs w:val="22"/>
        </w:rPr>
        <w:t>a</w:t>
      </w:r>
      <w:r>
        <w:rPr>
          <w:spacing w:val="-4"/>
          <w:w w:val="110"/>
          <w:sz w:val="22"/>
          <w:szCs w:val="22"/>
        </w:rPr>
        <w:t>r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c</w:t>
      </w:r>
      <w:r>
        <w:rPr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(</w:t>
      </w:r>
      <w:r>
        <w:rPr>
          <w:spacing w:val="2"/>
          <w:w w:val="96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O</w:t>
      </w:r>
      <w:r>
        <w:rPr>
          <w:spacing w:val="-2"/>
          <w:w w:val="96"/>
          <w:sz w:val="22"/>
          <w:szCs w:val="22"/>
        </w:rPr>
        <w:t>C</w:t>
      </w:r>
      <w:r>
        <w:rPr>
          <w:w w:val="96"/>
          <w:sz w:val="22"/>
          <w:szCs w:val="22"/>
        </w:rPr>
        <w:t>)</w:t>
      </w:r>
      <w:r>
        <w:rPr>
          <w:spacing w:val="5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</w:t>
      </w:r>
      <w:r>
        <w:rPr>
          <w:spacing w:val="-1"/>
          <w:w w:val="112"/>
          <w:sz w:val="22"/>
          <w:szCs w:val="22"/>
        </w:rPr>
        <w:t>m</w:t>
      </w:r>
      <w:r>
        <w:rPr>
          <w:spacing w:val="-3"/>
          <w:w w:val="112"/>
          <w:sz w:val="22"/>
          <w:szCs w:val="22"/>
        </w:rPr>
        <w:t>p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w w:val="93"/>
          <w:sz w:val="22"/>
          <w:szCs w:val="22"/>
        </w:rPr>
        <w:t>(A</w:t>
      </w:r>
      <w:r>
        <w:rPr>
          <w:spacing w:val="-2"/>
          <w:w w:val="93"/>
          <w:sz w:val="22"/>
          <w:szCs w:val="22"/>
        </w:rPr>
        <w:t>UC</w:t>
      </w:r>
      <w:r>
        <w:rPr>
          <w:w w:val="93"/>
          <w:sz w:val="22"/>
          <w:szCs w:val="22"/>
        </w:rPr>
        <w:t>)</w:t>
      </w:r>
      <w:r>
        <w:rPr>
          <w:spacing w:val="9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sco</w:t>
      </w:r>
      <w:r>
        <w:rPr>
          <w:spacing w:val="4"/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d</w:t>
      </w:r>
      <w:r>
        <w:rPr>
          <w:spacing w:val="-1"/>
          <w:w w:val="113"/>
          <w:sz w:val="22"/>
          <w:szCs w:val="22"/>
        </w:rPr>
        <w:t>em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ra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 xml:space="preserve">d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05"/>
          <w:sz w:val="22"/>
          <w:szCs w:val="22"/>
        </w:rPr>
        <w:t>scr</w:t>
      </w:r>
      <w:r>
        <w:rPr>
          <w:spacing w:val="2"/>
          <w:w w:val="105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5"/>
          <w:w w:val="111"/>
          <w:sz w:val="22"/>
          <w:szCs w:val="22"/>
        </w:rPr>
        <w:t>r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p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of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86</w:t>
      </w:r>
      <w:r>
        <w:rPr>
          <w:sz w:val="22"/>
          <w:szCs w:val="22"/>
        </w:rPr>
        <w:t>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di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sh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-5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ee</w:t>
      </w:r>
      <w:r>
        <w:rPr>
          <w:w w:val="115"/>
          <w:sz w:val="22"/>
          <w:szCs w:val="22"/>
        </w:rPr>
        <w:t>n</w:t>
      </w:r>
      <w:r>
        <w:rPr>
          <w:spacing w:val="-4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-3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8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ind w:left="101"/>
        <w:rPr>
          <w:sz w:val="26"/>
          <w:szCs w:val="26"/>
        </w:rPr>
      </w:pPr>
      <w:r>
        <w:rPr>
          <w:b/>
          <w:i/>
          <w:spacing w:val="-1"/>
          <w:sz w:val="26"/>
          <w:szCs w:val="26"/>
        </w:rPr>
        <w:t>5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pacing w:val="-1"/>
          <w:sz w:val="26"/>
          <w:szCs w:val="26"/>
        </w:rPr>
        <w:t>3</w:t>
      </w:r>
      <w:r>
        <w:rPr>
          <w:b/>
          <w:i/>
          <w:spacing w:val="-2"/>
          <w:sz w:val="26"/>
          <w:szCs w:val="26"/>
        </w:rPr>
        <w:t>.</w:t>
      </w:r>
      <w:r>
        <w:rPr>
          <w:b/>
          <w:i/>
          <w:sz w:val="26"/>
          <w:szCs w:val="26"/>
        </w:rPr>
        <w:t>2</w:t>
      </w:r>
      <w:r>
        <w:rPr>
          <w:b/>
          <w:i/>
          <w:spacing w:val="46"/>
          <w:sz w:val="26"/>
          <w:szCs w:val="26"/>
        </w:rPr>
        <w:t xml:space="preserve"> </w:t>
      </w:r>
      <w:r>
        <w:rPr>
          <w:b/>
          <w:i/>
          <w:w w:val="95"/>
          <w:sz w:val="26"/>
          <w:szCs w:val="26"/>
        </w:rPr>
        <w:t>Tu</w:t>
      </w:r>
      <w:r>
        <w:rPr>
          <w:b/>
          <w:i/>
          <w:spacing w:val="-1"/>
          <w:w w:val="95"/>
          <w:sz w:val="26"/>
          <w:szCs w:val="26"/>
        </w:rPr>
        <w:t>n</w:t>
      </w:r>
      <w:r>
        <w:rPr>
          <w:b/>
          <w:i/>
          <w:spacing w:val="1"/>
          <w:w w:val="95"/>
          <w:sz w:val="26"/>
          <w:szCs w:val="26"/>
        </w:rPr>
        <w:t>i</w:t>
      </w:r>
      <w:r>
        <w:rPr>
          <w:b/>
          <w:i/>
          <w:w w:val="95"/>
          <w:sz w:val="26"/>
          <w:szCs w:val="26"/>
        </w:rPr>
        <w:t>ng</w:t>
      </w:r>
      <w:r>
        <w:rPr>
          <w:b/>
          <w:i/>
          <w:spacing w:val="-5"/>
          <w:w w:val="95"/>
          <w:sz w:val="26"/>
          <w:szCs w:val="26"/>
        </w:rPr>
        <w:t xml:space="preserve"> </w:t>
      </w:r>
      <w:proofErr w:type="spellStart"/>
      <w:r>
        <w:rPr>
          <w:b/>
          <w:i/>
          <w:spacing w:val="1"/>
          <w:sz w:val="26"/>
          <w:szCs w:val="26"/>
        </w:rPr>
        <w:t>X</w:t>
      </w:r>
      <w:r>
        <w:rPr>
          <w:b/>
          <w:i/>
          <w:spacing w:val="-1"/>
          <w:sz w:val="26"/>
          <w:szCs w:val="26"/>
        </w:rPr>
        <w:t>G</w:t>
      </w:r>
      <w:r>
        <w:rPr>
          <w:b/>
          <w:i/>
          <w:sz w:val="26"/>
          <w:szCs w:val="26"/>
        </w:rPr>
        <w:t>B</w:t>
      </w:r>
      <w:r>
        <w:rPr>
          <w:b/>
          <w:i/>
          <w:spacing w:val="4"/>
          <w:sz w:val="26"/>
          <w:szCs w:val="26"/>
        </w:rPr>
        <w:t>o</w:t>
      </w:r>
      <w:r>
        <w:rPr>
          <w:b/>
          <w:i/>
          <w:spacing w:val="-1"/>
          <w:sz w:val="26"/>
          <w:szCs w:val="26"/>
        </w:rPr>
        <w:t>o</w:t>
      </w:r>
      <w:r>
        <w:rPr>
          <w:b/>
          <w:i/>
          <w:sz w:val="26"/>
          <w:szCs w:val="26"/>
        </w:rPr>
        <w:t>st</w:t>
      </w:r>
      <w:proofErr w:type="spellEnd"/>
    </w:p>
    <w:p w:rsidR="00DF799F" w:rsidRDefault="00DF799F">
      <w:pPr>
        <w:spacing w:before="9" w:line="120" w:lineRule="exact"/>
        <w:rPr>
          <w:sz w:val="12"/>
          <w:szCs w:val="12"/>
        </w:rPr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1F7B72">
      <w:pPr>
        <w:spacing w:line="375" w:lineRule="auto"/>
        <w:ind w:left="101" w:right="139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h</w:t>
      </w:r>
      <w:r>
        <w:rPr>
          <w:spacing w:val="1"/>
          <w:w w:val="111"/>
          <w:sz w:val="22"/>
          <w:szCs w:val="22"/>
        </w:rPr>
        <w:t>yp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ar</w:t>
      </w:r>
      <w:r>
        <w:rPr>
          <w:spacing w:val="1"/>
          <w:w w:val="111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me</w:t>
      </w:r>
      <w:r>
        <w:rPr>
          <w:spacing w:val="1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ar</w:t>
      </w:r>
      <w:r>
        <w:rPr>
          <w:spacing w:val="1"/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me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rs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i/>
          <w:w w:val="99"/>
          <w:sz w:val="22"/>
          <w:szCs w:val="22"/>
        </w:rPr>
        <w:t>le</w:t>
      </w:r>
      <w:r>
        <w:rPr>
          <w:i/>
          <w:spacing w:val="3"/>
          <w:w w:val="99"/>
          <w:sz w:val="22"/>
          <w:szCs w:val="22"/>
        </w:rPr>
        <w:t>a</w:t>
      </w:r>
      <w:r>
        <w:rPr>
          <w:i/>
          <w:w w:val="98"/>
          <w:sz w:val="22"/>
          <w:szCs w:val="22"/>
        </w:rPr>
        <w:t>r</w:t>
      </w:r>
      <w:r>
        <w:rPr>
          <w:i/>
          <w:spacing w:val="-2"/>
          <w:w w:val="98"/>
          <w:sz w:val="22"/>
          <w:szCs w:val="22"/>
        </w:rPr>
        <w:t>n</w:t>
      </w:r>
      <w:r>
        <w:rPr>
          <w:i/>
          <w:w w:val="97"/>
          <w:sz w:val="22"/>
          <w:szCs w:val="22"/>
        </w:rPr>
        <w:t>i</w:t>
      </w:r>
      <w:r>
        <w:rPr>
          <w:i/>
          <w:spacing w:val="-2"/>
          <w:w w:val="97"/>
          <w:sz w:val="22"/>
          <w:szCs w:val="22"/>
        </w:rPr>
        <w:t>n</w:t>
      </w:r>
      <w:r>
        <w:rPr>
          <w:i/>
          <w:spacing w:val="-2"/>
          <w:w w:val="96"/>
          <w:sz w:val="22"/>
          <w:szCs w:val="22"/>
        </w:rPr>
        <w:t>g</w:t>
      </w:r>
      <w:r>
        <w:rPr>
          <w:i/>
          <w:spacing w:val="2"/>
          <w:w w:val="88"/>
          <w:sz w:val="22"/>
          <w:szCs w:val="22"/>
        </w:rPr>
        <w:t>_</w:t>
      </w:r>
      <w:r>
        <w:rPr>
          <w:i/>
          <w:w w:val="95"/>
          <w:sz w:val="22"/>
          <w:szCs w:val="22"/>
        </w:rPr>
        <w:t>r</w:t>
      </w:r>
      <w:r>
        <w:rPr>
          <w:i/>
          <w:spacing w:val="2"/>
          <w:w w:val="95"/>
          <w:sz w:val="22"/>
          <w:szCs w:val="22"/>
        </w:rPr>
        <w:t>a</w:t>
      </w:r>
      <w:r>
        <w:rPr>
          <w:i/>
          <w:spacing w:val="2"/>
          <w:w w:val="127"/>
          <w:sz w:val="22"/>
          <w:szCs w:val="22"/>
        </w:rPr>
        <w:t>t</w:t>
      </w:r>
      <w:r>
        <w:rPr>
          <w:i/>
          <w:w w:val="101"/>
          <w:sz w:val="22"/>
          <w:szCs w:val="22"/>
        </w:rPr>
        <w:t>e</w:t>
      </w:r>
      <w:proofErr w:type="spellEnd"/>
      <w:r>
        <w:rPr>
          <w:i/>
          <w:w w:val="101"/>
          <w:sz w:val="22"/>
          <w:szCs w:val="22"/>
        </w:rPr>
        <w:t xml:space="preserve">, </w:t>
      </w:r>
      <w:proofErr w:type="spellStart"/>
      <w:r>
        <w:rPr>
          <w:i/>
          <w:spacing w:val="2"/>
          <w:w w:val="104"/>
          <w:sz w:val="22"/>
          <w:szCs w:val="22"/>
        </w:rPr>
        <w:t>ma</w:t>
      </w:r>
      <w:r>
        <w:rPr>
          <w:i/>
          <w:spacing w:val="-2"/>
          <w:w w:val="104"/>
          <w:sz w:val="22"/>
          <w:szCs w:val="22"/>
        </w:rPr>
        <w:t>x</w:t>
      </w:r>
      <w:r>
        <w:rPr>
          <w:i/>
          <w:spacing w:val="2"/>
          <w:w w:val="104"/>
          <w:sz w:val="22"/>
          <w:szCs w:val="22"/>
        </w:rPr>
        <w:t>_</w:t>
      </w:r>
      <w:r>
        <w:rPr>
          <w:i/>
          <w:spacing w:val="-1"/>
          <w:w w:val="104"/>
          <w:sz w:val="22"/>
          <w:szCs w:val="22"/>
        </w:rPr>
        <w:t>d</w:t>
      </w:r>
      <w:r>
        <w:rPr>
          <w:i/>
          <w:w w:val="104"/>
          <w:sz w:val="22"/>
          <w:szCs w:val="22"/>
        </w:rPr>
        <w:t>e</w:t>
      </w:r>
      <w:r>
        <w:rPr>
          <w:i/>
          <w:spacing w:val="-2"/>
          <w:w w:val="104"/>
          <w:sz w:val="22"/>
          <w:szCs w:val="22"/>
        </w:rPr>
        <w:t>p</w:t>
      </w:r>
      <w:r>
        <w:rPr>
          <w:i/>
          <w:spacing w:val="2"/>
          <w:w w:val="104"/>
          <w:sz w:val="22"/>
          <w:szCs w:val="22"/>
        </w:rPr>
        <w:t>t</w:t>
      </w:r>
      <w:r>
        <w:rPr>
          <w:i/>
          <w:spacing w:val="-1"/>
          <w:w w:val="104"/>
          <w:sz w:val="22"/>
          <w:szCs w:val="22"/>
        </w:rPr>
        <w:t>h</w:t>
      </w:r>
      <w:proofErr w:type="spellEnd"/>
      <w:r>
        <w:rPr>
          <w:i/>
          <w:w w:val="104"/>
          <w:sz w:val="22"/>
          <w:szCs w:val="22"/>
        </w:rPr>
        <w:t>,</w:t>
      </w:r>
      <w:r>
        <w:rPr>
          <w:i/>
          <w:spacing w:val="-6"/>
          <w:w w:val="104"/>
          <w:sz w:val="22"/>
          <w:szCs w:val="22"/>
        </w:rPr>
        <w:t xml:space="preserve"> </w:t>
      </w:r>
      <w:proofErr w:type="spellStart"/>
      <w:r>
        <w:rPr>
          <w:i/>
          <w:spacing w:val="2"/>
          <w:w w:val="109"/>
          <w:sz w:val="22"/>
          <w:szCs w:val="22"/>
        </w:rPr>
        <w:t>m</w:t>
      </w:r>
      <w:r>
        <w:rPr>
          <w:i/>
          <w:w w:val="97"/>
          <w:sz w:val="22"/>
          <w:szCs w:val="22"/>
        </w:rPr>
        <w:t>i</w:t>
      </w:r>
      <w:r>
        <w:rPr>
          <w:i/>
          <w:spacing w:val="-2"/>
          <w:w w:val="97"/>
          <w:sz w:val="22"/>
          <w:szCs w:val="22"/>
        </w:rPr>
        <w:t>n</w:t>
      </w:r>
      <w:r>
        <w:rPr>
          <w:i/>
          <w:spacing w:val="2"/>
          <w:w w:val="88"/>
          <w:sz w:val="22"/>
          <w:szCs w:val="22"/>
        </w:rPr>
        <w:t>_</w:t>
      </w:r>
      <w:r>
        <w:rPr>
          <w:i/>
          <w:w w:val="104"/>
          <w:sz w:val="22"/>
          <w:szCs w:val="22"/>
        </w:rPr>
        <w:t>c</w:t>
      </w:r>
      <w:r>
        <w:rPr>
          <w:i/>
          <w:spacing w:val="-2"/>
          <w:w w:val="104"/>
          <w:sz w:val="22"/>
          <w:szCs w:val="22"/>
        </w:rPr>
        <w:t>h</w:t>
      </w:r>
      <w:r>
        <w:rPr>
          <w:i/>
          <w:w w:val="93"/>
          <w:sz w:val="22"/>
          <w:szCs w:val="22"/>
        </w:rPr>
        <w:t>il</w:t>
      </w:r>
      <w:r>
        <w:rPr>
          <w:i/>
          <w:spacing w:val="-2"/>
          <w:w w:val="93"/>
          <w:sz w:val="22"/>
          <w:szCs w:val="22"/>
        </w:rPr>
        <w:t>d</w:t>
      </w:r>
      <w:r>
        <w:rPr>
          <w:i/>
          <w:spacing w:val="2"/>
          <w:w w:val="88"/>
          <w:sz w:val="22"/>
          <w:szCs w:val="22"/>
        </w:rPr>
        <w:t>_</w:t>
      </w:r>
      <w:r>
        <w:rPr>
          <w:i/>
          <w:spacing w:val="1"/>
          <w:w w:val="108"/>
          <w:sz w:val="22"/>
          <w:szCs w:val="22"/>
        </w:rPr>
        <w:t>w</w:t>
      </w:r>
      <w:r>
        <w:rPr>
          <w:i/>
          <w:w w:val="98"/>
          <w:sz w:val="22"/>
          <w:szCs w:val="22"/>
        </w:rPr>
        <w:t>e</w:t>
      </w:r>
      <w:r>
        <w:rPr>
          <w:i/>
          <w:spacing w:val="-1"/>
          <w:w w:val="98"/>
          <w:sz w:val="22"/>
          <w:szCs w:val="22"/>
        </w:rPr>
        <w:t>i</w:t>
      </w:r>
      <w:r>
        <w:rPr>
          <w:i/>
          <w:spacing w:val="-2"/>
          <w:w w:val="96"/>
          <w:sz w:val="22"/>
          <w:szCs w:val="22"/>
        </w:rPr>
        <w:t>g</w:t>
      </w:r>
      <w:r>
        <w:rPr>
          <w:i/>
          <w:spacing w:val="-1"/>
          <w:w w:val="105"/>
          <w:sz w:val="22"/>
          <w:szCs w:val="22"/>
        </w:rPr>
        <w:t>h</w:t>
      </w:r>
      <w:r>
        <w:rPr>
          <w:i/>
          <w:spacing w:val="2"/>
          <w:w w:val="127"/>
          <w:sz w:val="22"/>
          <w:szCs w:val="22"/>
        </w:rPr>
        <w:t>t</w:t>
      </w:r>
      <w:proofErr w:type="spellEnd"/>
      <w:r>
        <w:rPr>
          <w:i/>
          <w:w w:val="89"/>
          <w:sz w:val="22"/>
          <w:szCs w:val="22"/>
        </w:rPr>
        <w:t>,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ub</w:t>
      </w:r>
      <w:r>
        <w:rPr>
          <w:i/>
          <w:spacing w:val="2"/>
          <w:sz w:val="22"/>
          <w:szCs w:val="22"/>
        </w:rPr>
        <w:t>sam</w:t>
      </w:r>
      <w:r>
        <w:rPr>
          <w:i/>
          <w:spacing w:val="-1"/>
          <w:sz w:val="22"/>
          <w:szCs w:val="22"/>
        </w:rPr>
        <w:t>p</w:t>
      </w:r>
      <w:r>
        <w:rPr>
          <w:i/>
          <w:sz w:val="22"/>
          <w:szCs w:val="22"/>
        </w:rPr>
        <w:t>le,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8"/>
          <w:sz w:val="22"/>
          <w:szCs w:val="22"/>
        </w:rPr>
        <w:t xml:space="preserve"> </w:t>
      </w:r>
      <w:proofErr w:type="spellStart"/>
      <w:r>
        <w:rPr>
          <w:i/>
          <w:spacing w:val="-2"/>
          <w:w w:val="106"/>
          <w:sz w:val="22"/>
          <w:szCs w:val="22"/>
        </w:rPr>
        <w:t>n</w:t>
      </w:r>
      <w:r>
        <w:rPr>
          <w:i/>
          <w:spacing w:val="2"/>
          <w:w w:val="88"/>
          <w:sz w:val="22"/>
          <w:szCs w:val="22"/>
        </w:rPr>
        <w:t>_</w:t>
      </w:r>
      <w:r>
        <w:rPr>
          <w:i/>
          <w:w w:val="105"/>
          <w:sz w:val="22"/>
          <w:szCs w:val="22"/>
        </w:rPr>
        <w:t>e</w:t>
      </w:r>
      <w:r>
        <w:rPr>
          <w:i/>
          <w:spacing w:val="1"/>
          <w:w w:val="105"/>
          <w:sz w:val="22"/>
          <w:szCs w:val="22"/>
        </w:rPr>
        <w:t>s</w:t>
      </w:r>
      <w:r>
        <w:rPr>
          <w:i/>
          <w:spacing w:val="2"/>
          <w:w w:val="127"/>
          <w:sz w:val="22"/>
          <w:szCs w:val="22"/>
        </w:rPr>
        <w:t>t</w:t>
      </w:r>
      <w:r>
        <w:rPr>
          <w:i/>
          <w:spacing w:val="-5"/>
          <w:w w:val="83"/>
          <w:sz w:val="22"/>
          <w:szCs w:val="22"/>
        </w:rPr>
        <w:t>i</w:t>
      </w:r>
      <w:r>
        <w:rPr>
          <w:i/>
          <w:spacing w:val="2"/>
          <w:w w:val="109"/>
          <w:sz w:val="22"/>
          <w:szCs w:val="22"/>
        </w:rPr>
        <w:t>m</w:t>
      </w:r>
      <w:r>
        <w:rPr>
          <w:i/>
          <w:spacing w:val="-2"/>
          <w:w w:val="102"/>
          <w:sz w:val="22"/>
          <w:szCs w:val="22"/>
        </w:rPr>
        <w:t>a</w:t>
      </w:r>
      <w:r>
        <w:rPr>
          <w:i/>
          <w:spacing w:val="2"/>
          <w:w w:val="127"/>
          <w:sz w:val="22"/>
          <w:szCs w:val="22"/>
        </w:rPr>
        <w:t>t</w:t>
      </w:r>
      <w:r>
        <w:rPr>
          <w:i/>
          <w:spacing w:val="1"/>
          <w:w w:val="103"/>
          <w:sz w:val="22"/>
          <w:szCs w:val="22"/>
        </w:rPr>
        <w:t>o</w:t>
      </w:r>
      <w:r>
        <w:rPr>
          <w:i/>
          <w:w w:val="95"/>
          <w:sz w:val="22"/>
          <w:szCs w:val="22"/>
        </w:rPr>
        <w:t>r</w:t>
      </w:r>
      <w:r>
        <w:rPr>
          <w:i/>
          <w:spacing w:val="7"/>
          <w:w w:val="95"/>
          <w:sz w:val="22"/>
          <w:szCs w:val="22"/>
        </w:rPr>
        <w:t>s</w:t>
      </w:r>
      <w:proofErr w:type="spellEnd"/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</w:t>
      </w:r>
      <w:r>
        <w:rPr>
          <w:spacing w:val="1"/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me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rs</w:t>
      </w:r>
      <w:r>
        <w:rPr>
          <w:spacing w:val="-11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>e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 xml:space="preserve">t </w:t>
      </w:r>
      <w:r>
        <w:rPr>
          <w:w w:val="113"/>
          <w:sz w:val="22"/>
          <w:szCs w:val="22"/>
        </w:rPr>
        <w:t>as</w:t>
      </w:r>
      <w:r>
        <w:rPr>
          <w:spacing w:val="2"/>
          <w:w w:val="113"/>
          <w:sz w:val="22"/>
          <w:szCs w:val="22"/>
        </w:rPr>
        <w:t>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s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d</w:t>
      </w:r>
      <w:r>
        <w:rPr>
          <w:spacing w:val="-6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7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10"/>
          <w:w w:val="111"/>
          <w:sz w:val="22"/>
          <w:szCs w:val="22"/>
        </w:rPr>
        <w:t>n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u</w:t>
      </w:r>
      <w:r>
        <w:rPr>
          <w:w w:val="115"/>
          <w:sz w:val="22"/>
          <w:szCs w:val="22"/>
        </w:rPr>
        <w:t>ra</w:t>
      </w:r>
      <w:r>
        <w:rPr>
          <w:spacing w:val="-3"/>
          <w:w w:val="115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5" w:line="160" w:lineRule="exact"/>
        <w:rPr>
          <w:sz w:val="16"/>
          <w:szCs w:val="16"/>
        </w:rPr>
      </w:pPr>
    </w:p>
    <w:p w:rsidR="00DF799F" w:rsidRDefault="001F7B72">
      <w:pPr>
        <w:ind w:left="101"/>
        <w:rPr>
          <w:sz w:val="22"/>
          <w:szCs w:val="22"/>
        </w:rPr>
      </w:pPr>
      <w:r>
        <w:rPr>
          <w:spacing w:val="1"/>
          <w:w w:val="107"/>
          <w:sz w:val="22"/>
          <w:szCs w:val="22"/>
        </w:rPr>
        <w:t>A</w:t>
      </w:r>
      <w:r>
        <w:rPr>
          <w:spacing w:val="-2"/>
          <w:w w:val="107"/>
          <w:sz w:val="22"/>
          <w:szCs w:val="22"/>
        </w:rPr>
        <w:t>f</w:t>
      </w:r>
      <w:r>
        <w:rPr>
          <w:spacing w:val="1"/>
          <w:w w:val="107"/>
          <w:sz w:val="22"/>
          <w:szCs w:val="22"/>
        </w:rPr>
        <w:t>t</w:t>
      </w:r>
      <w:r>
        <w:rPr>
          <w:spacing w:val="-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1"/>
          <w:w w:val="10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w w:val="108"/>
          <w:sz w:val="22"/>
          <w:szCs w:val="22"/>
        </w:rPr>
        <w:t>or</w:t>
      </w:r>
      <w:r>
        <w:rPr>
          <w:spacing w:val="-1"/>
          <w:w w:val="108"/>
          <w:sz w:val="22"/>
          <w:szCs w:val="22"/>
        </w:rPr>
        <w:t>m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arch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cros</w:t>
      </w:r>
      <w:r>
        <w:rPr>
          <w:spacing w:val="4"/>
          <w:w w:val="110"/>
          <w:sz w:val="22"/>
          <w:szCs w:val="22"/>
        </w:rPr>
        <w:t>s</w:t>
      </w:r>
      <w:r>
        <w:rPr>
          <w:spacing w:val="-2"/>
          <w:w w:val="111"/>
          <w:sz w:val="22"/>
          <w:szCs w:val="22"/>
        </w:rPr>
        <w:t>-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o</w:t>
      </w:r>
      <w:r>
        <w:rPr>
          <w:spacing w:val="2"/>
          <w:w w:val="114"/>
          <w:sz w:val="22"/>
          <w:szCs w:val="22"/>
        </w:rPr>
        <w:t>b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a</w:t>
      </w:r>
      <w:r>
        <w:rPr>
          <w:spacing w:val="-2"/>
          <w:w w:val="114"/>
          <w:sz w:val="22"/>
          <w:szCs w:val="22"/>
        </w:rPr>
        <w:t>i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1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ar</w:t>
      </w:r>
      <w:r>
        <w:rPr>
          <w:spacing w:val="1"/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me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rs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proofErr w:type="gramStart"/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>r</w:t>
      </w:r>
      <w:proofErr w:type="gramEnd"/>
    </w:p>
    <w:p w:rsidR="00DF799F" w:rsidRDefault="00DF799F">
      <w:pPr>
        <w:spacing w:before="7" w:line="140" w:lineRule="exact"/>
        <w:rPr>
          <w:sz w:val="14"/>
          <w:szCs w:val="14"/>
        </w:rPr>
      </w:pPr>
    </w:p>
    <w:p w:rsidR="00DF799F" w:rsidRDefault="001F7B72">
      <w:pPr>
        <w:ind w:left="101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</w:t>
      </w:r>
      <w:r>
        <w:rPr>
          <w:spacing w:val="-2"/>
          <w:w w:val="99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w w:val="102"/>
          <w:sz w:val="22"/>
          <w:szCs w:val="22"/>
        </w:rPr>
        <w:t>r.</w:t>
      </w:r>
    </w:p>
    <w:p w:rsidR="00DF799F" w:rsidRDefault="00DF799F">
      <w:pPr>
        <w:spacing w:before="2" w:line="100" w:lineRule="exact"/>
        <w:rPr>
          <w:sz w:val="10"/>
          <w:szCs w:val="10"/>
        </w:rPr>
      </w:pPr>
    </w:p>
    <w:p w:rsidR="00DF799F" w:rsidRDefault="00DF799F">
      <w:pPr>
        <w:spacing w:line="200" w:lineRule="exact"/>
      </w:pPr>
    </w:p>
    <w:p w:rsidR="00DF799F" w:rsidRDefault="001F7B72">
      <w:pPr>
        <w:spacing w:line="374" w:lineRule="auto"/>
        <w:ind w:left="101" w:right="124"/>
        <w:rPr>
          <w:sz w:val="22"/>
          <w:szCs w:val="22"/>
        </w:rPr>
      </w:pP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un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4"/>
          <w:w w:val="113"/>
          <w:sz w:val="22"/>
          <w:szCs w:val="22"/>
        </w:rPr>
        <w:t xml:space="preserve"> </w:t>
      </w:r>
      <w:r>
        <w:rPr>
          <w:spacing w:val="-3"/>
          <w:w w:val="113"/>
          <w:sz w:val="22"/>
          <w:szCs w:val="22"/>
        </w:rPr>
        <w:t>h</w:t>
      </w:r>
      <w:r>
        <w:rPr>
          <w:spacing w:val="1"/>
          <w:w w:val="113"/>
          <w:sz w:val="22"/>
          <w:szCs w:val="22"/>
        </w:rPr>
        <w:t>yp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</w:t>
      </w:r>
      <w:r>
        <w:rPr>
          <w:spacing w:val="1"/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me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rs</w:t>
      </w:r>
      <w:r>
        <w:rPr>
          <w:spacing w:val="-2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o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8"/>
          <w:sz w:val="22"/>
          <w:szCs w:val="22"/>
        </w:rPr>
        <w:t>sa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04"/>
          <w:sz w:val="22"/>
          <w:szCs w:val="22"/>
        </w:rPr>
        <w:t>ra</w:t>
      </w:r>
      <w:r>
        <w:rPr>
          <w:spacing w:val="3"/>
          <w:w w:val="104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a.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>u</w:t>
      </w:r>
      <w:r>
        <w:rPr>
          <w:spacing w:val="2"/>
          <w:w w:val="115"/>
          <w:sz w:val="22"/>
          <w:szCs w:val="22"/>
        </w:rPr>
        <w:t>n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116"/>
          <w:sz w:val="22"/>
          <w:szCs w:val="22"/>
        </w:rPr>
        <w:t>h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n</w:t>
      </w:r>
      <w:r>
        <w:rPr>
          <w:spacing w:val="-6"/>
          <w:w w:val="1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8"/>
          <w:sz w:val="22"/>
          <w:szCs w:val="22"/>
        </w:rPr>
        <w:t xml:space="preserve">st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05"/>
          <w:sz w:val="22"/>
          <w:szCs w:val="22"/>
        </w:rPr>
        <w:t>a.</w:t>
      </w:r>
    </w:p>
    <w:p w:rsidR="00DF799F" w:rsidRDefault="00DF799F">
      <w:pPr>
        <w:spacing w:before="6" w:line="160" w:lineRule="exact"/>
        <w:rPr>
          <w:sz w:val="16"/>
          <w:szCs w:val="16"/>
        </w:rPr>
      </w:pPr>
    </w:p>
    <w:p w:rsidR="00DF799F" w:rsidRDefault="001F7B72">
      <w:pPr>
        <w:spacing w:line="376" w:lineRule="auto"/>
        <w:ind w:left="101" w:right="137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un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7"/>
          <w:w w:val="1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w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c</w:t>
      </w:r>
      <w:r>
        <w:rPr>
          <w:spacing w:val="-4"/>
          <w:w w:val="109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r</w:t>
      </w:r>
      <w:r>
        <w:rPr>
          <w:spacing w:val="-5"/>
          <w:w w:val="111"/>
          <w:sz w:val="22"/>
          <w:szCs w:val="22"/>
        </w:rPr>
        <w:t>o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-1"/>
          <w:w w:val="113"/>
          <w:sz w:val="22"/>
          <w:szCs w:val="22"/>
        </w:rPr>
        <w:t>m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ared</w:t>
      </w:r>
      <w:r>
        <w:rPr>
          <w:spacing w:val="-26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gre</w:t>
      </w:r>
      <w:r>
        <w:rPr>
          <w:spacing w:val="-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</w:t>
      </w:r>
      <w:r>
        <w:rPr>
          <w:spacing w:val="-2"/>
          <w:w w:val="99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-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ort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acc</w:t>
      </w:r>
      <w:r>
        <w:rPr>
          <w:spacing w:val="3"/>
          <w:sz w:val="22"/>
          <w:szCs w:val="22"/>
        </w:rPr>
        <w:t>u</w:t>
      </w:r>
      <w:r>
        <w:rPr>
          <w:sz w:val="22"/>
          <w:szCs w:val="22"/>
        </w:rPr>
        <w:t xml:space="preserve">racy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93</w:t>
      </w:r>
      <w:r>
        <w:rPr>
          <w:spacing w:val="-1"/>
          <w:w w:val="96"/>
          <w:sz w:val="22"/>
          <w:szCs w:val="22"/>
        </w:rPr>
        <w:t>%</w:t>
      </w:r>
      <w:r>
        <w:rPr>
          <w:w w:val="90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-3"/>
          <w:sz w:val="22"/>
          <w:szCs w:val="22"/>
        </w:rPr>
        <w:t>8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79</w:t>
      </w:r>
      <w:r>
        <w:rPr>
          <w:sz w:val="22"/>
          <w:szCs w:val="22"/>
        </w:rPr>
        <w:t>,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</w:t>
      </w:r>
      <w:r>
        <w:rPr>
          <w:spacing w:val="8"/>
          <w:w w:val="110"/>
          <w:sz w:val="22"/>
          <w:szCs w:val="22"/>
        </w:rPr>
        <w:t>1</w:t>
      </w:r>
      <w:r>
        <w:rPr>
          <w:spacing w:val="-2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score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79</w:t>
      </w:r>
      <w:r>
        <w:rPr>
          <w:sz w:val="22"/>
          <w:szCs w:val="22"/>
        </w:rPr>
        <w:t>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me</w:t>
      </w:r>
      <w:r>
        <w:rPr>
          <w:spacing w:val="1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r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cs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c</w:t>
      </w:r>
      <w:r>
        <w:rPr>
          <w:spacing w:val="-4"/>
          <w:w w:val="109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 xml:space="preserve">l </w:t>
      </w:r>
      <w:r>
        <w:rPr>
          <w:spacing w:val="1"/>
          <w:w w:val="110"/>
          <w:sz w:val="22"/>
          <w:szCs w:val="22"/>
        </w:rPr>
        <w:t>p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or</w:t>
      </w:r>
      <w:r>
        <w:rPr>
          <w:spacing w:val="-1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s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corr</w:t>
      </w:r>
      <w:r>
        <w:rPr>
          <w:spacing w:val="-1"/>
          <w:w w:val="112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y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5"/>
          <w:w w:val="111"/>
          <w:sz w:val="22"/>
          <w:szCs w:val="22"/>
        </w:rPr>
        <w:t>s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3" w:line="160" w:lineRule="exact"/>
        <w:rPr>
          <w:sz w:val="16"/>
          <w:szCs w:val="16"/>
        </w:rPr>
      </w:pPr>
    </w:p>
    <w:p w:rsidR="00DF799F" w:rsidRDefault="001F7B72">
      <w:pPr>
        <w:spacing w:line="376" w:lineRule="auto"/>
        <w:ind w:left="101" w:right="389"/>
        <w:rPr>
          <w:sz w:val="22"/>
          <w:szCs w:val="22"/>
        </w:rPr>
        <w:sectPr w:rsidR="00DF799F">
          <w:headerReference w:type="default" r:id="rId17"/>
          <w:pgSz w:w="12240" w:h="15840"/>
          <w:pgMar w:top="660" w:right="1420" w:bottom="280" w:left="1340" w:header="0" w:footer="0" w:gutter="0"/>
          <w:cols w:space="720"/>
        </w:sect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</w:t>
      </w:r>
      <w:r>
        <w:rPr>
          <w:spacing w:val="2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f</w:t>
      </w:r>
      <w:r>
        <w:rPr>
          <w:spacing w:val="2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5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f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5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-3"/>
          <w:w w:val="114"/>
          <w:sz w:val="22"/>
          <w:szCs w:val="22"/>
        </w:rPr>
        <w:t>u</w:t>
      </w:r>
      <w:r>
        <w:rPr>
          <w:spacing w:val="1"/>
          <w:w w:val="114"/>
          <w:sz w:val="22"/>
          <w:szCs w:val="22"/>
        </w:rPr>
        <w:t>pp</w:t>
      </w:r>
      <w:r>
        <w:rPr>
          <w:w w:val="114"/>
          <w:sz w:val="22"/>
          <w:szCs w:val="22"/>
        </w:rPr>
        <w:t>or</w:t>
      </w:r>
      <w:r>
        <w:rPr>
          <w:spacing w:val="1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8"/>
          <w:w w:val="114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ss</w:t>
      </w:r>
      <w:r>
        <w:rPr>
          <w:sz w:val="22"/>
          <w:szCs w:val="22"/>
        </w:rPr>
        <w:t xml:space="preserve"> 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un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7"/>
          <w:w w:val="1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1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 xml:space="preserve">t 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w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nu</w:t>
      </w:r>
      <w:r>
        <w:rPr>
          <w:spacing w:val="-7"/>
          <w:w w:val="110"/>
          <w:sz w:val="22"/>
          <w:szCs w:val="22"/>
        </w:rPr>
        <w:t>m</w:t>
      </w:r>
      <w:r>
        <w:rPr>
          <w:spacing w:val="2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r</w:t>
      </w:r>
      <w:r>
        <w:rPr>
          <w:spacing w:val="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e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co</w:t>
      </w:r>
      <w:r>
        <w:rPr>
          <w:spacing w:val="-1"/>
          <w:w w:val="113"/>
          <w:sz w:val="22"/>
          <w:szCs w:val="22"/>
        </w:rPr>
        <w:t>m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ared</w:t>
      </w:r>
      <w:r>
        <w:rPr>
          <w:spacing w:val="-26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g</w:t>
      </w:r>
      <w:r>
        <w:rPr>
          <w:spacing w:val="1"/>
          <w:w w:val="114"/>
          <w:sz w:val="22"/>
          <w:szCs w:val="22"/>
        </w:rPr>
        <w:t>g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s</w:t>
      </w:r>
      <w:r>
        <w:rPr>
          <w:spacing w:val="-28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spacing w:val="-5"/>
          <w:w w:val="114"/>
          <w:sz w:val="22"/>
          <w:szCs w:val="22"/>
        </w:rPr>
        <w:t>t</w:t>
      </w:r>
      <w:r>
        <w:rPr>
          <w:spacing w:val="2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id</w:t>
      </w:r>
      <w:r>
        <w:rPr>
          <w:sz w:val="22"/>
          <w:szCs w:val="22"/>
        </w:rPr>
        <w:t>s</w:t>
      </w:r>
      <w:r>
        <w:rPr>
          <w:spacing w:val="4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n</w:t>
      </w:r>
      <w:r>
        <w:rPr>
          <w:spacing w:val="-6"/>
          <w:w w:val="115"/>
          <w:sz w:val="22"/>
          <w:szCs w:val="22"/>
        </w:rPr>
        <w:t>o</w:t>
      </w:r>
      <w:r>
        <w:rPr>
          <w:w w:val="115"/>
          <w:sz w:val="22"/>
          <w:szCs w:val="22"/>
        </w:rPr>
        <w:t>t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as 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w</w:t>
      </w:r>
      <w:r>
        <w:rPr>
          <w:w w:val="112"/>
          <w:sz w:val="22"/>
          <w:szCs w:val="22"/>
        </w:rPr>
        <w:t>ar</w:t>
      </w:r>
      <w:r>
        <w:rPr>
          <w:spacing w:val="2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s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0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</w:t>
      </w:r>
      <w:r>
        <w:rPr>
          <w:spacing w:val="-2"/>
          <w:w w:val="99"/>
          <w:sz w:val="22"/>
          <w:szCs w:val="22"/>
        </w:rPr>
        <w:t>l</w:t>
      </w:r>
      <w:r>
        <w:rPr>
          <w:w w:val="108"/>
          <w:sz w:val="22"/>
          <w:szCs w:val="22"/>
        </w:rPr>
        <w:t>ass.</w:t>
      </w:r>
    </w:p>
    <w:p w:rsidR="00DF799F" w:rsidRDefault="001F7B72">
      <w:pPr>
        <w:spacing w:before="75" w:line="376" w:lineRule="auto"/>
        <w:ind w:left="101" w:right="253"/>
        <w:jc w:val="both"/>
        <w:rPr>
          <w:sz w:val="22"/>
          <w:szCs w:val="22"/>
        </w:rPr>
      </w:pPr>
      <w:r>
        <w:rPr>
          <w:w w:val="106"/>
          <w:sz w:val="22"/>
          <w:szCs w:val="22"/>
        </w:rPr>
        <w:lastRenderedPageBreak/>
        <w:t>F</w:t>
      </w:r>
      <w:r>
        <w:rPr>
          <w:spacing w:val="3"/>
          <w:w w:val="106"/>
          <w:sz w:val="22"/>
          <w:szCs w:val="22"/>
        </w:rPr>
        <w:t>u</w:t>
      </w:r>
      <w:r>
        <w:rPr>
          <w:w w:val="118"/>
          <w:sz w:val="22"/>
          <w:szCs w:val="22"/>
        </w:rPr>
        <w:t>r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m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9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 xml:space="preserve">zed 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4"/>
          <w:w w:val="119"/>
          <w:sz w:val="22"/>
          <w:szCs w:val="22"/>
        </w:rPr>
        <w:t>e</w:t>
      </w:r>
      <w:r>
        <w:rPr>
          <w:w w:val="115"/>
          <w:sz w:val="22"/>
          <w:szCs w:val="22"/>
        </w:rPr>
        <w:t>ra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w w:val="107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h</w:t>
      </w:r>
      <w:r>
        <w:rPr>
          <w:spacing w:val="-4"/>
          <w:w w:val="112"/>
          <w:sz w:val="22"/>
          <w:szCs w:val="22"/>
        </w:rPr>
        <w:t>a</w:t>
      </w:r>
      <w:r>
        <w:rPr>
          <w:w w:val="113"/>
          <w:sz w:val="22"/>
          <w:szCs w:val="22"/>
        </w:rPr>
        <w:t>rac</w:t>
      </w:r>
      <w:r>
        <w:rPr>
          <w:spacing w:val="2"/>
          <w:w w:val="113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c</w:t>
      </w:r>
      <w:r>
        <w:rPr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(</w:t>
      </w:r>
      <w:r>
        <w:rPr>
          <w:spacing w:val="2"/>
          <w:w w:val="96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O</w:t>
      </w:r>
      <w:r>
        <w:rPr>
          <w:spacing w:val="-2"/>
          <w:w w:val="96"/>
          <w:sz w:val="22"/>
          <w:szCs w:val="22"/>
        </w:rPr>
        <w:t>C</w:t>
      </w:r>
      <w:r>
        <w:rPr>
          <w:w w:val="96"/>
          <w:sz w:val="22"/>
          <w:szCs w:val="22"/>
        </w:rPr>
        <w:t>)</w:t>
      </w:r>
      <w:r>
        <w:rPr>
          <w:spacing w:val="5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</w:t>
      </w:r>
      <w:r>
        <w:rPr>
          <w:spacing w:val="-1"/>
          <w:w w:val="112"/>
          <w:sz w:val="22"/>
          <w:szCs w:val="22"/>
        </w:rPr>
        <w:t>m</w:t>
      </w:r>
      <w:r>
        <w:rPr>
          <w:spacing w:val="-3"/>
          <w:w w:val="112"/>
          <w:sz w:val="22"/>
          <w:szCs w:val="22"/>
        </w:rPr>
        <w:t>p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w w:val="93"/>
          <w:sz w:val="22"/>
          <w:szCs w:val="22"/>
        </w:rPr>
        <w:t>(A</w:t>
      </w:r>
      <w:r>
        <w:rPr>
          <w:spacing w:val="-2"/>
          <w:w w:val="93"/>
          <w:sz w:val="22"/>
          <w:szCs w:val="22"/>
        </w:rPr>
        <w:t>UC</w:t>
      </w:r>
      <w:r>
        <w:rPr>
          <w:w w:val="93"/>
          <w:sz w:val="22"/>
          <w:szCs w:val="22"/>
        </w:rPr>
        <w:t>)</w:t>
      </w:r>
      <w:r>
        <w:rPr>
          <w:spacing w:val="9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scor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13"/>
          <w:sz w:val="22"/>
          <w:szCs w:val="22"/>
        </w:rPr>
        <w:t>d</w:t>
      </w:r>
      <w:r>
        <w:rPr>
          <w:spacing w:val="-1"/>
          <w:w w:val="113"/>
          <w:sz w:val="22"/>
          <w:szCs w:val="22"/>
        </w:rPr>
        <w:t>em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ra</w:t>
      </w:r>
      <w:r>
        <w:rPr>
          <w:spacing w:val="1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 xml:space="preserve">d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05"/>
          <w:sz w:val="22"/>
          <w:szCs w:val="22"/>
        </w:rPr>
        <w:t>scr</w:t>
      </w:r>
      <w:r>
        <w:rPr>
          <w:spacing w:val="2"/>
          <w:w w:val="105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5"/>
          <w:w w:val="111"/>
          <w:sz w:val="22"/>
          <w:szCs w:val="22"/>
        </w:rPr>
        <w:t>r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p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of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88</w:t>
      </w:r>
      <w:r>
        <w:rPr>
          <w:sz w:val="22"/>
          <w:szCs w:val="22"/>
        </w:rPr>
        <w:t>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at</w:t>
      </w:r>
      <w:r>
        <w:rPr>
          <w:spacing w:val="-6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7"/>
          <w:sz w:val="22"/>
          <w:szCs w:val="22"/>
        </w:rPr>
        <w:t>g</w:t>
      </w:r>
      <w:r>
        <w:rPr>
          <w:spacing w:val="-2"/>
          <w:w w:val="107"/>
          <w:sz w:val="22"/>
          <w:szCs w:val="22"/>
        </w:rPr>
        <w:t>u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sh </w:t>
      </w:r>
      <w:r>
        <w:rPr>
          <w:spacing w:val="2"/>
          <w:w w:val="115"/>
          <w:sz w:val="22"/>
          <w:szCs w:val="22"/>
        </w:rPr>
        <w:t>b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ee</w:t>
      </w:r>
      <w:r>
        <w:rPr>
          <w:w w:val="115"/>
          <w:sz w:val="22"/>
          <w:szCs w:val="22"/>
        </w:rPr>
        <w:t>n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-3"/>
          <w:w w:val="10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w w:val="107"/>
          <w:sz w:val="22"/>
          <w:szCs w:val="22"/>
        </w:rPr>
        <w:t>g</w:t>
      </w:r>
      <w:r>
        <w:rPr>
          <w:spacing w:val="1"/>
          <w:w w:val="107"/>
          <w:sz w:val="22"/>
          <w:szCs w:val="22"/>
        </w:rPr>
        <w:t>a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s</w:t>
      </w:r>
      <w:r>
        <w:rPr>
          <w:spacing w:val="-4"/>
          <w:w w:val="118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4" w:line="160" w:lineRule="exact"/>
        <w:rPr>
          <w:sz w:val="16"/>
          <w:szCs w:val="16"/>
        </w:rPr>
      </w:pPr>
    </w:p>
    <w:p w:rsidR="00DF799F" w:rsidRDefault="001F7B72">
      <w:pPr>
        <w:spacing w:line="376" w:lineRule="auto"/>
        <w:ind w:left="101" w:right="99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2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c</w:t>
      </w:r>
      <w:r>
        <w:rPr>
          <w:spacing w:val="-2"/>
          <w:w w:val="108"/>
          <w:sz w:val="22"/>
          <w:szCs w:val="22"/>
        </w:rPr>
        <w:t>l</w:t>
      </w:r>
      <w:r>
        <w:rPr>
          <w:spacing w:val="2"/>
          <w:w w:val="108"/>
          <w:sz w:val="22"/>
          <w:szCs w:val="22"/>
        </w:rPr>
        <w:t>u</w:t>
      </w:r>
      <w:r>
        <w:rPr>
          <w:w w:val="108"/>
          <w:sz w:val="22"/>
          <w:szCs w:val="22"/>
        </w:rPr>
        <w:t>s</w:t>
      </w:r>
      <w:r>
        <w:rPr>
          <w:spacing w:val="2"/>
          <w:w w:val="108"/>
          <w:sz w:val="22"/>
          <w:szCs w:val="22"/>
        </w:rPr>
        <w:t>i</w:t>
      </w:r>
      <w:r>
        <w:rPr>
          <w:w w:val="108"/>
          <w:sz w:val="22"/>
          <w:szCs w:val="22"/>
        </w:rPr>
        <w:t>o</w:t>
      </w:r>
      <w:r>
        <w:rPr>
          <w:spacing w:val="2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,</w:t>
      </w:r>
      <w:r>
        <w:rPr>
          <w:spacing w:val="-18"/>
          <w:w w:val="108"/>
          <w:sz w:val="22"/>
          <w:szCs w:val="22"/>
        </w:rPr>
        <w:t xml:space="preserve"> </w:t>
      </w:r>
      <w:r>
        <w:rPr>
          <w:spacing w:val="-4"/>
          <w:w w:val="108"/>
          <w:sz w:val="22"/>
          <w:szCs w:val="22"/>
        </w:rPr>
        <w:t>t</w:t>
      </w:r>
      <w:r>
        <w:rPr>
          <w:spacing w:val="2"/>
          <w:w w:val="108"/>
          <w:sz w:val="22"/>
          <w:szCs w:val="22"/>
        </w:rPr>
        <w:t>h</w:t>
      </w:r>
      <w:r>
        <w:rPr>
          <w:w w:val="108"/>
          <w:sz w:val="22"/>
          <w:szCs w:val="22"/>
        </w:rPr>
        <w:t>e</w:t>
      </w:r>
      <w:r>
        <w:rPr>
          <w:spacing w:val="22"/>
          <w:w w:val="108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t</w:t>
      </w:r>
      <w:r>
        <w:rPr>
          <w:spacing w:val="2"/>
          <w:w w:val="108"/>
          <w:sz w:val="22"/>
          <w:szCs w:val="22"/>
        </w:rPr>
        <w:t>un</w:t>
      </w:r>
      <w:r>
        <w:rPr>
          <w:spacing w:val="-6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d</w:t>
      </w:r>
      <w:r>
        <w:rPr>
          <w:spacing w:val="32"/>
          <w:w w:val="10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oost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2"/>
          <w:w w:val="105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6"/>
          <w:w w:val="105"/>
          <w:sz w:val="22"/>
          <w:szCs w:val="22"/>
        </w:rPr>
        <w:t>m</w:t>
      </w:r>
      <w:r>
        <w:rPr>
          <w:spacing w:val="-3"/>
          <w:w w:val="112"/>
          <w:sz w:val="22"/>
          <w:szCs w:val="22"/>
        </w:rPr>
        <w:t>p</w:t>
      </w:r>
      <w:r>
        <w:rPr>
          <w:w w:val="108"/>
          <w:sz w:val="22"/>
          <w:szCs w:val="22"/>
        </w:rPr>
        <w:t>ro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2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or</w:t>
      </w:r>
      <w:r>
        <w:rPr>
          <w:spacing w:val="-1"/>
          <w:w w:val="112"/>
          <w:sz w:val="22"/>
          <w:szCs w:val="22"/>
        </w:rPr>
        <w:t>m</w:t>
      </w:r>
      <w:r>
        <w:rPr>
          <w:w w:val="112"/>
          <w:sz w:val="22"/>
          <w:szCs w:val="22"/>
        </w:rPr>
        <w:t>a</w:t>
      </w:r>
      <w:r>
        <w:rPr>
          <w:spacing w:val="3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ce</w:t>
      </w:r>
      <w:r>
        <w:rPr>
          <w:spacing w:val="-22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</w:t>
      </w:r>
      <w:r>
        <w:rPr>
          <w:spacing w:val="-1"/>
          <w:w w:val="112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ared</w:t>
      </w:r>
      <w:r>
        <w:rPr>
          <w:spacing w:val="-17"/>
          <w:w w:val="11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>
        <w:rPr>
          <w:spacing w:val="5"/>
          <w:w w:val="1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gre</w:t>
      </w:r>
      <w:r>
        <w:rPr>
          <w:spacing w:val="-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s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on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w w:val="84"/>
          <w:sz w:val="22"/>
          <w:szCs w:val="22"/>
        </w:rPr>
        <w:t>I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ac</w:t>
      </w:r>
      <w:r>
        <w:rPr>
          <w:spacing w:val="3"/>
          <w:w w:val="110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pacing w:val="-4"/>
          <w:sz w:val="22"/>
          <w:szCs w:val="22"/>
        </w:rPr>
        <w:t>g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acc</w:t>
      </w:r>
      <w:r>
        <w:rPr>
          <w:spacing w:val="3"/>
          <w:sz w:val="22"/>
          <w:szCs w:val="22"/>
        </w:rPr>
        <w:t>u</w:t>
      </w:r>
      <w:r>
        <w:rPr>
          <w:sz w:val="22"/>
          <w:szCs w:val="22"/>
        </w:rPr>
        <w:t>rac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15"/>
          <w:sz w:val="22"/>
          <w:szCs w:val="22"/>
        </w:rPr>
        <w:t>ra</w:t>
      </w:r>
      <w:r>
        <w:rPr>
          <w:spacing w:val="1"/>
          <w:w w:val="115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05"/>
          <w:sz w:val="22"/>
          <w:szCs w:val="22"/>
        </w:rPr>
        <w:t>scr</w:t>
      </w:r>
      <w:r>
        <w:rPr>
          <w:spacing w:val="2"/>
          <w:w w:val="105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08"/>
          <w:sz w:val="22"/>
          <w:szCs w:val="22"/>
        </w:rPr>
        <w:t>ory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r.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5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5"/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u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</w:t>
      </w:r>
      <w:r>
        <w:rPr>
          <w:spacing w:val="-3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9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spacing w:val="-5"/>
          <w:w w:val="116"/>
          <w:sz w:val="22"/>
          <w:szCs w:val="22"/>
        </w:rPr>
        <w:t>a</w:t>
      </w:r>
      <w:r>
        <w:rPr>
          <w:w w:val="116"/>
          <w:sz w:val="22"/>
          <w:szCs w:val="22"/>
        </w:rPr>
        <w:t>t</w:t>
      </w:r>
      <w:r>
        <w:rPr>
          <w:spacing w:val="-1"/>
          <w:w w:val="116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116"/>
          <w:sz w:val="22"/>
          <w:szCs w:val="22"/>
        </w:rPr>
        <w:t>h</w:t>
      </w:r>
      <w:r>
        <w:rPr>
          <w:w w:val="116"/>
          <w:sz w:val="22"/>
          <w:szCs w:val="22"/>
        </w:rPr>
        <w:t>e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1"/>
          <w:w w:val="116"/>
          <w:sz w:val="22"/>
          <w:szCs w:val="22"/>
        </w:rPr>
        <w:t>t</w:t>
      </w:r>
      <w:r>
        <w:rPr>
          <w:spacing w:val="-3"/>
          <w:w w:val="116"/>
          <w:sz w:val="22"/>
          <w:szCs w:val="22"/>
        </w:rPr>
        <w:t>u</w:t>
      </w:r>
      <w:r>
        <w:rPr>
          <w:spacing w:val="2"/>
          <w:w w:val="116"/>
          <w:sz w:val="22"/>
          <w:szCs w:val="22"/>
        </w:rPr>
        <w:t>n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d</w:t>
      </w:r>
      <w:r>
        <w:rPr>
          <w:spacing w:val="-11"/>
          <w:w w:val="116"/>
          <w:sz w:val="22"/>
          <w:szCs w:val="22"/>
        </w:rPr>
        <w:t xml:space="preserve"> </w:t>
      </w:r>
      <w:proofErr w:type="spellStart"/>
      <w:r>
        <w:rPr>
          <w:spacing w:val="2"/>
          <w:w w:val="89"/>
          <w:sz w:val="22"/>
          <w:szCs w:val="22"/>
        </w:rPr>
        <w:t>X</w:t>
      </w:r>
      <w:r>
        <w:rPr>
          <w:spacing w:val="-1"/>
          <w:w w:val="101"/>
          <w:sz w:val="22"/>
          <w:szCs w:val="22"/>
        </w:rPr>
        <w:t>G</w:t>
      </w:r>
      <w:r>
        <w:rPr>
          <w:spacing w:val="-2"/>
          <w:w w:val="97"/>
          <w:sz w:val="22"/>
          <w:szCs w:val="22"/>
        </w:rPr>
        <w:t>B</w:t>
      </w:r>
      <w:r>
        <w:rPr>
          <w:w w:val="115"/>
          <w:sz w:val="22"/>
          <w:szCs w:val="22"/>
        </w:rPr>
        <w:t>oost</w:t>
      </w:r>
      <w:proofErr w:type="spellEnd"/>
      <w:r>
        <w:rPr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>u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bin</w:t>
      </w:r>
      <w:r>
        <w:rPr>
          <w:sz w:val="22"/>
          <w:szCs w:val="22"/>
        </w:rPr>
        <w:t>ary</w:t>
      </w:r>
      <w:r>
        <w:rPr>
          <w:spacing w:val="3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</w:t>
      </w:r>
      <w:r>
        <w:rPr>
          <w:spacing w:val="-2"/>
          <w:w w:val="99"/>
          <w:sz w:val="22"/>
          <w:szCs w:val="22"/>
        </w:rPr>
        <w:t>l</w:t>
      </w:r>
      <w:r>
        <w:rPr>
          <w:w w:val="107"/>
          <w:sz w:val="22"/>
          <w:szCs w:val="22"/>
        </w:rPr>
        <w:t>ass</w:t>
      </w:r>
      <w:r>
        <w:rPr>
          <w:spacing w:val="2"/>
          <w:w w:val="107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ca</w:t>
      </w:r>
      <w:r>
        <w:rPr>
          <w:spacing w:val="2"/>
          <w:w w:val="114"/>
          <w:sz w:val="22"/>
          <w:szCs w:val="22"/>
        </w:rPr>
        <w:t>t</w:t>
      </w:r>
      <w:r>
        <w:rPr>
          <w:spacing w:val="-3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ask</w:t>
      </w:r>
      <w:r>
        <w:rPr>
          <w:spacing w:val="-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id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11"/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w w:val="114"/>
          <w:sz w:val="22"/>
          <w:szCs w:val="22"/>
        </w:rPr>
        <w:t>as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line="200" w:lineRule="exact"/>
      </w:pPr>
    </w:p>
    <w:p w:rsidR="00DF799F" w:rsidRDefault="00DF799F">
      <w:pPr>
        <w:spacing w:before="19" w:line="260" w:lineRule="exact"/>
        <w:rPr>
          <w:sz w:val="26"/>
          <w:szCs w:val="26"/>
        </w:rPr>
      </w:pPr>
    </w:p>
    <w:p w:rsidR="00DF799F" w:rsidRDefault="001F7B72">
      <w:pPr>
        <w:ind w:left="101"/>
        <w:rPr>
          <w:sz w:val="44"/>
          <w:szCs w:val="44"/>
        </w:rPr>
      </w:pPr>
      <w:r>
        <w:rPr>
          <w:b/>
          <w:sz w:val="44"/>
          <w:szCs w:val="44"/>
        </w:rPr>
        <w:t>6.</w:t>
      </w:r>
      <w:r>
        <w:rPr>
          <w:b/>
          <w:spacing w:val="25"/>
          <w:sz w:val="44"/>
          <w:szCs w:val="44"/>
        </w:rPr>
        <w:t xml:space="preserve"> </w:t>
      </w:r>
      <w:r>
        <w:rPr>
          <w:b/>
          <w:w w:val="101"/>
          <w:sz w:val="44"/>
          <w:szCs w:val="44"/>
        </w:rPr>
        <w:t>Co</w:t>
      </w:r>
      <w:r>
        <w:rPr>
          <w:b/>
          <w:spacing w:val="3"/>
          <w:w w:val="101"/>
          <w:sz w:val="44"/>
          <w:szCs w:val="44"/>
        </w:rPr>
        <w:t>n</w:t>
      </w:r>
      <w:r>
        <w:rPr>
          <w:b/>
          <w:spacing w:val="-2"/>
          <w:w w:val="108"/>
          <w:sz w:val="44"/>
          <w:szCs w:val="44"/>
        </w:rPr>
        <w:t>c</w:t>
      </w:r>
      <w:r>
        <w:rPr>
          <w:b/>
          <w:w w:val="97"/>
          <w:sz w:val="44"/>
          <w:szCs w:val="44"/>
        </w:rPr>
        <w:t>l</w:t>
      </w:r>
      <w:r>
        <w:rPr>
          <w:b/>
          <w:spacing w:val="2"/>
          <w:w w:val="97"/>
          <w:sz w:val="44"/>
          <w:szCs w:val="44"/>
        </w:rPr>
        <w:t>u</w:t>
      </w:r>
      <w:r>
        <w:rPr>
          <w:b/>
          <w:spacing w:val="1"/>
          <w:w w:val="112"/>
          <w:sz w:val="44"/>
          <w:szCs w:val="44"/>
        </w:rPr>
        <w:t>s</w:t>
      </w:r>
      <w:r>
        <w:rPr>
          <w:b/>
          <w:spacing w:val="-2"/>
          <w:w w:val="91"/>
          <w:sz w:val="44"/>
          <w:szCs w:val="44"/>
        </w:rPr>
        <w:t>i</w:t>
      </w:r>
      <w:r>
        <w:rPr>
          <w:b/>
          <w:spacing w:val="2"/>
          <w:w w:val="114"/>
          <w:sz w:val="44"/>
          <w:szCs w:val="44"/>
        </w:rPr>
        <w:t>o</w:t>
      </w:r>
      <w:r>
        <w:rPr>
          <w:b/>
          <w:w w:val="101"/>
          <w:sz w:val="44"/>
          <w:szCs w:val="44"/>
        </w:rPr>
        <w:t>n</w:t>
      </w:r>
    </w:p>
    <w:p w:rsidR="00DF799F" w:rsidRDefault="00DF799F">
      <w:pPr>
        <w:spacing w:line="200" w:lineRule="exact"/>
      </w:pPr>
    </w:p>
    <w:p w:rsidR="00DF799F" w:rsidRDefault="00DF799F">
      <w:pPr>
        <w:spacing w:before="20" w:line="220" w:lineRule="exact"/>
        <w:rPr>
          <w:sz w:val="22"/>
          <w:szCs w:val="22"/>
        </w:rPr>
      </w:pPr>
    </w:p>
    <w:p w:rsidR="00DF799F" w:rsidRDefault="001F7B72">
      <w:pPr>
        <w:spacing w:line="374" w:lineRule="auto"/>
        <w:ind w:left="101" w:right="36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score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B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ass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79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.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</w:t>
      </w:r>
      <w:r>
        <w:rPr>
          <w:spacing w:val="-4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w w:val="119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und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k</w:t>
      </w:r>
      <w:r>
        <w:rPr>
          <w:w w:val="110"/>
          <w:sz w:val="22"/>
          <w:szCs w:val="22"/>
        </w:rPr>
        <w:t>e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f</w:t>
      </w:r>
      <w:r>
        <w:rPr>
          <w:spacing w:val="2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1"/>
          <w:w w:val="110"/>
          <w:sz w:val="22"/>
          <w:szCs w:val="22"/>
        </w:rPr>
        <w:t>t</w:t>
      </w:r>
      <w:r>
        <w:rPr>
          <w:spacing w:val="2"/>
          <w:w w:val="110"/>
          <w:sz w:val="22"/>
          <w:szCs w:val="22"/>
        </w:rPr>
        <w:t>h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12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f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a</w:t>
      </w:r>
      <w:r>
        <w:rPr>
          <w:spacing w:val="2"/>
          <w:w w:val="110"/>
          <w:sz w:val="22"/>
          <w:szCs w:val="22"/>
        </w:rPr>
        <w:t>tu</w:t>
      </w:r>
      <w:r>
        <w:rPr>
          <w:w w:val="110"/>
          <w:sz w:val="22"/>
          <w:szCs w:val="22"/>
        </w:rPr>
        <w:t>re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e</w:t>
      </w:r>
      <w:r>
        <w:rPr>
          <w:spacing w:val="2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2"/>
          <w:w w:val="110"/>
          <w:sz w:val="22"/>
          <w:szCs w:val="22"/>
        </w:rPr>
        <w:t>i</w:t>
      </w:r>
      <w:r>
        <w:rPr>
          <w:spacing w:val="2"/>
          <w:w w:val="110"/>
          <w:sz w:val="22"/>
          <w:szCs w:val="22"/>
        </w:rPr>
        <w:t>n</w:t>
      </w:r>
      <w:r>
        <w:rPr>
          <w:spacing w:val="-1"/>
          <w:w w:val="110"/>
          <w:sz w:val="22"/>
          <w:szCs w:val="22"/>
        </w:rPr>
        <w:t>ee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in</w:t>
      </w:r>
      <w:r>
        <w:rPr>
          <w:w w:val="110"/>
          <w:sz w:val="22"/>
          <w:szCs w:val="22"/>
        </w:rPr>
        <w:t>g</w:t>
      </w:r>
      <w:r>
        <w:rPr>
          <w:spacing w:val="-19"/>
          <w:w w:val="110"/>
          <w:sz w:val="22"/>
          <w:szCs w:val="22"/>
        </w:rPr>
        <w:t xml:space="preserve"> </w:t>
      </w:r>
      <w:r>
        <w:rPr>
          <w:spacing w:val="-4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b</w:t>
      </w:r>
      <w:r>
        <w:rPr>
          <w:w w:val="110"/>
          <w:sz w:val="22"/>
          <w:szCs w:val="22"/>
        </w:rPr>
        <w:t>oost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score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14"/>
          <w:sz w:val="22"/>
          <w:szCs w:val="22"/>
        </w:rPr>
        <w:t xml:space="preserve">ore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ac</w:t>
      </w:r>
      <w:r>
        <w:rPr>
          <w:spacing w:val="3"/>
          <w:w w:val="110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b</w:t>
      </w:r>
      <w:r>
        <w:rPr>
          <w:spacing w:val="2"/>
          <w:w w:val="86"/>
          <w:sz w:val="22"/>
          <w:szCs w:val="22"/>
        </w:rPr>
        <w:t>j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</w:t>
      </w:r>
      <w:r>
        <w:rPr>
          <w:spacing w:val="-3"/>
          <w:w w:val="86"/>
          <w:sz w:val="22"/>
          <w:szCs w:val="22"/>
        </w:rPr>
        <w:t>i</w:t>
      </w:r>
      <w:r>
        <w:rPr>
          <w:w w:val="116"/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0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acc</w:t>
      </w:r>
      <w:r>
        <w:rPr>
          <w:spacing w:val="-1"/>
          <w:w w:val="111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29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 xml:space="preserve">e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scor</w:t>
      </w:r>
      <w:r>
        <w:rPr>
          <w:spacing w:val="3"/>
          <w:w w:val="112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DF799F" w:rsidRDefault="00DF799F">
      <w:pPr>
        <w:spacing w:before="1" w:line="160" w:lineRule="exact"/>
        <w:rPr>
          <w:sz w:val="17"/>
          <w:szCs w:val="17"/>
        </w:rPr>
      </w:pPr>
    </w:p>
    <w:p w:rsidR="00DF799F" w:rsidRDefault="001F7B72">
      <w:pPr>
        <w:ind w:left="101"/>
        <w:rPr>
          <w:sz w:val="30"/>
          <w:szCs w:val="30"/>
        </w:rPr>
      </w:pPr>
      <w:r>
        <w:rPr>
          <w:b/>
          <w:spacing w:val="2"/>
          <w:w w:val="89"/>
          <w:sz w:val="30"/>
          <w:szCs w:val="30"/>
        </w:rPr>
        <w:t>R</w:t>
      </w:r>
      <w:r>
        <w:rPr>
          <w:b/>
          <w:w w:val="114"/>
          <w:sz w:val="30"/>
          <w:szCs w:val="30"/>
        </w:rPr>
        <w:t>ec</w:t>
      </w:r>
      <w:r>
        <w:rPr>
          <w:b/>
          <w:spacing w:val="3"/>
          <w:w w:val="114"/>
          <w:sz w:val="30"/>
          <w:szCs w:val="30"/>
        </w:rPr>
        <w:t>o</w:t>
      </w:r>
      <w:r>
        <w:rPr>
          <w:b/>
          <w:spacing w:val="-1"/>
          <w:sz w:val="30"/>
          <w:szCs w:val="30"/>
        </w:rPr>
        <w:t>mm</w:t>
      </w:r>
      <w:r>
        <w:rPr>
          <w:b/>
          <w:w w:val="105"/>
          <w:sz w:val="30"/>
          <w:szCs w:val="30"/>
        </w:rPr>
        <w:t>end</w:t>
      </w:r>
      <w:r>
        <w:rPr>
          <w:b/>
          <w:spacing w:val="-2"/>
          <w:w w:val="105"/>
          <w:sz w:val="30"/>
          <w:szCs w:val="30"/>
        </w:rPr>
        <w:t>a</w:t>
      </w:r>
      <w:r>
        <w:rPr>
          <w:b/>
          <w:spacing w:val="-1"/>
          <w:w w:val="111"/>
          <w:sz w:val="30"/>
          <w:szCs w:val="30"/>
        </w:rPr>
        <w:t>t</w:t>
      </w:r>
      <w:r>
        <w:rPr>
          <w:b/>
          <w:spacing w:val="-1"/>
          <w:w w:val="91"/>
          <w:sz w:val="30"/>
          <w:szCs w:val="30"/>
        </w:rPr>
        <w:t>i</w:t>
      </w:r>
      <w:r>
        <w:rPr>
          <w:b/>
          <w:spacing w:val="2"/>
          <w:w w:val="114"/>
          <w:sz w:val="30"/>
          <w:szCs w:val="30"/>
        </w:rPr>
        <w:t>o</w:t>
      </w:r>
      <w:r>
        <w:rPr>
          <w:b/>
          <w:w w:val="106"/>
          <w:sz w:val="30"/>
          <w:szCs w:val="30"/>
        </w:rPr>
        <w:t>ns</w:t>
      </w:r>
    </w:p>
    <w:p w:rsidR="00DF799F" w:rsidRDefault="00DF799F">
      <w:pPr>
        <w:spacing w:before="10" w:line="140" w:lineRule="exact"/>
        <w:rPr>
          <w:sz w:val="15"/>
          <w:szCs w:val="15"/>
        </w:rPr>
      </w:pPr>
    </w:p>
    <w:p w:rsidR="00DF799F" w:rsidRDefault="00DF799F">
      <w:pPr>
        <w:spacing w:line="200" w:lineRule="exact"/>
      </w:pPr>
    </w:p>
    <w:p w:rsidR="00DF799F" w:rsidRDefault="001F7B72">
      <w:pPr>
        <w:tabs>
          <w:tab w:val="left" w:pos="820"/>
        </w:tabs>
        <w:spacing w:line="374" w:lineRule="auto"/>
        <w:ind w:left="821" w:right="291" w:hanging="360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ff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sco</w:t>
      </w:r>
      <w:r>
        <w:rPr>
          <w:spacing w:val="2"/>
          <w:w w:val="111"/>
          <w:sz w:val="22"/>
          <w:szCs w:val="22"/>
        </w:rPr>
        <w:t>un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or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08"/>
          <w:sz w:val="22"/>
          <w:szCs w:val="22"/>
        </w:rPr>
        <w:t>ro</w:t>
      </w:r>
      <w:r>
        <w:rPr>
          <w:spacing w:val="-1"/>
          <w:w w:val="108"/>
          <w:sz w:val="22"/>
          <w:szCs w:val="22"/>
        </w:rPr>
        <w:t>m</w:t>
      </w:r>
      <w:r>
        <w:rPr>
          <w:w w:val="119"/>
          <w:sz w:val="22"/>
          <w:szCs w:val="22"/>
        </w:rPr>
        <w:t>o</w:t>
      </w:r>
      <w:r>
        <w:rPr>
          <w:spacing w:val="-4"/>
          <w:w w:val="11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ff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rs 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1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area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41</w:t>
      </w:r>
      <w:r>
        <w:rPr>
          <w:sz w:val="22"/>
          <w:szCs w:val="22"/>
        </w:rPr>
        <w:t>5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5</w:t>
      </w:r>
      <w:r>
        <w:rPr>
          <w:spacing w:val="2"/>
          <w:sz w:val="22"/>
          <w:szCs w:val="22"/>
        </w:rPr>
        <w:t>10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w w:val="115"/>
          <w:sz w:val="22"/>
          <w:szCs w:val="22"/>
        </w:rPr>
        <w:t xml:space="preserve">se </w:t>
      </w:r>
      <w:r>
        <w:rPr>
          <w:sz w:val="22"/>
          <w:szCs w:val="22"/>
        </w:rPr>
        <w:t xml:space="preserve">areas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03"/>
          <w:sz w:val="22"/>
          <w:szCs w:val="22"/>
        </w:rPr>
        <w:t>v</w:t>
      </w:r>
      <w:r>
        <w:rPr>
          <w:spacing w:val="2"/>
          <w:w w:val="86"/>
          <w:sz w:val="22"/>
          <w:szCs w:val="22"/>
        </w:rPr>
        <w:t>i</w:t>
      </w:r>
      <w:r>
        <w:rPr>
          <w:w w:val="110"/>
          <w:sz w:val="22"/>
          <w:szCs w:val="22"/>
        </w:rPr>
        <w:t>ze</w:t>
      </w:r>
      <w:r>
        <w:rPr>
          <w:spacing w:val="-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1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ay</w:t>
      </w:r>
      <w:r>
        <w:rPr>
          <w:spacing w:val="43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w w:val="108"/>
          <w:sz w:val="22"/>
          <w:szCs w:val="22"/>
        </w:rPr>
        <w:t>co</w:t>
      </w:r>
      <w:r>
        <w:rPr>
          <w:spacing w:val="-1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y</w:t>
      </w:r>
      <w:r>
        <w:rPr>
          <w:w w:val="94"/>
          <w:sz w:val="22"/>
          <w:szCs w:val="22"/>
        </w:rPr>
        <w:t>.</w:t>
      </w:r>
    </w:p>
    <w:p w:rsidR="00DF799F" w:rsidRDefault="001F7B72">
      <w:pPr>
        <w:spacing w:before="10"/>
        <w:ind w:left="461"/>
        <w:rPr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q</w:t>
      </w:r>
      <w:r>
        <w:rPr>
          <w:spacing w:val="2"/>
          <w:w w:val="111"/>
          <w:sz w:val="22"/>
          <w:szCs w:val="22"/>
        </w:rPr>
        <w:t>u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spacing w:val="2"/>
          <w:w w:val="113"/>
          <w:sz w:val="22"/>
          <w:szCs w:val="22"/>
        </w:rPr>
        <w:t>du</w:t>
      </w:r>
      <w:r>
        <w:rPr>
          <w:w w:val="113"/>
          <w:sz w:val="22"/>
          <w:szCs w:val="22"/>
        </w:rPr>
        <w:t>ce</w:t>
      </w:r>
      <w:r>
        <w:rPr>
          <w:spacing w:val="-10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spacing w:val="-3"/>
          <w:w w:val="113"/>
          <w:sz w:val="22"/>
          <w:szCs w:val="22"/>
        </w:rPr>
        <w:t>nu</w:t>
      </w:r>
      <w:r>
        <w:rPr>
          <w:spacing w:val="-1"/>
          <w:w w:val="113"/>
          <w:sz w:val="22"/>
          <w:szCs w:val="22"/>
        </w:rPr>
        <w:t>m</w:t>
      </w:r>
      <w:r>
        <w:rPr>
          <w:spacing w:val="2"/>
          <w:w w:val="113"/>
          <w:sz w:val="22"/>
          <w:szCs w:val="22"/>
        </w:rPr>
        <w:t>b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2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5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ca</w:t>
      </w:r>
      <w:r>
        <w:rPr>
          <w:spacing w:val="3"/>
          <w:w w:val="104"/>
          <w:sz w:val="22"/>
          <w:szCs w:val="22"/>
        </w:rPr>
        <w:t>l</w:t>
      </w:r>
      <w:r>
        <w:rPr>
          <w:spacing w:val="-2"/>
          <w:w w:val="85"/>
          <w:sz w:val="22"/>
          <w:szCs w:val="22"/>
        </w:rPr>
        <w:t>l</w:t>
      </w:r>
      <w:r>
        <w:rPr>
          <w:w w:val="104"/>
          <w:sz w:val="22"/>
          <w:szCs w:val="22"/>
        </w:rPr>
        <w:t>s.</w:t>
      </w:r>
    </w:p>
    <w:p w:rsidR="00DF799F" w:rsidRDefault="00DF799F">
      <w:pPr>
        <w:spacing w:before="2" w:line="140" w:lineRule="exact"/>
        <w:rPr>
          <w:sz w:val="14"/>
          <w:szCs w:val="14"/>
        </w:rPr>
      </w:pPr>
    </w:p>
    <w:p w:rsidR="00DF799F" w:rsidRDefault="001F7B72">
      <w:pPr>
        <w:spacing w:line="375" w:lineRule="auto"/>
        <w:ind w:left="821" w:right="328"/>
        <w:rPr>
          <w:sz w:val="22"/>
          <w:szCs w:val="22"/>
        </w:rPr>
      </w:pP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nh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ce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04"/>
          <w:sz w:val="22"/>
          <w:szCs w:val="22"/>
        </w:rPr>
        <w:t>ra</w:t>
      </w:r>
      <w:r>
        <w:rPr>
          <w:spacing w:val="-2"/>
          <w:w w:val="104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ro</w:t>
      </w:r>
      <w:r>
        <w:rPr>
          <w:spacing w:val="1"/>
          <w:w w:val="108"/>
          <w:sz w:val="22"/>
          <w:szCs w:val="22"/>
        </w:rPr>
        <w:t>g</w:t>
      </w:r>
      <w:r>
        <w:rPr>
          <w:w w:val="108"/>
          <w:sz w:val="22"/>
          <w:szCs w:val="22"/>
        </w:rPr>
        <w:t xml:space="preserve">rams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5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p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 xml:space="preserve">o </w:t>
      </w:r>
      <w:r>
        <w:rPr>
          <w:spacing w:val="-1"/>
          <w:w w:val="114"/>
          <w:sz w:val="22"/>
          <w:szCs w:val="22"/>
        </w:rPr>
        <w:t>e</w:t>
      </w:r>
      <w:r>
        <w:rPr>
          <w:spacing w:val="2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s</w:t>
      </w:r>
      <w:r>
        <w:rPr>
          <w:spacing w:val="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re</w:t>
      </w:r>
      <w:r>
        <w:rPr>
          <w:spacing w:val="-13"/>
          <w:w w:val="11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ro</w:t>
      </w:r>
      <w:r>
        <w:rPr>
          <w:spacing w:val="-1"/>
          <w:w w:val="114"/>
          <w:sz w:val="22"/>
          <w:szCs w:val="22"/>
        </w:rPr>
        <w:t>m</w:t>
      </w:r>
      <w:r>
        <w:rPr>
          <w:spacing w:val="-3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t</w:t>
      </w:r>
      <w:r>
        <w:rPr>
          <w:spacing w:val="-23"/>
          <w:w w:val="11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ff</w:t>
      </w:r>
      <w:r>
        <w:rPr>
          <w:spacing w:val="-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>c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w w:val="106"/>
          <w:sz w:val="22"/>
          <w:szCs w:val="22"/>
        </w:rPr>
        <w:t>so</w:t>
      </w:r>
      <w:r>
        <w:rPr>
          <w:spacing w:val="-2"/>
          <w:w w:val="106"/>
          <w:sz w:val="22"/>
          <w:szCs w:val="22"/>
        </w:rPr>
        <w:t>l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ss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din</w:t>
      </w:r>
      <w:r>
        <w:rPr>
          <w:sz w:val="22"/>
          <w:szCs w:val="22"/>
        </w:rPr>
        <w:t>g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sa</w:t>
      </w:r>
      <w:r>
        <w:rPr>
          <w:spacing w:val="1"/>
          <w:w w:val="116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08"/>
          <w:sz w:val="22"/>
          <w:szCs w:val="22"/>
        </w:rPr>
        <w:t>s</w:t>
      </w:r>
      <w:r>
        <w:rPr>
          <w:spacing w:val="-2"/>
          <w:w w:val="108"/>
          <w:sz w:val="22"/>
          <w:szCs w:val="22"/>
        </w:rPr>
        <w:t>f</w:t>
      </w:r>
      <w:r>
        <w:rPr>
          <w:w w:val="114"/>
          <w:sz w:val="22"/>
          <w:szCs w:val="22"/>
        </w:rPr>
        <w:t>ac</w:t>
      </w:r>
      <w:r>
        <w:rPr>
          <w:spacing w:val="2"/>
          <w:w w:val="114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d r</w:t>
      </w:r>
      <w:r>
        <w:rPr>
          <w:spacing w:val="-1"/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du</w:t>
      </w:r>
      <w:r>
        <w:rPr>
          <w:w w:val="112"/>
          <w:sz w:val="22"/>
          <w:szCs w:val="22"/>
        </w:rPr>
        <w:t>c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spacing w:val="-5"/>
          <w:w w:val="109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5" w:line="374" w:lineRule="auto"/>
        <w:ind w:left="821" w:right="82" w:hanging="360"/>
        <w:jc w:val="both"/>
        <w:rPr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w w:val="117"/>
          <w:sz w:val="22"/>
          <w:szCs w:val="22"/>
        </w:rPr>
        <w:t>th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r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c</w:t>
      </w:r>
      <w:r>
        <w:rPr>
          <w:spacing w:val="-4"/>
          <w:w w:val="113"/>
          <w:sz w:val="22"/>
          <w:szCs w:val="22"/>
        </w:rPr>
        <w:t>t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re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g,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h</w:t>
      </w:r>
      <w:r>
        <w:rPr>
          <w:spacing w:val="1"/>
          <w:w w:val="129"/>
          <w:sz w:val="22"/>
          <w:szCs w:val="22"/>
        </w:rPr>
        <w:t>t</w:t>
      </w:r>
      <w:r>
        <w:rPr>
          <w:w w:val="90"/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118"/>
          <w:sz w:val="22"/>
          <w:szCs w:val="22"/>
        </w:rPr>
        <w:t>a</w:t>
      </w:r>
      <w:r>
        <w:rPr>
          <w:spacing w:val="-3"/>
          <w:w w:val="118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s.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 xml:space="preserve">r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j</w:t>
      </w:r>
      <w:r>
        <w:rPr>
          <w:spacing w:val="2"/>
          <w:w w:val="111"/>
          <w:sz w:val="22"/>
          <w:szCs w:val="22"/>
        </w:rPr>
        <w:t>u</w:t>
      </w:r>
      <w:r>
        <w:rPr>
          <w:spacing w:val="-5"/>
          <w:w w:val="111"/>
          <w:sz w:val="22"/>
          <w:szCs w:val="22"/>
        </w:rPr>
        <w:t>s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5"/>
          <w:sz w:val="22"/>
          <w:szCs w:val="22"/>
        </w:rPr>
        <w:t>c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ro</w:t>
      </w:r>
      <w:r>
        <w:rPr>
          <w:spacing w:val="-3"/>
          <w:w w:val="111"/>
          <w:sz w:val="22"/>
          <w:szCs w:val="22"/>
        </w:rPr>
        <w:t>d</w:t>
      </w:r>
      <w:r>
        <w:rPr>
          <w:spacing w:val="2"/>
          <w:w w:val="111"/>
          <w:sz w:val="22"/>
          <w:szCs w:val="22"/>
        </w:rPr>
        <w:t>u</w:t>
      </w:r>
      <w:r>
        <w:rPr>
          <w:w w:val="99"/>
          <w:sz w:val="22"/>
          <w:szCs w:val="22"/>
        </w:rPr>
        <w:t>c</w:t>
      </w:r>
      <w:r>
        <w:rPr>
          <w:spacing w:val="-3"/>
          <w:w w:val="99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0"/>
          <w:sz w:val="22"/>
          <w:szCs w:val="22"/>
        </w:rPr>
        <w:t>sc</w:t>
      </w:r>
      <w:r>
        <w:rPr>
          <w:spacing w:val="-5"/>
          <w:w w:val="110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un</w:t>
      </w:r>
      <w:r>
        <w:rPr>
          <w:spacing w:val="1"/>
          <w:w w:val="129"/>
          <w:sz w:val="22"/>
          <w:szCs w:val="22"/>
        </w:rPr>
        <w:t>t</w:t>
      </w:r>
      <w:r>
        <w:rPr>
          <w:spacing w:val="-6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a</w:t>
      </w:r>
      <w:r>
        <w:rPr>
          <w:spacing w:val="-4"/>
          <w:w w:val="112"/>
          <w:sz w:val="22"/>
          <w:szCs w:val="22"/>
        </w:rPr>
        <w:t>c</w:t>
      </w:r>
      <w:r>
        <w:rPr>
          <w:spacing w:val="-2"/>
          <w:w w:val="112"/>
          <w:sz w:val="22"/>
          <w:szCs w:val="22"/>
        </w:rPr>
        <w:t>k</w:t>
      </w:r>
      <w:r>
        <w:rPr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g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28"/>
          <w:w w:val="11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>
        <w:rPr>
          <w:spacing w:val="5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dd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e</w:t>
      </w:r>
      <w:r>
        <w:rPr>
          <w:spacing w:val="8"/>
          <w:w w:val="1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2"/>
          <w:w w:val="109"/>
          <w:sz w:val="22"/>
          <w:szCs w:val="22"/>
        </w:rPr>
        <w:t>h</w:t>
      </w:r>
      <w:r>
        <w:rPr>
          <w:w w:val="108"/>
          <w:sz w:val="22"/>
          <w:szCs w:val="22"/>
        </w:rPr>
        <w:t>ar</w:t>
      </w:r>
      <w:r>
        <w:rPr>
          <w:spacing w:val="1"/>
          <w:w w:val="108"/>
          <w:sz w:val="22"/>
          <w:szCs w:val="22"/>
        </w:rPr>
        <w:t>g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 assoc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-3"/>
          <w:w w:val="108"/>
          <w:sz w:val="22"/>
          <w:szCs w:val="22"/>
        </w:rPr>
        <w:t>w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spacing w:val="-6"/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3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h</w:t>
      </w:r>
      <w:r>
        <w:rPr>
          <w:spacing w:val="2"/>
          <w:w w:val="111"/>
          <w:sz w:val="22"/>
          <w:szCs w:val="22"/>
        </w:rPr>
        <w:t>u</w:t>
      </w:r>
      <w:r>
        <w:rPr>
          <w:w w:val="110"/>
          <w:sz w:val="22"/>
          <w:szCs w:val="22"/>
        </w:rPr>
        <w:t>r</w:t>
      </w:r>
      <w:r>
        <w:rPr>
          <w:spacing w:val="2"/>
          <w:w w:val="110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820"/>
        </w:tabs>
        <w:spacing w:before="10" w:line="374" w:lineRule="auto"/>
        <w:ind w:left="821" w:right="227" w:hanging="360"/>
        <w:rPr>
          <w:sz w:val="22"/>
          <w:szCs w:val="22"/>
        </w:rPr>
        <w:sectPr w:rsidR="00DF799F">
          <w:headerReference w:type="default" r:id="rId18"/>
          <w:pgSz w:w="12240" w:h="15840"/>
          <w:pgMar w:top="660" w:right="1400" w:bottom="280" w:left="1340" w:header="0" w:footer="0" w:gutter="0"/>
          <w:cols w:space="720"/>
        </w:sect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  <w:t>F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ra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g</w:t>
      </w:r>
      <w:r>
        <w:rPr>
          <w:spacing w:val="3"/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</w:t>
      </w:r>
      <w:r>
        <w:rPr>
          <w:spacing w:val="1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a</w:t>
      </w:r>
      <w:r>
        <w:rPr>
          <w:spacing w:val="2"/>
          <w:w w:val="116"/>
          <w:sz w:val="22"/>
          <w:szCs w:val="22"/>
        </w:rPr>
        <w:t>t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s</w:t>
      </w:r>
      <w:r>
        <w:rPr>
          <w:spacing w:val="2"/>
          <w:w w:val="116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w</w:t>
      </w:r>
      <w:r>
        <w:rPr>
          <w:spacing w:val="-3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hi</w:t>
      </w:r>
      <w:r>
        <w:rPr>
          <w:spacing w:val="-4"/>
          <w:sz w:val="22"/>
          <w:szCs w:val="22"/>
        </w:rPr>
        <w:t>g</w:t>
      </w:r>
      <w:r>
        <w:rPr>
          <w:spacing w:val="2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rn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</w:t>
      </w:r>
      <w:r>
        <w:rPr>
          <w:spacing w:val="-4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s,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T</w:t>
      </w:r>
      <w:r>
        <w:rPr>
          <w:spacing w:val="-1"/>
          <w:w w:val="106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1"/>
          <w:w w:val="105"/>
          <w:sz w:val="22"/>
          <w:szCs w:val="22"/>
        </w:rPr>
        <w:t>a</w:t>
      </w:r>
      <w:r>
        <w:rPr>
          <w:w w:val="103"/>
          <w:sz w:val="22"/>
          <w:szCs w:val="22"/>
        </w:rPr>
        <w:t xml:space="preserve">s,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y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ar</w:t>
      </w:r>
      <w:r>
        <w:rPr>
          <w:spacing w:val="1"/>
          <w:w w:val="115"/>
          <w:sz w:val="22"/>
          <w:szCs w:val="22"/>
        </w:rPr>
        <w:t>g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t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4"/>
          <w:w w:val="115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m</w:t>
      </w:r>
      <w:r>
        <w:rPr>
          <w:w w:val="107"/>
          <w:sz w:val="22"/>
          <w:szCs w:val="22"/>
        </w:rPr>
        <w:t>ar</w:t>
      </w:r>
      <w:r>
        <w:rPr>
          <w:spacing w:val="-1"/>
          <w:w w:val="107"/>
          <w:sz w:val="22"/>
          <w:szCs w:val="22"/>
        </w:rPr>
        <w:t>k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z w:val="22"/>
          <w:szCs w:val="22"/>
        </w:rPr>
        <w:t>cam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s, 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rs</w:t>
      </w:r>
      <w:r>
        <w:rPr>
          <w:spacing w:val="-5"/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a</w:t>
      </w:r>
      <w:r>
        <w:rPr>
          <w:spacing w:val="-1"/>
          <w:w w:val="101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zed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ff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05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08"/>
          <w:sz w:val="22"/>
          <w:szCs w:val="22"/>
        </w:rPr>
        <w:t>ro</w:t>
      </w:r>
      <w:r>
        <w:rPr>
          <w:spacing w:val="2"/>
          <w:w w:val="108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</w:t>
      </w:r>
      <w:r>
        <w:rPr>
          <w:spacing w:val="2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s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>
        <w:rPr>
          <w:spacing w:val="-7"/>
          <w:w w:val="112"/>
          <w:sz w:val="22"/>
          <w:szCs w:val="22"/>
        </w:rPr>
        <w:t>m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10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</w:t>
      </w:r>
      <w:r>
        <w:rPr>
          <w:spacing w:val="2"/>
          <w:w w:val="112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pp</w:t>
      </w:r>
      <w:r>
        <w:rPr>
          <w:w w:val="112"/>
          <w:sz w:val="22"/>
          <w:szCs w:val="22"/>
        </w:rPr>
        <w:t>ort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t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i</w:t>
      </w:r>
      <w:r>
        <w:rPr>
          <w:spacing w:val="-2"/>
          <w:w w:val="85"/>
          <w:sz w:val="22"/>
          <w:szCs w:val="22"/>
        </w:rPr>
        <w:t>l</w:t>
      </w:r>
      <w:r>
        <w:rPr>
          <w:w w:val="114"/>
          <w:sz w:val="22"/>
          <w:szCs w:val="22"/>
        </w:rPr>
        <w:t>or</w:t>
      </w:r>
      <w:r>
        <w:rPr>
          <w:spacing w:val="-1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t</w:t>
      </w:r>
      <w:r>
        <w:rPr>
          <w:spacing w:val="2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11"/>
          <w:w w:val="1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c</w:t>
      </w:r>
      <w:r>
        <w:rPr>
          <w:spacing w:val="2"/>
          <w:w w:val="99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 xml:space="preserve">c </w:t>
      </w:r>
      <w:r>
        <w:rPr>
          <w:spacing w:val="2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ee</w:t>
      </w:r>
      <w:r>
        <w:rPr>
          <w:spacing w:val="2"/>
          <w:w w:val="114"/>
          <w:sz w:val="22"/>
          <w:szCs w:val="22"/>
        </w:rPr>
        <w:t>d</w:t>
      </w:r>
      <w:r>
        <w:rPr>
          <w:w w:val="114"/>
          <w:sz w:val="22"/>
          <w:szCs w:val="22"/>
        </w:rPr>
        <w:t>s</w:t>
      </w:r>
      <w:r>
        <w:rPr>
          <w:spacing w:val="-6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112"/>
          <w:sz w:val="22"/>
          <w:szCs w:val="22"/>
        </w:rPr>
        <w:t>f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c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2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me</w:t>
      </w:r>
      <w:r>
        <w:rPr>
          <w:w w:val="111"/>
          <w:sz w:val="22"/>
          <w:szCs w:val="22"/>
        </w:rPr>
        <w:t>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t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ose</w:t>
      </w:r>
      <w:r>
        <w:rPr>
          <w:spacing w:val="-8"/>
          <w:w w:val="115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a</w:t>
      </w:r>
      <w:r>
        <w:rPr>
          <w:spacing w:val="2"/>
          <w:w w:val="11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spacing w:val="5"/>
          <w:w w:val="111"/>
          <w:sz w:val="22"/>
          <w:szCs w:val="22"/>
        </w:rPr>
        <w:t>s</w:t>
      </w:r>
      <w:r>
        <w:rPr>
          <w:w w:val="94"/>
          <w:sz w:val="22"/>
          <w:szCs w:val="22"/>
        </w:rPr>
        <w:t>.</w:t>
      </w:r>
    </w:p>
    <w:p w:rsidR="00DF799F" w:rsidRDefault="001F7B72">
      <w:pPr>
        <w:tabs>
          <w:tab w:val="left" w:pos="460"/>
        </w:tabs>
        <w:spacing w:before="80" w:line="374" w:lineRule="auto"/>
        <w:ind w:left="461" w:right="68" w:hanging="360"/>
        <w:rPr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nh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ce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w w:val="111"/>
          <w:sz w:val="22"/>
          <w:szCs w:val="22"/>
        </w:rPr>
        <w:t>ro</w:t>
      </w:r>
      <w:r>
        <w:rPr>
          <w:spacing w:val="-3"/>
          <w:w w:val="111"/>
          <w:sz w:val="22"/>
          <w:szCs w:val="22"/>
        </w:rPr>
        <w:t>p</w:t>
      </w:r>
      <w:r>
        <w:rPr>
          <w:w w:val="106"/>
          <w:sz w:val="22"/>
          <w:szCs w:val="22"/>
        </w:rPr>
        <w:t>os</w:t>
      </w:r>
      <w:r>
        <w:rPr>
          <w:spacing w:val="2"/>
          <w:w w:val="10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spacing w:val="-9"/>
          <w:w w:val="118"/>
          <w:sz w:val="22"/>
          <w:szCs w:val="22"/>
        </w:rPr>
        <w:t xml:space="preserve"> </w:t>
      </w:r>
      <w:r>
        <w:rPr>
          <w:spacing w:val="2"/>
          <w:w w:val="86"/>
          <w:sz w:val="22"/>
          <w:szCs w:val="22"/>
        </w:rPr>
        <w:t>i</w:t>
      </w:r>
      <w:r>
        <w:rPr>
          <w:spacing w:val="2"/>
          <w:w w:val="111"/>
          <w:sz w:val="22"/>
          <w:szCs w:val="22"/>
        </w:rPr>
        <w:t>n</w:t>
      </w:r>
      <w:r>
        <w:rPr>
          <w:w w:val="112"/>
          <w:sz w:val="22"/>
          <w:szCs w:val="22"/>
        </w:rPr>
        <w:t>cr</w:t>
      </w:r>
      <w:r>
        <w:rPr>
          <w:spacing w:val="-1"/>
          <w:w w:val="112"/>
          <w:sz w:val="22"/>
          <w:szCs w:val="22"/>
        </w:rPr>
        <w:t>e</w:t>
      </w:r>
      <w:r>
        <w:rPr>
          <w:w w:val="114"/>
          <w:sz w:val="22"/>
          <w:szCs w:val="22"/>
        </w:rPr>
        <w:t>ase</w:t>
      </w:r>
      <w:r>
        <w:rPr>
          <w:spacing w:val="-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p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amo</w:t>
      </w:r>
      <w:r>
        <w:rPr>
          <w:spacing w:val="-3"/>
          <w:w w:val="110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w w:val="110"/>
          <w:sz w:val="22"/>
          <w:szCs w:val="22"/>
        </w:rPr>
        <w:t>c</w:t>
      </w:r>
      <w:r>
        <w:rPr>
          <w:spacing w:val="2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me</w:t>
      </w:r>
      <w:r>
        <w:rPr>
          <w:w w:val="110"/>
          <w:sz w:val="22"/>
          <w:szCs w:val="22"/>
        </w:rPr>
        <w:t>rs.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spacing w:val="2"/>
          <w:w w:val="105"/>
          <w:sz w:val="22"/>
          <w:szCs w:val="22"/>
        </w:rPr>
        <w:t>H</w:t>
      </w:r>
      <w:r>
        <w:rPr>
          <w:spacing w:val="2"/>
          <w:w w:val="86"/>
          <w:sz w:val="22"/>
          <w:szCs w:val="22"/>
        </w:rPr>
        <w:t>i</w:t>
      </w:r>
      <w:r>
        <w:rPr>
          <w:w w:val="107"/>
          <w:sz w:val="22"/>
          <w:szCs w:val="22"/>
        </w:rPr>
        <w:t>g</w:t>
      </w:r>
      <w:r>
        <w:rPr>
          <w:spacing w:val="3"/>
          <w:w w:val="107"/>
          <w:sz w:val="22"/>
          <w:szCs w:val="22"/>
        </w:rPr>
        <w:t>h</w:t>
      </w:r>
      <w:r>
        <w:rPr>
          <w:spacing w:val="-2"/>
          <w:w w:val="85"/>
          <w:sz w:val="22"/>
          <w:szCs w:val="22"/>
        </w:rPr>
        <w:t>l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04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>h</w:t>
      </w:r>
      <w:r>
        <w:rPr>
          <w:w w:val="129"/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2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b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-1"/>
          <w:w w:val="119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f</w:t>
      </w:r>
      <w:r>
        <w:rPr>
          <w:spacing w:val="2"/>
          <w:w w:val="86"/>
          <w:sz w:val="22"/>
          <w:szCs w:val="22"/>
        </w:rPr>
        <w:t>i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v</w:t>
      </w:r>
      <w:r>
        <w:rPr>
          <w:spacing w:val="-6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spacing w:val="2"/>
          <w:w w:val="86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ce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s,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2"/>
          <w:w w:val="111"/>
          <w:sz w:val="22"/>
          <w:szCs w:val="22"/>
        </w:rPr>
        <w:t>n</w:t>
      </w:r>
      <w:r>
        <w:rPr>
          <w:w w:val="101"/>
          <w:sz w:val="22"/>
          <w:szCs w:val="22"/>
        </w:rPr>
        <w:t>s</w:t>
      </w:r>
      <w:r>
        <w:rPr>
          <w:spacing w:val="2"/>
          <w:w w:val="101"/>
          <w:sz w:val="22"/>
          <w:szCs w:val="22"/>
        </w:rPr>
        <w:t>i</w:t>
      </w:r>
      <w:r>
        <w:rPr>
          <w:spacing w:val="2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 xml:space="preserve">r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ff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dd</w:t>
      </w:r>
      <w:r>
        <w:rPr>
          <w:spacing w:val="2"/>
          <w:w w:val="86"/>
          <w:sz w:val="22"/>
          <w:szCs w:val="22"/>
        </w:rPr>
        <w:t>i</w:t>
      </w:r>
      <w:r>
        <w:rPr>
          <w:spacing w:val="-4"/>
          <w:w w:val="129"/>
          <w:sz w:val="22"/>
          <w:szCs w:val="22"/>
        </w:rPr>
        <w:t>t</w:t>
      </w:r>
      <w:r>
        <w:rPr>
          <w:spacing w:val="2"/>
          <w:w w:val="86"/>
          <w:sz w:val="22"/>
          <w:szCs w:val="22"/>
        </w:rPr>
        <w:t>i</w:t>
      </w:r>
      <w:r>
        <w:rPr>
          <w:w w:val="112"/>
          <w:sz w:val="22"/>
          <w:szCs w:val="22"/>
        </w:rPr>
        <w:t>o</w:t>
      </w:r>
      <w:r>
        <w:rPr>
          <w:spacing w:val="2"/>
          <w:w w:val="112"/>
          <w:sz w:val="22"/>
          <w:szCs w:val="22"/>
        </w:rPr>
        <w:t>n</w:t>
      </w:r>
      <w:r>
        <w:rPr>
          <w:w w:val="101"/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f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</w:t>
      </w:r>
      <w:r>
        <w:rPr>
          <w:spacing w:val="2"/>
          <w:w w:val="113"/>
          <w:sz w:val="22"/>
          <w:szCs w:val="22"/>
        </w:rPr>
        <w:t>tu</w:t>
      </w:r>
      <w:r>
        <w:rPr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d</w:t>
      </w:r>
      <w:r>
        <w:rPr>
          <w:spacing w:val="2"/>
          <w:w w:val="86"/>
          <w:sz w:val="22"/>
          <w:szCs w:val="22"/>
        </w:rPr>
        <w:t>i</w:t>
      </w:r>
      <w:r>
        <w:rPr>
          <w:w w:val="111"/>
          <w:sz w:val="22"/>
          <w:szCs w:val="22"/>
        </w:rPr>
        <w:t>sco</w:t>
      </w:r>
      <w:r>
        <w:rPr>
          <w:spacing w:val="-3"/>
          <w:w w:val="111"/>
          <w:sz w:val="22"/>
          <w:szCs w:val="22"/>
        </w:rPr>
        <w:t>u</w:t>
      </w:r>
      <w:r>
        <w:rPr>
          <w:spacing w:val="2"/>
          <w:w w:val="111"/>
          <w:sz w:val="22"/>
          <w:szCs w:val="22"/>
        </w:rPr>
        <w:t>n</w:t>
      </w:r>
      <w:r>
        <w:rPr>
          <w:spacing w:val="1"/>
          <w:w w:val="129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e</w:t>
      </w:r>
      <w:r>
        <w:rPr>
          <w:spacing w:val="2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co</w:t>
      </w:r>
      <w:r>
        <w:rPr>
          <w:spacing w:val="2"/>
          <w:w w:val="113"/>
          <w:sz w:val="22"/>
          <w:szCs w:val="22"/>
        </w:rPr>
        <w:t>u</w:t>
      </w:r>
      <w:r>
        <w:rPr>
          <w:spacing w:val="-6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a</w:t>
      </w:r>
      <w:r>
        <w:rPr>
          <w:spacing w:val="-4"/>
          <w:w w:val="113"/>
          <w:sz w:val="22"/>
          <w:szCs w:val="22"/>
        </w:rPr>
        <w:t>g</w:t>
      </w:r>
      <w:r>
        <w:rPr>
          <w:w w:val="113"/>
          <w:sz w:val="22"/>
          <w:szCs w:val="22"/>
        </w:rPr>
        <w:t>e</w:t>
      </w:r>
      <w:r>
        <w:rPr>
          <w:spacing w:val="-20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s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me</w:t>
      </w:r>
      <w:r>
        <w:rPr>
          <w:w w:val="113"/>
          <w:sz w:val="22"/>
          <w:szCs w:val="22"/>
        </w:rPr>
        <w:t>rs</w:t>
      </w:r>
      <w:r>
        <w:rPr>
          <w:spacing w:val="-21"/>
          <w:w w:val="113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gn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p</w:t>
      </w:r>
      <w:r>
        <w:rPr>
          <w:w w:val="94"/>
          <w:sz w:val="22"/>
          <w:szCs w:val="22"/>
        </w:rPr>
        <w:t>.</w:t>
      </w:r>
    </w:p>
    <w:sectPr w:rsidR="00DF799F">
      <w:headerReference w:type="default" r:id="rId19"/>
      <w:pgSz w:w="12240" w:h="15840"/>
      <w:pgMar w:top="66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015" w:rsidRDefault="00773015">
      <w:r>
        <w:separator/>
      </w:r>
    </w:p>
  </w:endnote>
  <w:endnote w:type="continuationSeparator" w:id="0">
    <w:p w:rsidR="00773015" w:rsidRDefault="0077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015" w:rsidRDefault="00773015">
      <w:r>
        <w:separator/>
      </w:r>
    </w:p>
  </w:footnote>
  <w:footnote w:type="continuationSeparator" w:id="0">
    <w:p w:rsidR="00773015" w:rsidRDefault="0077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77301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.05pt;margin-top:75.2pt;width:260.9pt;height:24pt;z-index:-251659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F799F" w:rsidRDefault="001F7B72">
                <w:pPr>
                  <w:spacing w:line="460" w:lineRule="exact"/>
                  <w:ind w:left="20" w:right="-66"/>
                  <w:rPr>
                    <w:sz w:val="44"/>
                    <w:szCs w:val="44"/>
                  </w:rPr>
                </w:pPr>
                <w:r>
                  <w:rPr>
                    <w:b/>
                    <w:sz w:val="44"/>
                    <w:szCs w:val="44"/>
                  </w:rPr>
                  <w:t>1.</w:t>
                </w:r>
                <w:r>
                  <w:rPr>
                    <w:b/>
                    <w:spacing w:val="25"/>
                    <w:sz w:val="44"/>
                    <w:szCs w:val="44"/>
                  </w:rPr>
                  <w:t xml:space="preserve"> </w:t>
                </w:r>
                <w:r>
                  <w:rPr>
                    <w:b/>
                    <w:sz w:val="44"/>
                    <w:szCs w:val="44"/>
                  </w:rPr>
                  <w:t>B</w:t>
                </w:r>
                <w:r>
                  <w:rPr>
                    <w:b/>
                    <w:spacing w:val="2"/>
                    <w:sz w:val="44"/>
                    <w:szCs w:val="44"/>
                  </w:rPr>
                  <w:t>u</w:t>
                </w:r>
                <w:r>
                  <w:rPr>
                    <w:b/>
                    <w:spacing w:val="1"/>
                    <w:sz w:val="44"/>
                    <w:szCs w:val="44"/>
                  </w:rPr>
                  <w:t>s</w:t>
                </w:r>
                <w:r>
                  <w:rPr>
                    <w:b/>
                    <w:spacing w:val="-2"/>
                    <w:sz w:val="44"/>
                    <w:szCs w:val="44"/>
                  </w:rPr>
                  <w:t>i</w:t>
                </w:r>
                <w:r>
                  <w:rPr>
                    <w:b/>
                    <w:spacing w:val="1"/>
                    <w:sz w:val="44"/>
                    <w:szCs w:val="44"/>
                  </w:rPr>
                  <w:t>n</w:t>
                </w:r>
                <w:r>
                  <w:rPr>
                    <w:b/>
                    <w:sz w:val="44"/>
                    <w:szCs w:val="44"/>
                  </w:rPr>
                  <w:t>e</w:t>
                </w:r>
                <w:r>
                  <w:rPr>
                    <w:b/>
                    <w:spacing w:val="1"/>
                    <w:sz w:val="44"/>
                    <w:szCs w:val="44"/>
                  </w:rPr>
                  <w:t>s</w:t>
                </w:r>
                <w:r>
                  <w:rPr>
                    <w:b/>
                    <w:sz w:val="44"/>
                    <w:szCs w:val="44"/>
                  </w:rPr>
                  <w:t>s</w:t>
                </w:r>
                <w:r>
                  <w:rPr>
                    <w:b/>
                    <w:spacing w:val="91"/>
                    <w:sz w:val="44"/>
                    <w:szCs w:val="44"/>
                  </w:rPr>
                  <w:t xml:space="preserve"> </w:t>
                </w:r>
                <w:r>
                  <w:rPr>
                    <w:b/>
                    <w:spacing w:val="-2"/>
                    <w:w w:val="102"/>
                    <w:sz w:val="44"/>
                    <w:szCs w:val="44"/>
                  </w:rPr>
                  <w:t>U</w:t>
                </w:r>
                <w:r>
                  <w:rPr>
                    <w:b/>
                    <w:spacing w:val="1"/>
                    <w:w w:val="101"/>
                    <w:sz w:val="44"/>
                    <w:szCs w:val="44"/>
                  </w:rPr>
                  <w:t>n</w:t>
                </w:r>
                <w:r>
                  <w:rPr>
                    <w:b/>
                    <w:w w:val="104"/>
                    <w:sz w:val="44"/>
                    <w:szCs w:val="44"/>
                  </w:rPr>
                  <w:t>der</w:t>
                </w:r>
                <w:r>
                  <w:rPr>
                    <w:b/>
                    <w:spacing w:val="-2"/>
                    <w:w w:val="104"/>
                    <w:sz w:val="44"/>
                    <w:szCs w:val="44"/>
                  </w:rPr>
                  <w:t>s</w:t>
                </w:r>
                <w:r>
                  <w:rPr>
                    <w:b/>
                    <w:w w:val="105"/>
                    <w:sz w:val="44"/>
                    <w:szCs w:val="44"/>
                  </w:rPr>
                  <w:t>t</w:t>
                </w:r>
                <w:r>
                  <w:rPr>
                    <w:b/>
                    <w:spacing w:val="2"/>
                    <w:w w:val="105"/>
                    <w:sz w:val="44"/>
                    <w:szCs w:val="44"/>
                  </w:rPr>
                  <w:t>a</w:t>
                </w:r>
                <w:r>
                  <w:rPr>
                    <w:b/>
                    <w:spacing w:val="1"/>
                    <w:w w:val="101"/>
                    <w:sz w:val="44"/>
                    <w:szCs w:val="44"/>
                  </w:rPr>
                  <w:t>n</w:t>
                </w:r>
                <w:r>
                  <w:rPr>
                    <w:b/>
                    <w:w w:val="98"/>
                    <w:sz w:val="44"/>
                    <w:szCs w:val="44"/>
                  </w:rPr>
                  <w:t>d</w:t>
                </w:r>
                <w:r>
                  <w:rPr>
                    <w:b/>
                    <w:spacing w:val="-2"/>
                    <w:w w:val="98"/>
                    <w:sz w:val="44"/>
                    <w:szCs w:val="44"/>
                  </w:rPr>
                  <w:t>i</w:t>
                </w:r>
                <w:r>
                  <w:rPr>
                    <w:b/>
                    <w:spacing w:val="-3"/>
                    <w:w w:val="101"/>
                    <w:sz w:val="44"/>
                    <w:szCs w:val="44"/>
                  </w:rPr>
                  <w:t>n</w:t>
                </w:r>
                <w:r>
                  <w:rPr>
                    <w:b/>
                    <w:w w:val="105"/>
                    <w:sz w:val="44"/>
                    <w:szCs w:val="44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77301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71.05pt;margin-top:86.2pt;width:222.5pt;height:24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F799F" w:rsidRDefault="001F7B72">
                <w:pPr>
                  <w:spacing w:line="460" w:lineRule="exact"/>
                  <w:ind w:left="20" w:right="-66"/>
                  <w:rPr>
                    <w:sz w:val="44"/>
                    <w:szCs w:val="44"/>
                  </w:rPr>
                </w:pPr>
                <w:r>
                  <w:rPr>
                    <w:b/>
                    <w:sz w:val="44"/>
                    <w:szCs w:val="44"/>
                  </w:rPr>
                  <w:t>2.</w:t>
                </w:r>
                <w:r>
                  <w:rPr>
                    <w:b/>
                    <w:spacing w:val="25"/>
                    <w:sz w:val="44"/>
                    <w:szCs w:val="44"/>
                  </w:rPr>
                  <w:t xml:space="preserve"> </w:t>
                </w:r>
                <w:r>
                  <w:rPr>
                    <w:b/>
                    <w:sz w:val="44"/>
                    <w:szCs w:val="44"/>
                  </w:rPr>
                  <w:t>D</w:t>
                </w:r>
                <w:r>
                  <w:rPr>
                    <w:b/>
                    <w:spacing w:val="2"/>
                    <w:sz w:val="44"/>
                    <w:szCs w:val="44"/>
                  </w:rPr>
                  <w:t>a</w:t>
                </w:r>
                <w:r>
                  <w:rPr>
                    <w:b/>
                    <w:sz w:val="44"/>
                    <w:szCs w:val="44"/>
                  </w:rPr>
                  <w:t>ta</w:t>
                </w:r>
                <w:r>
                  <w:rPr>
                    <w:b/>
                    <w:spacing w:val="32"/>
                    <w:sz w:val="44"/>
                    <w:szCs w:val="44"/>
                  </w:rPr>
                  <w:t xml:space="preserve"> </w:t>
                </w:r>
                <w:r>
                  <w:rPr>
                    <w:b/>
                    <w:spacing w:val="-2"/>
                    <w:w w:val="102"/>
                    <w:sz w:val="44"/>
                    <w:szCs w:val="44"/>
                  </w:rPr>
                  <w:t>U</w:t>
                </w:r>
                <w:r>
                  <w:rPr>
                    <w:b/>
                    <w:spacing w:val="1"/>
                    <w:w w:val="101"/>
                    <w:sz w:val="44"/>
                    <w:szCs w:val="44"/>
                  </w:rPr>
                  <w:t>n</w:t>
                </w:r>
                <w:r>
                  <w:rPr>
                    <w:b/>
                    <w:w w:val="104"/>
                    <w:sz w:val="44"/>
                    <w:szCs w:val="44"/>
                  </w:rPr>
                  <w:t>der</w:t>
                </w:r>
                <w:r>
                  <w:rPr>
                    <w:b/>
                    <w:spacing w:val="2"/>
                    <w:w w:val="104"/>
                    <w:sz w:val="44"/>
                    <w:szCs w:val="44"/>
                  </w:rPr>
                  <w:t>s</w:t>
                </w:r>
                <w:r>
                  <w:rPr>
                    <w:b/>
                    <w:spacing w:val="-4"/>
                    <w:w w:val="111"/>
                    <w:sz w:val="44"/>
                    <w:szCs w:val="44"/>
                  </w:rPr>
                  <w:t>t</w:t>
                </w:r>
                <w:r>
                  <w:rPr>
                    <w:b/>
                    <w:spacing w:val="1"/>
                    <w:w w:val="101"/>
                    <w:sz w:val="44"/>
                    <w:szCs w:val="44"/>
                  </w:rPr>
                  <w:t>an</w:t>
                </w:r>
                <w:r>
                  <w:rPr>
                    <w:b/>
                    <w:w w:val="98"/>
                    <w:sz w:val="44"/>
                    <w:szCs w:val="44"/>
                  </w:rPr>
                  <w:t>d</w:t>
                </w:r>
                <w:r>
                  <w:rPr>
                    <w:b/>
                    <w:spacing w:val="-2"/>
                    <w:w w:val="98"/>
                    <w:sz w:val="44"/>
                    <w:szCs w:val="44"/>
                  </w:rPr>
                  <w:t>i</w:t>
                </w:r>
                <w:r>
                  <w:rPr>
                    <w:b/>
                    <w:spacing w:val="-3"/>
                    <w:w w:val="101"/>
                    <w:sz w:val="44"/>
                    <w:szCs w:val="44"/>
                  </w:rPr>
                  <w:t>n</w:t>
                </w:r>
                <w:r>
                  <w:rPr>
                    <w:b/>
                    <w:w w:val="105"/>
                    <w:sz w:val="44"/>
                    <w:szCs w:val="44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99F" w:rsidRDefault="00DF799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290B"/>
    <w:multiLevelType w:val="multilevel"/>
    <w:tmpl w:val="909AE2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064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99F"/>
    <w:rsid w:val="000A757A"/>
    <w:rsid w:val="001F7B72"/>
    <w:rsid w:val="00773015"/>
    <w:rsid w:val="0098407E"/>
    <w:rsid w:val="00A04469"/>
    <w:rsid w:val="00AA5AE5"/>
    <w:rsid w:val="00D17996"/>
    <w:rsid w:val="00DF799F"/>
    <w:rsid w:val="00E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32556"/>
  <w15:docId w15:val="{13C814CF-707C-4576-BB37-58E192F0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Nasib</dc:creator>
  <cp:lastModifiedBy>Microsoft Office User</cp:lastModifiedBy>
  <cp:revision>3</cp:revision>
  <dcterms:created xsi:type="dcterms:W3CDTF">2024-06-10T05:23:00Z</dcterms:created>
  <dcterms:modified xsi:type="dcterms:W3CDTF">2024-06-10T05:28:00Z</dcterms:modified>
</cp:coreProperties>
</file>